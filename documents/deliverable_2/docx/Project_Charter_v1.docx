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53561" w14:textId="77777777" w:rsidR="00E51B24" w:rsidRPr="00725336" w:rsidRDefault="00E51B24" w:rsidP="00E51B24">
      <w:pPr>
        <w:tabs>
          <w:tab w:val="left" w:pos="5100"/>
        </w:tabs>
        <w:spacing w:before="24" w:line="360" w:lineRule="auto"/>
        <w:jc w:val="both"/>
        <w:rPr>
          <w:rFonts w:asciiTheme="minorHAnsi" w:hAnsiTheme="minorHAnsi"/>
          <w:sz w:val="24"/>
          <w:szCs w:val="24"/>
        </w:rPr>
      </w:pPr>
      <w:bookmarkStart w:id="0" w:name="_GoBack"/>
      <w:bookmarkEnd w:id="0"/>
    </w:p>
    <w:p w14:paraId="2E6D9851" w14:textId="03EC4CB3" w:rsidR="00617B15" w:rsidRPr="00725336" w:rsidRDefault="00446D53" w:rsidP="00C70864">
      <w:pPr>
        <w:tabs>
          <w:tab w:val="left" w:pos="5100"/>
        </w:tabs>
        <w:spacing w:before="24" w:line="360" w:lineRule="auto"/>
        <w:rPr>
          <w:rFonts w:asciiTheme="minorHAnsi" w:eastAsia="Arial" w:hAnsiTheme="minorHAnsi"/>
          <w:sz w:val="24"/>
          <w:szCs w:val="24"/>
        </w:rPr>
      </w:pP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4"/>
          <w:sz w:val="24"/>
          <w:szCs w:val="24"/>
        </w:rPr>
        <w:t>j</w:t>
      </w:r>
      <w:r w:rsidRPr="00725336">
        <w:rPr>
          <w:rFonts w:asciiTheme="minorHAnsi" w:eastAsia="Arial" w:hAnsiTheme="minorHAnsi"/>
          <w:b/>
          <w:spacing w:val="2"/>
          <w:sz w:val="24"/>
          <w:szCs w:val="24"/>
        </w:rPr>
        <w:t>ec</w:t>
      </w:r>
      <w:r w:rsidRPr="00725336">
        <w:rPr>
          <w:rFonts w:asciiTheme="minorHAnsi" w:eastAsia="Arial" w:hAnsiTheme="minorHAnsi"/>
          <w:b/>
          <w:sz w:val="24"/>
          <w:szCs w:val="24"/>
        </w:rPr>
        <w:t>t</w:t>
      </w:r>
      <w:r w:rsidRPr="00725336">
        <w:rPr>
          <w:rFonts w:asciiTheme="minorHAnsi" w:eastAsia="Arial" w:hAnsiTheme="minorHAnsi"/>
          <w:b/>
          <w:spacing w:val="-5"/>
          <w:sz w:val="24"/>
          <w:szCs w:val="24"/>
        </w:rPr>
        <w:t xml:space="preserve"> </w:t>
      </w:r>
      <w:r w:rsidR="00616A2F" w:rsidRPr="00725336">
        <w:rPr>
          <w:rFonts w:asciiTheme="minorHAnsi" w:eastAsia="Arial" w:hAnsiTheme="minorHAnsi"/>
          <w:b/>
          <w:spacing w:val="4"/>
          <w:sz w:val="24"/>
          <w:szCs w:val="24"/>
        </w:rPr>
        <w:t>T</w:t>
      </w:r>
      <w:r w:rsidR="00616A2F" w:rsidRPr="00725336">
        <w:rPr>
          <w:rFonts w:asciiTheme="minorHAnsi" w:eastAsia="Arial" w:hAnsiTheme="minorHAnsi"/>
          <w:b/>
          <w:spacing w:val="-4"/>
          <w:sz w:val="24"/>
          <w:szCs w:val="24"/>
        </w:rPr>
        <w:t>i</w:t>
      </w:r>
      <w:r w:rsidR="00616A2F" w:rsidRPr="00725336">
        <w:rPr>
          <w:rFonts w:asciiTheme="minorHAnsi" w:eastAsia="Arial" w:hAnsiTheme="minorHAnsi"/>
          <w:b/>
          <w:spacing w:val="-2"/>
          <w:sz w:val="24"/>
          <w:szCs w:val="24"/>
        </w:rPr>
        <w:t>t</w:t>
      </w:r>
      <w:r w:rsidR="00616A2F" w:rsidRPr="00725336">
        <w:rPr>
          <w:rFonts w:asciiTheme="minorHAnsi" w:eastAsia="Arial" w:hAnsiTheme="minorHAnsi"/>
          <w:b/>
          <w:spacing w:val="-4"/>
          <w:sz w:val="24"/>
          <w:szCs w:val="24"/>
        </w:rPr>
        <w:t>l</w:t>
      </w:r>
      <w:r w:rsidR="00616A2F" w:rsidRPr="00725336">
        <w:rPr>
          <w:rFonts w:asciiTheme="minorHAnsi" w:eastAsia="Arial" w:hAnsiTheme="minorHAnsi"/>
          <w:b/>
          <w:spacing w:val="2"/>
          <w:sz w:val="24"/>
          <w:szCs w:val="24"/>
        </w:rPr>
        <w:t>e</w:t>
      </w:r>
      <w:r w:rsidR="00616A2F" w:rsidRPr="00725336">
        <w:rPr>
          <w:rFonts w:asciiTheme="minorHAnsi" w:eastAsia="Arial" w:hAnsiTheme="minorHAnsi"/>
          <w:b/>
          <w:sz w:val="24"/>
          <w:szCs w:val="24"/>
        </w:rPr>
        <w:t>: Cloud</w:t>
      </w:r>
      <w:r w:rsidR="00DB6C82" w:rsidRPr="00725336">
        <w:rPr>
          <w:rFonts w:asciiTheme="minorHAnsi" w:eastAsia="Arial" w:hAnsiTheme="minorHAnsi"/>
          <w:b/>
          <w:sz w:val="24"/>
          <w:szCs w:val="24"/>
        </w:rPr>
        <w:t xml:space="preserve"> Storage Implementation</w:t>
      </w:r>
      <w:r w:rsidR="004F108D" w:rsidRPr="00725336">
        <w:rPr>
          <w:rFonts w:asciiTheme="minorHAnsi" w:eastAsia="Arial" w:hAnsiTheme="minorHAnsi"/>
          <w:b/>
          <w:sz w:val="24"/>
          <w:szCs w:val="24"/>
        </w:rPr>
        <w:t xml:space="preserve"> </w:t>
      </w:r>
      <w:r w:rsidRPr="00725336">
        <w:rPr>
          <w:rFonts w:asciiTheme="minorHAnsi" w:eastAsia="Arial" w:hAnsiTheme="minorHAnsi"/>
          <w:b/>
          <w:spacing w:val="-27"/>
          <w:sz w:val="24"/>
          <w:szCs w:val="24"/>
        </w:rPr>
        <w:t xml:space="preserve"> </w:t>
      </w:r>
      <w:r w:rsidRPr="00725336">
        <w:rPr>
          <w:rFonts w:asciiTheme="minorHAnsi" w:eastAsia="Arial" w:hAnsiTheme="minorHAnsi"/>
          <w:b/>
          <w:sz w:val="24"/>
          <w:szCs w:val="24"/>
          <w:u w:val="single" w:color="000000"/>
        </w:rPr>
        <w:t xml:space="preserve"> </w:t>
      </w:r>
    </w:p>
    <w:p w14:paraId="3D79193E" w14:textId="77777777" w:rsidR="00617B15" w:rsidRPr="00725336" w:rsidRDefault="00446D53" w:rsidP="00C70864">
      <w:pPr>
        <w:tabs>
          <w:tab w:val="left" w:pos="10540"/>
        </w:tabs>
        <w:spacing w:before="24" w:line="360" w:lineRule="auto"/>
        <w:rPr>
          <w:rFonts w:asciiTheme="minorHAnsi" w:eastAsia="Arial" w:hAnsiTheme="minorHAnsi"/>
          <w:sz w:val="24"/>
          <w:szCs w:val="24"/>
        </w:rPr>
      </w:pP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1"/>
          <w:sz w:val="24"/>
          <w:szCs w:val="24"/>
        </w:rPr>
        <w:t>j</w:t>
      </w:r>
      <w:r w:rsidRPr="00725336">
        <w:rPr>
          <w:rFonts w:asciiTheme="minorHAnsi" w:eastAsia="Arial" w:hAnsiTheme="minorHAnsi"/>
          <w:b/>
          <w:spacing w:val="-3"/>
          <w:sz w:val="24"/>
          <w:szCs w:val="24"/>
        </w:rPr>
        <w:t>e</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2"/>
          <w:sz w:val="24"/>
          <w:szCs w:val="24"/>
        </w:rPr>
        <w:t>S</w:t>
      </w:r>
      <w:r w:rsidRPr="00725336">
        <w:rPr>
          <w:rFonts w:asciiTheme="minorHAnsi" w:eastAsia="Arial" w:hAnsiTheme="minorHAnsi"/>
          <w:b/>
          <w:spacing w:val="-1"/>
          <w:sz w:val="24"/>
          <w:szCs w:val="24"/>
        </w:rPr>
        <w:t>pon</w:t>
      </w:r>
      <w:r w:rsidRPr="00725336">
        <w:rPr>
          <w:rFonts w:asciiTheme="minorHAnsi" w:eastAsia="Arial" w:hAnsiTheme="minorHAnsi"/>
          <w:b/>
          <w:spacing w:val="-3"/>
          <w:sz w:val="24"/>
          <w:szCs w:val="24"/>
        </w:rPr>
        <w:t>s</w:t>
      </w:r>
      <w:r w:rsidRPr="00725336">
        <w:rPr>
          <w:rFonts w:asciiTheme="minorHAnsi" w:eastAsia="Arial" w:hAnsiTheme="minorHAnsi"/>
          <w:b/>
          <w:spacing w:val="-1"/>
          <w:sz w:val="24"/>
          <w:szCs w:val="24"/>
        </w:rPr>
        <w:t>o</w:t>
      </w:r>
      <w:r w:rsidR="004F108D" w:rsidRPr="00725336">
        <w:rPr>
          <w:rFonts w:asciiTheme="minorHAnsi" w:eastAsia="Arial" w:hAnsiTheme="minorHAnsi"/>
          <w:b/>
          <w:sz w:val="24"/>
          <w:szCs w:val="24"/>
        </w:rPr>
        <w:t>r:</w:t>
      </w:r>
      <w:r w:rsidRPr="00725336">
        <w:rPr>
          <w:rFonts w:asciiTheme="minorHAnsi" w:eastAsia="Arial" w:hAnsiTheme="minorHAnsi"/>
          <w:b/>
          <w:sz w:val="24"/>
          <w:szCs w:val="24"/>
        </w:rPr>
        <w:t xml:space="preserve">  </w:t>
      </w:r>
      <w:r w:rsidR="00CC73EE" w:rsidRPr="00725336">
        <w:rPr>
          <w:rFonts w:asciiTheme="minorHAnsi" w:eastAsia="Arial" w:hAnsiTheme="minorHAnsi"/>
          <w:b/>
          <w:sz w:val="24"/>
          <w:szCs w:val="24"/>
        </w:rPr>
        <w:t>Great Benefits</w:t>
      </w:r>
      <w:r w:rsidRPr="00725336">
        <w:rPr>
          <w:rFonts w:asciiTheme="minorHAnsi" w:eastAsia="Arial" w:hAnsiTheme="minorHAnsi"/>
          <w:b/>
          <w:sz w:val="24"/>
          <w:szCs w:val="24"/>
        </w:rPr>
        <w:t xml:space="preserve">          </w:t>
      </w:r>
      <w:r w:rsidR="004F108D" w:rsidRPr="00725336">
        <w:rPr>
          <w:rFonts w:asciiTheme="minorHAnsi" w:eastAsia="Arial" w:hAnsiTheme="minorHAnsi"/>
          <w:b/>
          <w:sz w:val="24"/>
          <w:szCs w:val="24"/>
        </w:rPr>
        <w:t xml:space="preserve">                    </w:t>
      </w:r>
      <w:r w:rsidRPr="00725336">
        <w:rPr>
          <w:rFonts w:asciiTheme="minorHAnsi" w:eastAsia="Arial" w:hAnsiTheme="minorHAnsi"/>
          <w:b/>
          <w:spacing w:val="-1"/>
          <w:sz w:val="24"/>
          <w:szCs w:val="24"/>
        </w:rPr>
        <w:t>D</w:t>
      </w:r>
      <w:r w:rsidRPr="00725336">
        <w:rPr>
          <w:rFonts w:asciiTheme="minorHAnsi" w:eastAsia="Arial" w:hAnsiTheme="minorHAnsi"/>
          <w:b/>
          <w:spacing w:val="2"/>
          <w:sz w:val="24"/>
          <w:szCs w:val="24"/>
        </w:rPr>
        <w:t>a</w:t>
      </w:r>
      <w:r w:rsidRPr="00725336">
        <w:rPr>
          <w:rFonts w:asciiTheme="minorHAnsi" w:eastAsia="Arial" w:hAnsiTheme="minorHAnsi"/>
          <w:b/>
          <w:spacing w:val="-2"/>
          <w:sz w:val="24"/>
          <w:szCs w:val="24"/>
        </w:rPr>
        <w:t>t</w:t>
      </w:r>
      <w:r w:rsidRPr="00725336">
        <w:rPr>
          <w:rFonts w:asciiTheme="minorHAnsi" w:eastAsia="Arial" w:hAnsiTheme="minorHAnsi"/>
          <w:b/>
          <w:sz w:val="24"/>
          <w:szCs w:val="24"/>
        </w:rPr>
        <w:t>e</w:t>
      </w:r>
      <w:r w:rsidRPr="00725336">
        <w:rPr>
          <w:rFonts w:asciiTheme="minorHAnsi" w:eastAsia="Arial" w:hAnsiTheme="minorHAnsi"/>
          <w:b/>
          <w:spacing w:val="3"/>
          <w:sz w:val="24"/>
          <w:szCs w:val="24"/>
        </w:rPr>
        <w:t xml:space="preserve"> </w:t>
      </w:r>
      <w:r w:rsidRPr="00725336">
        <w:rPr>
          <w:rFonts w:asciiTheme="minorHAnsi" w:eastAsia="Arial" w:hAnsiTheme="minorHAnsi"/>
          <w:b/>
          <w:spacing w:val="-3"/>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2"/>
          <w:sz w:val="24"/>
          <w:szCs w:val="24"/>
        </w:rPr>
        <w:t>e</w:t>
      </w:r>
      <w:r w:rsidRPr="00725336">
        <w:rPr>
          <w:rFonts w:asciiTheme="minorHAnsi" w:eastAsia="Arial" w:hAnsiTheme="minorHAnsi"/>
          <w:b/>
          <w:spacing w:val="-5"/>
          <w:sz w:val="24"/>
          <w:szCs w:val="24"/>
        </w:rPr>
        <w:t>p</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r</w:t>
      </w:r>
      <w:r w:rsidRPr="00725336">
        <w:rPr>
          <w:rFonts w:asciiTheme="minorHAnsi" w:eastAsia="Arial" w:hAnsiTheme="minorHAnsi"/>
          <w:b/>
          <w:spacing w:val="2"/>
          <w:sz w:val="24"/>
          <w:szCs w:val="24"/>
        </w:rPr>
        <w:t>e</w:t>
      </w:r>
      <w:r w:rsidRPr="00725336">
        <w:rPr>
          <w:rFonts w:asciiTheme="minorHAnsi" w:eastAsia="Arial" w:hAnsiTheme="minorHAnsi"/>
          <w:b/>
          <w:spacing w:val="-5"/>
          <w:sz w:val="24"/>
          <w:szCs w:val="24"/>
        </w:rPr>
        <w:t>d</w:t>
      </w:r>
      <w:r w:rsidRPr="00725336">
        <w:rPr>
          <w:rFonts w:asciiTheme="minorHAnsi" w:eastAsia="Arial" w:hAnsiTheme="minorHAnsi"/>
          <w:b/>
          <w:sz w:val="24"/>
          <w:szCs w:val="24"/>
        </w:rPr>
        <w:t xml:space="preserve">: </w:t>
      </w:r>
      <w:r w:rsidRPr="00725336">
        <w:rPr>
          <w:rFonts w:asciiTheme="minorHAnsi" w:eastAsia="Arial" w:hAnsiTheme="minorHAnsi"/>
          <w:b/>
          <w:spacing w:val="-13"/>
          <w:sz w:val="24"/>
          <w:szCs w:val="24"/>
        </w:rPr>
        <w:t xml:space="preserve"> </w:t>
      </w:r>
      <w:r w:rsidR="00CC73EE" w:rsidRPr="00725336">
        <w:rPr>
          <w:rFonts w:asciiTheme="minorHAnsi" w:eastAsia="Arial" w:hAnsiTheme="minorHAnsi"/>
          <w:b/>
          <w:sz w:val="24"/>
          <w:szCs w:val="24"/>
        </w:rPr>
        <w:t>02/13/2016</w:t>
      </w:r>
    </w:p>
    <w:p w14:paraId="69CA33BE" w14:textId="77777777" w:rsidR="00617B15" w:rsidRPr="00725336" w:rsidRDefault="00446D53" w:rsidP="00C70864">
      <w:pPr>
        <w:tabs>
          <w:tab w:val="left" w:pos="10540"/>
        </w:tabs>
        <w:spacing w:before="24" w:line="360" w:lineRule="auto"/>
        <w:rPr>
          <w:rFonts w:asciiTheme="minorHAnsi" w:eastAsia="Arial" w:hAnsiTheme="minorHAnsi"/>
          <w:sz w:val="24"/>
          <w:szCs w:val="24"/>
        </w:rPr>
      </w:pP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1"/>
          <w:sz w:val="24"/>
          <w:szCs w:val="24"/>
        </w:rPr>
        <w:t>j</w:t>
      </w:r>
      <w:r w:rsidRPr="00725336">
        <w:rPr>
          <w:rFonts w:asciiTheme="minorHAnsi" w:eastAsia="Arial" w:hAnsiTheme="minorHAnsi"/>
          <w:b/>
          <w:spacing w:val="-3"/>
          <w:sz w:val="24"/>
          <w:szCs w:val="24"/>
        </w:rPr>
        <w:t>e</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6"/>
          <w:sz w:val="24"/>
          <w:szCs w:val="24"/>
        </w:rPr>
        <w:t>M</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n</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g</w:t>
      </w:r>
      <w:r w:rsidRPr="00725336">
        <w:rPr>
          <w:rFonts w:asciiTheme="minorHAnsi" w:eastAsia="Arial" w:hAnsiTheme="minorHAnsi"/>
          <w:b/>
          <w:spacing w:val="2"/>
          <w:sz w:val="24"/>
          <w:szCs w:val="24"/>
        </w:rPr>
        <w:t>e</w:t>
      </w:r>
      <w:r w:rsidRPr="00725336">
        <w:rPr>
          <w:rFonts w:asciiTheme="minorHAnsi" w:eastAsia="Arial" w:hAnsiTheme="minorHAnsi"/>
          <w:b/>
          <w:spacing w:val="-4"/>
          <w:sz w:val="24"/>
          <w:szCs w:val="24"/>
        </w:rPr>
        <w:t>r</w:t>
      </w:r>
      <w:r w:rsidRPr="00725336">
        <w:rPr>
          <w:rFonts w:asciiTheme="minorHAnsi" w:eastAsia="Arial" w:hAnsiTheme="minorHAnsi"/>
          <w:b/>
          <w:sz w:val="24"/>
          <w:szCs w:val="24"/>
        </w:rPr>
        <w:t xml:space="preserve">: </w:t>
      </w:r>
      <w:r w:rsidRPr="00725336">
        <w:rPr>
          <w:rFonts w:asciiTheme="minorHAnsi" w:eastAsia="Arial" w:hAnsiTheme="minorHAnsi"/>
          <w:b/>
          <w:spacing w:val="-27"/>
          <w:sz w:val="24"/>
          <w:szCs w:val="24"/>
        </w:rPr>
        <w:t xml:space="preserve"> </w:t>
      </w:r>
      <w:r w:rsidRPr="00725336">
        <w:rPr>
          <w:rFonts w:asciiTheme="minorHAnsi" w:eastAsia="Arial" w:hAnsiTheme="minorHAnsi"/>
          <w:b/>
          <w:sz w:val="24"/>
          <w:szCs w:val="24"/>
        </w:rPr>
        <w:t xml:space="preserve"> </w:t>
      </w:r>
      <w:r w:rsidR="00AB23EA" w:rsidRPr="00725336">
        <w:rPr>
          <w:rFonts w:asciiTheme="minorHAnsi" w:eastAsia="Arial" w:hAnsiTheme="minorHAnsi"/>
          <w:b/>
          <w:sz w:val="24"/>
          <w:szCs w:val="24"/>
        </w:rPr>
        <w:t>Alex Grant</w:t>
      </w:r>
      <w:r w:rsidRPr="00725336">
        <w:rPr>
          <w:rFonts w:asciiTheme="minorHAnsi" w:eastAsia="Arial" w:hAnsiTheme="minorHAnsi"/>
          <w:b/>
          <w:sz w:val="24"/>
          <w:szCs w:val="24"/>
        </w:rPr>
        <w:t xml:space="preserve">   </w:t>
      </w:r>
      <w:r w:rsidRPr="00725336">
        <w:rPr>
          <w:rFonts w:asciiTheme="minorHAnsi" w:eastAsia="Arial" w:hAnsiTheme="minorHAnsi"/>
          <w:b/>
          <w:spacing w:val="2"/>
          <w:sz w:val="24"/>
          <w:szCs w:val="24"/>
        </w:rPr>
        <w:t xml:space="preserve"> </w:t>
      </w:r>
      <w:r w:rsidR="004F108D" w:rsidRPr="00725336">
        <w:rPr>
          <w:rFonts w:asciiTheme="minorHAnsi" w:eastAsia="Arial" w:hAnsiTheme="minorHAnsi"/>
          <w:b/>
          <w:spacing w:val="2"/>
          <w:sz w:val="24"/>
          <w:szCs w:val="24"/>
        </w:rPr>
        <w:t xml:space="preserve">                  </w:t>
      </w:r>
      <w:r w:rsidR="00E51B24" w:rsidRPr="00725336">
        <w:rPr>
          <w:rFonts w:asciiTheme="minorHAnsi" w:eastAsia="Arial" w:hAnsiTheme="minorHAnsi"/>
          <w:b/>
          <w:spacing w:val="2"/>
          <w:sz w:val="24"/>
          <w:szCs w:val="24"/>
        </w:rPr>
        <w:t xml:space="preserve"> </w:t>
      </w:r>
      <w:r w:rsidR="00AB23EA" w:rsidRPr="00725336">
        <w:rPr>
          <w:rFonts w:asciiTheme="minorHAnsi" w:eastAsia="Arial" w:hAnsiTheme="minorHAnsi"/>
          <w:b/>
          <w:spacing w:val="2"/>
          <w:sz w:val="24"/>
          <w:szCs w:val="24"/>
        </w:rPr>
        <w:t xml:space="preserve">          </w:t>
      </w: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1"/>
          <w:sz w:val="24"/>
          <w:szCs w:val="24"/>
        </w:rPr>
        <w:t>j</w:t>
      </w:r>
      <w:r w:rsidRPr="00725336">
        <w:rPr>
          <w:rFonts w:asciiTheme="minorHAnsi" w:eastAsia="Arial" w:hAnsiTheme="minorHAnsi"/>
          <w:b/>
          <w:spacing w:val="-3"/>
          <w:sz w:val="24"/>
          <w:szCs w:val="24"/>
        </w:rPr>
        <w:t>e</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1"/>
          <w:sz w:val="24"/>
          <w:szCs w:val="24"/>
        </w:rPr>
        <w:t>Cu</w:t>
      </w:r>
      <w:r w:rsidRPr="00725336">
        <w:rPr>
          <w:rFonts w:asciiTheme="minorHAnsi" w:eastAsia="Arial" w:hAnsiTheme="minorHAnsi"/>
          <w:b/>
          <w:spacing w:val="-3"/>
          <w:sz w:val="24"/>
          <w:szCs w:val="24"/>
        </w:rPr>
        <w:t>s</w:t>
      </w:r>
      <w:r w:rsidRPr="00725336">
        <w:rPr>
          <w:rFonts w:asciiTheme="minorHAnsi" w:eastAsia="Arial" w:hAnsiTheme="minorHAnsi"/>
          <w:b/>
          <w:spacing w:val="-2"/>
          <w:sz w:val="24"/>
          <w:szCs w:val="24"/>
        </w:rPr>
        <w:t>t</w:t>
      </w:r>
      <w:r w:rsidRPr="00725336">
        <w:rPr>
          <w:rFonts w:asciiTheme="minorHAnsi" w:eastAsia="Arial" w:hAnsiTheme="minorHAnsi"/>
          <w:b/>
          <w:spacing w:val="-1"/>
          <w:sz w:val="24"/>
          <w:szCs w:val="24"/>
        </w:rPr>
        <w:t>o</w:t>
      </w:r>
      <w:r w:rsidRPr="00725336">
        <w:rPr>
          <w:rFonts w:asciiTheme="minorHAnsi" w:eastAsia="Arial" w:hAnsiTheme="minorHAnsi"/>
          <w:b/>
          <w:spacing w:val="-4"/>
          <w:sz w:val="24"/>
          <w:szCs w:val="24"/>
        </w:rPr>
        <w:t>m</w:t>
      </w:r>
      <w:r w:rsidRPr="00725336">
        <w:rPr>
          <w:rFonts w:asciiTheme="minorHAnsi" w:eastAsia="Arial" w:hAnsiTheme="minorHAnsi"/>
          <w:b/>
          <w:spacing w:val="2"/>
          <w:sz w:val="24"/>
          <w:szCs w:val="24"/>
        </w:rPr>
        <w:t>e</w:t>
      </w:r>
      <w:r w:rsidRPr="00725336">
        <w:rPr>
          <w:rFonts w:asciiTheme="minorHAnsi" w:eastAsia="Arial" w:hAnsiTheme="minorHAnsi"/>
          <w:b/>
          <w:spacing w:val="1"/>
          <w:sz w:val="24"/>
          <w:szCs w:val="24"/>
        </w:rPr>
        <w:t>r</w:t>
      </w:r>
      <w:r w:rsidRPr="00725336">
        <w:rPr>
          <w:rFonts w:asciiTheme="minorHAnsi" w:eastAsia="Arial" w:hAnsiTheme="minorHAnsi"/>
          <w:b/>
          <w:sz w:val="24"/>
          <w:szCs w:val="24"/>
        </w:rPr>
        <w:t xml:space="preserve">: </w:t>
      </w:r>
      <w:r w:rsidR="00CC73EE" w:rsidRPr="00725336">
        <w:rPr>
          <w:rFonts w:asciiTheme="minorHAnsi" w:eastAsia="Arial" w:hAnsiTheme="minorHAnsi"/>
          <w:b/>
          <w:spacing w:val="-27"/>
          <w:sz w:val="24"/>
          <w:szCs w:val="24"/>
        </w:rPr>
        <w:t xml:space="preserve"> </w:t>
      </w:r>
      <w:r w:rsidR="00CC73EE" w:rsidRPr="00725336">
        <w:rPr>
          <w:rFonts w:asciiTheme="minorHAnsi" w:eastAsia="Arial" w:hAnsiTheme="minorHAnsi"/>
          <w:b/>
          <w:sz w:val="24"/>
          <w:szCs w:val="24"/>
        </w:rPr>
        <w:t>Great Benefits</w:t>
      </w:r>
    </w:p>
    <w:p w14:paraId="0D2FE029" w14:textId="77777777" w:rsidR="00A6769A" w:rsidRPr="00725336" w:rsidRDefault="00A6769A" w:rsidP="00725336">
      <w:pPr>
        <w:spacing w:before="24" w:line="360" w:lineRule="auto"/>
        <w:jc w:val="both"/>
        <w:rPr>
          <w:rFonts w:asciiTheme="minorHAnsi" w:hAnsiTheme="minorHAnsi"/>
          <w:sz w:val="24"/>
          <w:szCs w:val="24"/>
        </w:rPr>
      </w:pPr>
    </w:p>
    <w:p w14:paraId="00B73A19" w14:textId="77777777" w:rsidR="004F108D" w:rsidRPr="00725336" w:rsidRDefault="00446D53" w:rsidP="00725336">
      <w:pPr>
        <w:spacing w:before="24" w:line="360" w:lineRule="auto"/>
        <w:jc w:val="both"/>
        <w:rPr>
          <w:rFonts w:asciiTheme="minorHAnsi" w:eastAsia="Arial" w:hAnsiTheme="minorHAnsi"/>
          <w:sz w:val="24"/>
          <w:szCs w:val="24"/>
        </w:rPr>
      </w:pP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1"/>
          <w:sz w:val="24"/>
          <w:szCs w:val="24"/>
        </w:rPr>
        <w:t>j</w:t>
      </w:r>
      <w:r w:rsidRPr="00725336">
        <w:rPr>
          <w:rFonts w:asciiTheme="minorHAnsi" w:eastAsia="Arial" w:hAnsiTheme="minorHAnsi"/>
          <w:b/>
          <w:spacing w:val="-3"/>
          <w:sz w:val="24"/>
          <w:szCs w:val="24"/>
        </w:rPr>
        <w:t>e</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2"/>
          <w:sz w:val="24"/>
          <w:szCs w:val="24"/>
        </w:rPr>
        <w:t>P</w:t>
      </w:r>
      <w:r w:rsidRPr="00725336">
        <w:rPr>
          <w:rFonts w:asciiTheme="minorHAnsi" w:eastAsia="Arial" w:hAnsiTheme="minorHAnsi"/>
          <w:b/>
          <w:spacing w:val="-5"/>
          <w:sz w:val="24"/>
          <w:szCs w:val="24"/>
        </w:rPr>
        <w:t>u</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po</w:t>
      </w:r>
      <w:r w:rsidRPr="00725336">
        <w:rPr>
          <w:rFonts w:asciiTheme="minorHAnsi" w:eastAsia="Arial" w:hAnsiTheme="minorHAnsi"/>
          <w:b/>
          <w:spacing w:val="-3"/>
          <w:sz w:val="24"/>
          <w:szCs w:val="24"/>
        </w:rPr>
        <w:t>s</w:t>
      </w:r>
      <w:r w:rsidRPr="00725336">
        <w:rPr>
          <w:rFonts w:asciiTheme="minorHAnsi" w:eastAsia="Arial" w:hAnsiTheme="minorHAnsi"/>
          <w:b/>
          <w:sz w:val="24"/>
          <w:szCs w:val="24"/>
        </w:rPr>
        <w:t>e</w:t>
      </w:r>
      <w:r w:rsidRPr="00725336">
        <w:rPr>
          <w:rFonts w:asciiTheme="minorHAnsi" w:eastAsia="Arial" w:hAnsiTheme="minorHAnsi"/>
          <w:b/>
          <w:spacing w:val="3"/>
          <w:sz w:val="24"/>
          <w:szCs w:val="24"/>
        </w:rPr>
        <w:t xml:space="preserve"> </w:t>
      </w:r>
      <w:r w:rsidRPr="00725336">
        <w:rPr>
          <w:rFonts w:asciiTheme="minorHAnsi" w:eastAsia="Arial" w:hAnsiTheme="minorHAnsi"/>
          <w:b/>
          <w:spacing w:val="-1"/>
          <w:sz w:val="24"/>
          <w:szCs w:val="24"/>
        </w:rPr>
        <w:t>o</w:t>
      </w:r>
      <w:r w:rsidRPr="00725336">
        <w:rPr>
          <w:rFonts w:asciiTheme="minorHAnsi" w:eastAsia="Arial" w:hAnsiTheme="minorHAnsi"/>
          <w:b/>
          <w:sz w:val="24"/>
          <w:szCs w:val="24"/>
        </w:rPr>
        <w:t>r</w:t>
      </w:r>
      <w:r w:rsidRPr="00725336">
        <w:rPr>
          <w:rFonts w:asciiTheme="minorHAnsi" w:eastAsia="Arial" w:hAnsiTheme="minorHAnsi"/>
          <w:b/>
          <w:spacing w:val="-3"/>
          <w:sz w:val="24"/>
          <w:szCs w:val="24"/>
        </w:rPr>
        <w:t xml:space="preserve"> </w:t>
      </w:r>
      <w:r w:rsidRPr="00725336">
        <w:rPr>
          <w:rFonts w:asciiTheme="minorHAnsi" w:eastAsia="Arial" w:hAnsiTheme="minorHAnsi"/>
          <w:b/>
          <w:spacing w:val="2"/>
          <w:sz w:val="24"/>
          <w:szCs w:val="24"/>
        </w:rPr>
        <w:t>J</w:t>
      </w:r>
      <w:r w:rsidRPr="00725336">
        <w:rPr>
          <w:rFonts w:asciiTheme="minorHAnsi" w:eastAsia="Arial" w:hAnsiTheme="minorHAnsi"/>
          <w:b/>
          <w:spacing w:val="-1"/>
          <w:sz w:val="24"/>
          <w:szCs w:val="24"/>
        </w:rPr>
        <w:t>u</w:t>
      </w:r>
      <w:r w:rsidRPr="00725336">
        <w:rPr>
          <w:rFonts w:asciiTheme="minorHAnsi" w:eastAsia="Arial" w:hAnsiTheme="minorHAnsi"/>
          <w:b/>
          <w:spacing w:val="-3"/>
          <w:sz w:val="24"/>
          <w:szCs w:val="24"/>
        </w:rPr>
        <w:t>s</w:t>
      </w:r>
      <w:r w:rsidRPr="00725336">
        <w:rPr>
          <w:rFonts w:asciiTheme="minorHAnsi" w:eastAsia="Arial" w:hAnsiTheme="minorHAnsi"/>
          <w:b/>
          <w:spacing w:val="-2"/>
          <w:sz w:val="24"/>
          <w:szCs w:val="24"/>
        </w:rPr>
        <w:t>t</w:t>
      </w:r>
      <w:r w:rsidRPr="00725336">
        <w:rPr>
          <w:rFonts w:asciiTheme="minorHAnsi" w:eastAsia="Arial" w:hAnsiTheme="minorHAnsi"/>
          <w:b/>
          <w:spacing w:val="-4"/>
          <w:sz w:val="24"/>
          <w:szCs w:val="24"/>
        </w:rPr>
        <w:t>i</w:t>
      </w:r>
      <w:r w:rsidRPr="00725336">
        <w:rPr>
          <w:rFonts w:asciiTheme="minorHAnsi" w:eastAsia="Arial" w:hAnsiTheme="minorHAnsi"/>
          <w:b/>
          <w:spacing w:val="3"/>
          <w:sz w:val="24"/>
          <w:szCs w:val="24"/>
        </w:rPr>
        <w:t>f</w:t>
      </w:r>
      <w:r w:rsidRPr="00725336">
        <w:rPr>
          <w:rFonts w:asciiTheme="minorHAnsi" w:eastAsia="Arial" w:hAnsiTheme="minorHAnsi"/>
          <w:b/>
          <w:spacing w:val="-4"/>
          <w:sz w:val="24"/>
          <w:szCs w:val="24"/>
        </w:rPr>
        <w:t>i</w:t>
      </w:r>
      <w:r w:rsidRPr="00725336">
        <w:rPr>
          <w:rFonts w:asciiTheme="minorHAnsi" w:eastAsia="Arial" w:hAnsiTheme="minorHAnsi"/>
          <w:b/>
          <w:spacing w:val="2"/>
          <w:sz w:val="24"/>
          <w:szCs w:val="24"/>
        </w:rPr>
        <w:t>ca</w:t>
      </w:r>
      <w:r w:rsidRPr="00725336">
        <w:rPr>
          <w:rFonts w:asciiTheme="minorHAnsi" w:eastAsia="Arial" w:hAnsiTheme="minorHAnsi"/>
          <w:b/>
          <w:spacing w:val="-2"/>
          <w:sz w:val="24"/>
          <w:szCs w:val="24"/>
        </w:rPr>
        <w:t>t</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on</w:t>
      </w:r>
      <w:r w:rsidRPr="00725336">
        <w:rPr>
          <w:rFonts w:asciiTheme="minorHAnsi" w:eastAsia="Arial" w:hAnsiTheme="minorHAnsi"/>
          <w:b/>
          <w:sz w:val="24"/>
          <w:szCs w:val="24"/>
        </w:rPr>
        <w:t>:</w:t>
      </w:r>
    </w:p>
    <w:p w14:paraId="103C8336" w14:textId="77777777" w:rsidR="00617B15" w:rsidRPr="00725336" w:rsidRDefault="00CC73EE" w:rsidP="003741AB">
      <w:pPr>
        <w:spacing w:line="360" w:lineRule="auto"/>
        <w:ind w:firstLine="720"/>
        <w:jc w:val="both"/>
        <w:rPr>
          <w:rFonts w:asciiTheme="minorHAnsi" w:hAnsiTheme="minorHAnsi"/>
          <w:sz w:val="24"/>
          <w:szCs w:val="24"/>
        </w:rPr>
      </w:pPr>
      <w:r w:rsidRPr="00725336">
        <w:rPr>
          <w:rFonts w:asciiTheme="minorHAnsi" w:hAnsiTheme="minorHAnsi"/>
          <w:sz w:val="24"/>
          <w:szCs w:val="24"/>
        </w:rPr>
        <w:t>After analyzing the business and IT model of Great Benefits and Health Management, and considering th</w:t>
      </w:r>
      <w:r w:rsidR="005570B0" w:rsidRPr="00725336">
        <w:rPr>
          <w:rFonts w:asciiTheme="minorHAnsi" w:hAnsiTheme="minorHAnsi"/>
          <w:sz w:val="24"/>
          <w:szCs w:val="24"/>
        </w:rPr>
        <w:t xml:space="preserve">eir vision we </w:t>
      </w:r>
      <w:r w:rsidR="00D813DD" w:rsidRPr="00725336">
        <w:rPr>
          <w:rFonts w:asciiTheme="minorHAnsi" w:hAnsiTheme="minorHAnsi"/>
          <w:sz w:val="24"/>
          <w:szCs w:val="24"/>
        </w:rPr>
        <w:t>find that</w:t>
      </w:r>
      <w:r w:rsidRPr="00725336">
        <w:rPr>
          <w:rFonts w:asciiTheme="minorHAnsi" w:hAnsiTheme="minorHAnsi"/>
          <w:sz w:val="24"/>
          <w:szCs w:val="24"/>
        </w:rPr>
        <w:t xml:space="preserve"> cloud storage would be the ideal solution. Based on our research, cost and security are the prima</w:t>
      </w:r>
      <w:r w:rsidR="001334A9" w:rsidRPr="00725336">
        <w:rPr>
          <w:rFonts w:asciiTheme="minorHAnsi" w:hAnsiTheme="minorHAnsi"/>
          <w:sz w:val="24"/>
          <w:szCs w:val="24"/>
        </w:rPr>
        <w:t xml:space="preserve">ry factors, as we have private </w:t>
      </w:r>
      <w:r w:rsidR="00E51B24" w:rsidRPr="00725336">
        <w:rPr>
          <w:rFonts w:asciiTheme="minorHAnsi" w:hAnsiTheme="minorHAnsi"/>
          <w:sz w:val="24"/>
          <w:szCs w:val="24"/>
        </w:rPr>
        <w:t xml:space="preserve">clouds available in the </w:t>
      </w:r>
      <w:r w:rsidRPr="00725336">
        <w:rPr>
          <w:rFonts w:asciiTheme="minorHAnsi" w:hAnsiTheme="minorHAnsi"/>
          <w:sz w:val="24"/>
          <w:szCs w:val="24"/>
        </w:rPr>
        <w:t xml:space="preserve">market </w:t>
      </w:r>
      <w:r w:rsidR="00E51B24" w:rsidRPr="00725336">
        <w:rPr>
          <w:rFonts w:asciiTheme="minorHAnsi" w:hAnsiTheme="minorHAnsi"/>
          <w:sz w:val="24"/>
          <w:szCs w:val="24"/>
        </w:rPr>
        <w:t>to store sensitive data, at low</w:t>
      </w:r>
      <w:r w:rsidRPr="00725336">
        <w:rPr>
          <w:rFonts w:asciiTheme="minorHAnsi" w:hAnsiTheme="minorHAnsi"/>
          <w:sz w:val="24"/>
          <w:szCs w:val="24"/>
        </w:rPr>
        <w:t xml:space="preserve"> cost.  </w:t>
      </w:r>
      <w:r w:rsidR="00D813DD" w:rsidRPr="00725336">
        <w:rPr>
          <w:rFonts w:asciiTheme="minorHAnsi" w:hAnsiTheme="minorHAnsi"/>
          <w:sz w:val="24"/>
          <w:szCs w:val="24"/>
        </w:rPr>
        <w:t xml:space="preserve">Cloud </w:t>
      </w:r>
      <w:r w:rsidR="00401BD9" w:rsidRPr="00725336">
        <w:rPr>
          <w:rFonts w:asciiTheme="minorHAnsi" w:hAnsiTheme="minorHAnsi"/>
          <w:sz w:val="24"/>
          <w:szCs w:val="24"/>
        </w:rPr>
        <w:t>storage minimizes consumption of</w:t>
      </w:r>
      <w:r w:rsidRPr="00725336">
        <w:rPr>
          <w:rFonts w:asciiTheme="minorHAnsi" w:hAnsiTheme="minorHAnsi"/>
          <w:sz w:val="24"/>
          <w:szCs w:val="24"/>
        </w:rPr>
        <w:t xml:space="preserve"> network bandwidth, </w:t>
      </w:r>
      <w:r w:rsidR="00401BD9" w:rsidRPr="00725336">
        <w:rPr>
          <w:rFonts w:asciiTheme="minorHAnsi" w:hAnsiTheme="minorHAnsi"/>
          <w:sz w:val="24"/>
          <w:szCs w:val="24"/>
        </w:rPr>
        <w:t>which could</w:t>
      </w:r>
      <w:r w:rsidRPr="00725336">
        <w:rPr>
          <w:rFonts w:asciiTheme="minorHAnsi" w:hAnsiTheme="minorHAnsi"/>
          <w:sz w:val="24"/>
          <w:szCs w:val="24"/>
        </w:rPr>
        <w:t xml:space="preserve"> be utilized for other esse</w:t>
      </w:r>
      <w:r w:rsidR="001334A9" w:rsidRPr="00725336">
        <w:rPr>
          <w:rFonts w:asciiTheme="minorHAnsi" w:hAnsiTheme="minorHAnsi"/>
          <w:sz w:val="24"/>
          <w:szCs w:val="24"/>
        </w:rPr>
        <w:t xml:space="preserve">ntial business unit.  Further, </w:t>
      </w:r>
      <w:r w:rsidR="00E51B24" w:rsidRPr="00725336">
        <w:rPr>
          <w:rFonts w:asciiTheme="minorHAnsi" w:hAnsiTheme="minorHAnsi"/>
          <w:sz w:val="24"/>
          <w:szCs w:val="24"/>
        </w:rPr>
        <w:t xml:space="preserve">as the company keeps growing, focusing on more acquisitions, cloud’s ability to scale on demand </w:t>
      </w:r>
      <w:r w:rsidRPr="00725336">
        <w:rPr>
          <w:rFonts w:asciiTheme="minorHAnsi" w:hAnsiTheme="minorHAnsi"/>
          <w:sz w:val="24"/>
          <w:szCs w:val="24"/>
        </w:rPr>
        <w:t>offers the freedom of expand</w:t>
      </w:r>
      <w:r w:rsidR="00E51B24" w:rsidRPr="00725336">
        <w:rPr>
          <w:rFonts w:asciiTheme="minorHAnsi" w:hAnsiTheme="minorHAnsi"/>
          <w:sz w:val="24"/>
          <w:szCs w:val="24"/>
        </w:rPr>
        <w:t>ing the cloud without affecting</w:t>
      </w:r>
      <w:r w:rsidR="003A427B" w:rsidRPr="00725336">
        <w:rPr>
          <w:rFonts w:asciiTheme="minorHAnsi" w:hAnsiTheme="minorHAnsi"/>
          <w:sz w:val="24"/>
          <w:szCs w:val="24"/>
        </w:rPr>
        <w:t xml:space="preserve"> </w:t>
      </w:r>
      <w:r w:rsidRPr="00725336">
        <w:rPr>
          <w:rFonts w:asciiTheme="minorHAnsi" w:hAnsiTheme="minorHAnsi"/>
          <w:sz w:val="24"/>
          <w:szCs w:val="24"/>
        </w:rPr>
        <w:t xml:space="preserve">current business operations. It also eases the integration of diverse architectures used by different mergers </w:t>
      </w:r>
      <w:r w:rsidR="003A427B" w:rsidRPr="00725336">
        <w:rPr>
          <w:rFonts w:asciiTheme="minorHAnsi" w:hAnsiTheme="minorHAnsi"/>
          <w:sz w:val="24"/>
          <w:szCs w:val="24"/>
        </w:rPr>
        <w:t>resulting in</w:t>
      </w:r>
      <w:r w:rsidRPr="00725336">
        <w:rPr>
          <w:rFonts w:asciiTheme="minorHAnsi" w:hAnsiTheme="minorHAnsi"/>
          <w:sz w:val="24"/>
          <w:szCs w:val="24"/>
        </w:rPr>
        <w:t xml:space="preserve"> reduced.</w:t>
      </w:r>
    </w:p>
    <w:p w14:paraId="7C8275F2" w14:textId="77777777" w:rsidR="003A427B" w:rsidRPr="00725336" w:rsidRDefault="003A427B" w:rsidP="00725336">
      <w:pPr>
        <w:spacing w:before="24" w:line="360" w:lineRule="auto"/>
        <w:jc w:val="both"/>
        <w:rPr>
          <w:rFonts w:asciiTheme="minorHAnsi" w:eastAsia="Arial" w:hAnsiTheme="minorHAnsi"/>
          <w:b/>
          <w:spacing w:val="2"/>
          <w:sz w:val="24"/>
          <w:szCs w:val="24"/>
        </w:rPr>
      </w:pPr>
    </w:p>
    <w:p w14:paraId="33F3CD9F" w14:textId="77777777" w:rsidR="00617B15" w:rsidRPr="00725336" w:rsidRDefault="003A427B" w:rsidP="00725336">
      <w:pPr>
        <w:spacing w:before="24" w:line="360" w:lineRule="auto"/>
        <w:jc w:val="both"/>
        <w:rPr>
          <w:rFonts w:asciiTheme="minorHAnsi" w:eastAsia="Arial" w:hAnsiTheme="minorHAnsi"/>
          <w:sz w:val="24"/>
          <w:szCs w:val="24"/>
        </w:rPr>
      </w:pP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1"/>
          <w:sz w:val="24"/>
          <w:szCs w:val="24"/>
        </w:rPr>
        <w:t>j</w:t>
      </w:r>
      <w:r w:rsidRPr="00725336">
        <w:rPr>
          <w:rFonts w:asciiTheme="minorHAnsi" w:eastAsia="Arial" w:hAnsiTheme="minorHAnsi"/>
          <w:b/>
          <w:spacing w:val="-3"/>
          <w:sz w:val="24"/>
          <w:szCs w:val="24"/>
        </w:rPr>
        <w:t>e</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1"/>
          <w:sz w:val="24"/>
          <w:szCs w:val="24"/>
        </w:rPr>
        <w:t>D</w:t>
      </w:r>
      <w:r w:rsidRPr="00725336">
        <w:rPr>
          <w:rFonts w:asciiTheme="minorHAnsi" w:eastAsia="Arial" w:hAnsiTheme="minorHAnsi"/>
          <w:b/>
          <w:spacing w:val="2"/>
          <w:sz w:val="24"/>
          <w:szCs w:val="24"/>
        </w:rPr>
        <w:t>e</w:t>
      </w:r>
      <w:r w:rsidRPr="00725336">
        <w:rPr>
          <w:rFonts w:asciiTheme="minorHAnsi" w:eastAsia="Arial" w:hAnsiTheme="minorHAnsi"/>
          <w:b/>
          <w:spacing w:val="-3"/>
          <w:sz w:val="24"/>
          <w:szCs w:val="24"/>
        </w:rPr>
        <w:t>sc</w:t>
      </w:r>
      <w:r w:rsidRPr="00725336">
        <w:rPr>
          <w:rFonts w:asciiTheme="minorHAnsi" w:eastAsia="Arial" w:hAnsiTheme="minorHAnsi"/>
          <w:b/>
          <w:spacing w:val="1"/>
          <w:sz w:val="24"/>
          <w:szCs w:val="24"/>
        </w:rPr>
        <w:t>r</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p</w:t>
      </w:r>
      <w:r w:rsidRPr="00725336">
        <w:rPr>
          <w:rFonts w:asciiTheme="minorHAnsi" w:eastAsia="Arial" w:hAnsiTheme="minorHAnsi"/>
          <w:b/>
          <w:spacing w:val="-2"/>
          <w:sz w:val="24"/>
          <w:szCs w:val="24"/>
        </w:rPr>
        <w:t>t</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on</w:t>
      </w:r>
      <w:r w:rsidRPr="00725336">
        <w:rPr>
          <w:rFonts w:asciiTheme="minorHAnsi" w:eastAsia="Arial" w:hAnsiTheme="minorHAnsi"/>
          <w:b/>
          <w:sz w:val="24"/>
          <w:szCs w:val="24"/>
        </w:rPr>
        <w:t>:</w:t>
      </w:r>
    </w:p>
    <w:p w14:paraId="2B242301" w14:textId="796EA54D" w:rsidR="00617B15" w:rsidRPr="00725336" w:rsidRDefault="002D6378" w:rsidP="003741AB">
      <w:pPr>
        <w:spacing w:line="360" w:lineRule="auto"/>
        <w:ind w:firstLine="720"/>
        <w:jc w:val="both"/>
        <w:rPr>
          <w:rFonts w:asciiTheme="minorHAnsi" w:hAnsiTheme="minorHAnsi"/>
          <w:sz w:val="24"/>
          <w:szCs w:val="24"/>
        </w:rPr>
      </w:pPr>
      <w:r w:rsidRPr="00725336">
        <w:rPr>
          <w:rFonts w:asciiTheme="minorHAnsi" w:hAnsiTheme="minorHAnsi"/>
          <w:sz w:val="24"/>
          <w:szCs w:val="24"/>
        </w:rPr>
        <w:t xml:space="preserve">Great Benefits is a large commercial health benefits company that has just acquired Health Management, another commercial health benefits company. In order to maximize the profitability of the merger, Great Benefits would like to consolidate the IT operations of the two organizations. </w:t>
      </w:r>
      <w:r w:rsidR="003A427B" w:rsidRPr="00725336">
        <w:rPr>
          <w:rFonts w:asciiTheme="minorHAnsi" w:hAnsiTheme="minorHAnsi"/>
          <w:sz w:val="24"/>
          <w:szCs w:val="24"/>
        </w:rPr>
        <w:t xml:space="preserve">The key deliverable is </w:t>
      </w:r>
      <w:r w:rsidR="00CC73EE" w:rsidRPr="00725336">
        <w:rPr>
          <w:rFonts w:asciiTheme="minorHAnsi" w:hAnsiTheme="minorHAnsi"/>
          <w:sz w:val="24"/>
          <w:szCs w:val="24"/>
        </w:rPr>
        <w:t>Cloud storage and implementation for Great Benef</w:t>
      </w:r>
      <w:r w:rsidR="003A427B" w:rsidRPr="00725336">
        <w:rPr>
          <w:rFonts w:asciiTheme="minorHAnsi" w:hAnsiTheme="minorHAnsi"/>
          <w:sz w:val="24"/>
          <w:szCs w:val="24"/>
        </w:rPr>
        <w:t>its and Health Management (after the Merger and Acquisition) without disrupting the ongoing business processes. To streamline the business processes betwee</w:t>
      </w:r>
      <w:r w:rsidR="00616A2F" w:rsidRPr="00725336">
        <w:rPr>
          <w:rFonts w:asciiTheme="minorHAnsi" w:hAnsiTheme="minorHAnsi"/>
          <w:sz w:val="24"/>
          <w:szCs w:val="24"/>
        </w:rPr>
        <w:t>n these two companies, Cloud Aggies</w:t>
      </w:r>
      <w:r w:rsidR="003A427B" w:rsidRPr="00725336">
        <w:rPr>
          <w:rFonts w:asciiTheme="minorHAnsi" w:hAnsiTheme="minorHAnsi"/>
          <w:sz w:val="24"/>
          <w:szCs w:val="24"/>
        </w:rPr>
        <w:t xml:space="preserve"> has decided on implementing IT consolidation with the help of Virtualization.  </w:t>
      </w:r>
    </w:p>
    <w:p w14:paraId="245FB9D4" w14:textId="77777777" w:rsidR="00AB23EA" w:rsidRPr="00725336" w:rsidRDefault="00AB23EA" w:rsidP="00E51B24">
      <w:pPr>
        <w:spacing w:line="360" w:lineRule="auto"/>
        <w:jc w:val="both"/>
        <w:rPr>
          <w:rFonts w:asciiTheme="minorHAnsi" w:hAnsiTheme="minorHAnsi"/>
          <w:sz w:val="24"/>
          <w:szCs w:val="24"/>
        </w:rPr>
      </w:pPr>
    </w:p>
    <w:p w14:paraId="60C65761" w14:textId="77777777" w:rsidR="00725336" w:rsidRDefault="00725336" w:rsidP="00E51B24">
      <w:pPr>
        <w:spacing w:before="24" w:line="360" w:lineRule="auto"/>
        <w:jc w:val="both"/>
        <w:rPr>
          <w:rFonts w:asciiTheme="minorHAnsi" w:eastAsia="Arial" w:hAnsiTheme="minorHAnsi"/>
          <w:b/>
          <w:spacing w:val="2"/>
          <w:sz w:val="24"/>
          <w:szCs w:val="24"/>
        </w:rPr>
      </w:pPr>
    </w:p>
    <w:p w14:paraId="0768B30A" w14:textId="77777777" w:rsidR="00617B15" w:rsidRPr="00725336" w:rsidRDefault="002D6378" w:rsidP="00E51B24">
      <w:pPr>
        <w:spacing w:before="24" w:line="360" w:lineRule="auto"/>
        <w:jc w:val="both"/>
        <w:rPr>
          <w:rFonts w:asciiTheme="minorHAnsi" w:eastAsia="Arial" w:hAnsiTheme="minorHAnsi"/>
          <w:sz w:val="24"/>
          <w:szCs w:val="24"/>
        </w:rPr>
      </w:pP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1"/>
          <w:sz w:val="24"/>
          <w:szCs w:val="24"/>
        </w:rPr>
        <w:t>j</w:t>
      </w:r>
      <w:r w:rsidRPr="00725336">
        <w:rPr>
          <w:rFonts w:asciiTheme="minorHAnsi" w:eastAsia="Arial" w:hAnsiTheme="minorHAnsi"/>
          <w:b/>
          <w:spacing w:val="-3"/>
          <w:sz w:val="24"/>
          <w:szCs w:val="24"/>
        </w:rPr>
        <w:t>e</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n</w:t>
      </w:r>
      <w:r w:rsidRPr="00725336">
        <w:rPr>
          <w:rFonts w:asciiTheme="minorHAnsi" w:eastAsia="Arial" w:hAnsiTheme="minorHAnsi"/>
          <w:b/>
          <w:sz w:val="24"/>
          <w:szCs w:val="24"/>
        </w:rPr>
        <w:t>d</w:t>
      </w:r>
      <w:r w:rsidRPr="00725336">
        <w:rPr>
          <w:rFonts w:asciiTheme="minorHAnsi" w:eastAsia="Arial" w:hAnsiTheme="minorHAnsi"/>
          <w:b/>
          <w:spacing w:val="-4"/>
          <w:sz w:val="24"/>
          <w:szCs w:val="24"/>
        </w:rPr>
        <w:t xml:space="preserve"> </w:t>
      </w:r>
      <w:r w:rsidRPr="00725336">
        <w:rPr>
          <w:rFonts w:asciiTheme="minorHAnsi" w:eastAsia="Arial" w:hAnsiTheme="minorHAnsi"/>
          <w:b/>
          <w:spacing w:val="2"/>
          <w:sz w:val="24"/>
          <w:szCs w:val="24"/>
        </w:rPr>
        <w:t>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od</w:t>
      </w:r>
      <w:r w:rsidRPr="00725336">
        <w:rPr>
          <w:rFonts w:asciiTheme="minorHAnsi" w:eastAsia="Arial" w:hAnsiTheme="minorHAnsi"/>
          <w:b/>
          <w:spacing w:val="-5"/>
          <w:sz w:val="24"/>
          <w:szCs w:val="24"/>
        </w:rPr>
        <w:t>u</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1"/>
          <w:sz w:val="24"/>
          <w:szCs w:val="24"/>
        </w:rPr>
        <w:t>R</w:t>
      </w:r>
      <w:r w:rsidRPr="00725336">
        <w:rPr>
          <w:rFonts w:asciiTheme="minorHAnsi" w:eastAsia="Arial" w:hAnsiTheme="minorHAnsi"/>
          <w:b/>
          <w:spacing w:val="2"/>
          <w:sz w:val="24"/>
          <w:szCs w:val="24"/>
        </w:rPr>
        <w:t>e</w:t>
      </w:r>
      <w:r w:rsidRPr="00725336">
        <w:rPr>
          <w:rFonts w:asciiTheme="minorHAnsi" w:eastAsia="Arial" w:hAnsiTheme="minorHAnsi"/>
          <w:b/>
          <w:spacing w:val="-1"/>
          <w:sz w:val="24"/>
          <w:szCs w:val="24"/>
        </w:rPr>
        <w:t>qu</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r</w:t>
      </w:r>
      <w:r w:rsidRPr="00725336">
        <w:rPr>
          <w:rFonts w:asciiTheme="minorHAnsi" w:eastAsia="Arial" w:hAnsiTheme="minorHAnsi"/>
          <w:b/>
          <w:spacing w:val="2"/>
          <w:sz w:val="24"/>
          <w:szCs w:val="24"/>
        </w:rPr>
        <w:t>e</w:t>
      </w:r>
      <w:r w:rsidRPr="00725336">
        <w:rPr>
          <w:rFonts w:asciiTheme="minorHAnsi" w:eastAsia="Arial" w:hAnsiTheme="minorHAnsi"/>
          <w:b/>
          <w:spacing w:val="-4"/>
          <w:sz w:val="24"/>
          <w:szCs w:val="24"/>
        </w:rPr>
        <w:t>m</w:t>
      </w:r>
      <w:r w:rsidRPr="00725336">
        <w:rPr>
          <w:rFonts w:asciiTheme="minorHAnsi" w:eastAsia="Arial" w:hAnsiTheme="minorHAnsi"/>
          <w:b/>
          <w:spacing w:val="2"/>
          <w:sz w:val="24"/>
          <w:szCs w:val="24"/>
        </w:rPr>
        <w:t>e</w:t>
      </w:r>
      <w:r w:rsidRPr="00725336">
        <w:rPr>
          <w:rFonts w:asciiTheme="minorHAnsi" w:eastAsia="Arial" w:hAnsiTheme="minorHAnsi"/>
          <w:b/>
          <w:spacing w:val="-1"/>
          <w:sz w:val="24"/>
          <w:szCs w:val="24"/>
        </w:rPr>
        <w:t>n</w:t>
      </w:r>
      <w:r w:rsidRPr="00725336">
        <w:rPr>
          <w:rFonts w:asciiTheme="minorHAnsi" w:eastAsia="Arial" w:hAnsiTheme="minorHAnsi"/>
          <w:b/>
          <w:spacing w:val="-2"/>
          <w:sz w:val="24"/>
          <w:szCs w:val="24"/>
        </w:rPr>
        <w:t>t</w:t>
      </w:r>
      <w:r w:rsidRPr="00725336">
        <w:rPr>
          <w:rFonts w:asciiTheme="minorHAnsi" w:eastAsia="Arial" w:hAnsiTheme="minorHAnsi"/>
          <w:b/>
          <w:spacing w:val="-3"/>
          <w:sz w:val="24"/>
          <w:szCs w:val="24"/>
        </w:rPr>
        <w:t>s</w:t>
      </w:r>
      <w:r w:rsidRPr="00725336">
        <w:rPr>
          <w:rFonts w:asciiTheme="minorHAnsi" w:eastAsia="Arial" w:hAnsiTheme="minorHAnsi"/>
          <w:b/>
          <w:sz w:val="24"/>
          <w:szCs w:val="24"/>
        </w:rPr>
        <w:t>:</w:t>
      </w:r>
    </w:p>
    <w:p w14:paraId="56A942E0" w14:textId="77777777" w:rsidR="00401BD9" w:rsidRPr="00725336" w:rsidRDefault="002D6378" w:rsidP="003741AB">
      <w:pPr>
        <w:spacing w:line="360" w:lineRule="auto"/>
        <w:ind w:firstLine="720"/>
        <w:jc w:val="both"/>
        <w:rPr>
          <w:rFonts w:asciiTheme="minorHAnsi" w:hAnsiTheme="minorHAnsi"/>
          <w:sz w:val="24"/>
          <w:szCs w:val="24"/>
        </w:rPr>
      </w:pPr>
      <w:r w:rsidRPr="00725336">
        <w:rPr>
          <w:rFonts w:asciiTheme="minorHAnsi" w:hAnsiTheme="minorHAnsi"/>
          <w:sz w:val="24"/>
          <w:szCs w:val="24"/>
        </w:rPr>
        <w:t xml:space="preserve">We will be following Software Development Lifecycle for this project. Pilot project to test the success of </w:t>
      </w:r>
      <w:r w:rsidR="00665853" w:rsidRPr="00725336">
        <w:rPr>
          <w:rFonts w:asciiTheme="minorHAnsi" w:hAnsiTheme="minorHAnsi"/>
          <w:sz w:val="24"/>
          <w:szCs w:val="24"/>
        </w:rPr>
        <w:t>the project</w:t>
      </w:r>
      <w:r w:rsidRPr="00725336">
        <w:rPr>
          <w:rFonts w:asciiTheme="minorHAnsi" w:hAnsiTheme="minorHAnsi"/>
          <w:sz w:val="24"/>
          <w:szCs w:val="24"/>
        </w:rPr>
        <w:t xml:space="preserve"> will be run on few applications. </w:t>
      </w:r>
      <w:r w:rsidR="00665853" w:rsidRPr="00725336">
        <w:rPr>
          <w:rFonts w:asciiTheme="minorHAnsi" w:hAnsiTheme="minorHAnsi"/>
          <w:sz w:val="24"/>
          <w:szCs w:val="24"/>
        </w:rPr>
        <w:t xml:space="preserve"> Based on existing documentation and key stakeholder interviews Business Requirement document will be prepared</w:t>
      </w:r>
      <w:r w:rsidR="00401BD9" w:rsidRPr="00725336">
        <w:rPr>
          <w:rFonts w:asciiTheme="minorHAnsi" w:hAnsiTheme="minorHAnsi"/>
          <w:sz w:val="24"/>
          <w:szCs w:val="24"/>
        </w:rPr>
        <w:t>.</w:t>
      </w:r>
    </w:p>
    <w:p w14:paraId="367766B7" w14:textId="77777777" w:rsidR="00401BD9" w:rsidRPr="00725336" w:rsidRDefault="00401BD9" w:rsidP="00E51B24">
      <w:pPr>
        <w:spacing w:line="360" w:lineRule="auto"/>
        <w:jc w:val="both"/>
        <w:rPr>
          <w:rFonts w:asciiTheme="minorHAnsi" w:hAnsiTheme="minorHAnsi"/>
          <w:sz w:val="24"/>
          <w:szCs w:val="24"/>
        </w:rPr>
      </w:pPr>
      <w:r w:rsidRPr="00725336">
        <w:rPr>
          <w:rFonts w:asciiTheme="minorHAnsi" w:hAnsiTheme="minorHAnsi"/>
          <w:sz w:val="24"/>
          <w:szCs w:val="24"/>
        </w:rPr>
        <w:t>Following modules will be implemented:</w:t>
      </w:r>
    </w:p>
    <w:p w14:paraId="1DAC3E11" w14:textId="77777777" w:rsidR="00401BD9" w:rsidRPr="00725336" w:rsidRDefault="00401BD9" w:rsidP="00E51B24">
      <w:pPr>
        <w:pStyle w:val="ListParagraph"/>
        <w:numPr>
          <w:ilvl w:val="0"/>
          <w:numId w:val="2"/>
        </w:numPr>
        <w:spacing w:line="360" w:lineRule="auto"/>
        <w:jc w:val="both"/>
        <w:rPr>
          <w:rFonts w:asciiTheme="minorHAnsi" w:hAnsiTheme="minorHAnsi"/>
          <w:sz w:val="24"/>
          <w:szCs w:val="24"/>
        </w:rPr>
      </w:pPr>
      <w:r w:rsidRPr="00725336">
        <w:rPr>
          <w:rFonts w:asciiTheme="minorHAnsi" w:hAnsiTheme="minorHAnsi"/>
          <w:sz w:val="24"/>
          <w:szCs w:val="24"/>
        </w:rPr>
        <w:t>Application rationalization</w:t>
      </w:r>
    </w:p>
    <w:p w14:paraId="73D5E5DE" w14:textId="77777777" w:rsidR="00401BD9" w:rsidRPr="00725336" w:rsidRDefault="00401BD9" w:rsidP="00E51B24">
      <w:pPr>
        <w:pStyle w:val="ListParagraph"/>
        <w:numPr>
          <w:ilvl w:val="0"/>
          <w:numId w:val="2"/>
        </w:numPr>
        <w:spacing w:line="360" w:lineRule="auto"/>
        <w:jc w:val="both"/>
        <w:rPr>
          <w:rFonts w:asciiTheme="minorHAnsi" w:hAnsiTheme="minorHAnsi"/>
          <w:sz w:val="24"/>
          <w:szCs w:val="24"/>
        </w:rPr>
      </w:pPr>
      <w:r w:rsidRPr="00725336">
        <w:rPr>
          <w:rFonts w:asciiTheme="minorHAnsi" w:hAnsiTheme="minorHAnsi"/>
          <w:sz w:val="24"/>
          <w:szCs w:val="24"/>
        </w:rPr>
        <w:t>Vendor Selection</w:t>
      </w:r>
    </w:p>
    <w:p w14:paraId="6FE071BA" w14:textId="77777777" w:rsidR="00401BD9" w:rsidRPr="00725336" w:rsidRDefault="00401BD9" w:rsidP="00E51B24">
      <w:pPr>
        <w:pStyle w:val="ListParagraph"/>
        <w:numPr>
          <w:ilvl w:val="0"/>
          <w:numId w:val="2"/>
        </w:numPr>
        <w:spacing w:line="360" w:lineRule="auto"/>
        <w:jc w:val="both"/>
        <w:rPr>
          <w:rFonts w:asciiTheme="minorHAnsi" w:hAnsiTheme="minorHAnsi"/>
          <w:sz w:val="24"/>
          <w:szCs w:val="24"/>
        </w:rPr>
      </w:pPr>
      <w:r w:rsidRPr="00725336">
        <w:rPr>
          <w:rFonts w:asciiTheme="minorHAnsi" w:hAnsiTheme="minorHAnsi"/>
          <w:sz w:val="24"/>
          <w:szCs w:val="24"/>
        </w:rPr>
        <w:t xml:space="preserve">Pilot project implementation </w:t>
      </w:r>
    </w:p>
    <w:p w14:paraId="32CCF549" w14:textId="4C49137F" w:rsidR="00BF7CE3" w:rsidRPr="00725336" w:rsidRDefault="00BF7CE3" w:rsidP="00E51B24">
      <w:pPr>
        <w:pStyle w:val="ListParagraph"/>
        <w:numPr>
          <w:ilvl w:val="0"/>
          <w:numId w:val="2"/>
        </w:numPr>
        <w:spacing w:line="360" w:lineRule="auto"/>
        <w:jc w:val="both"/>
        <w:rPr>
          <w:rFonts w:asciiTheme="minorHAnsi" w:hAnsiTheme="minorHAnsi"/>
          <w:sz w:val="24"/>
          <w:szCs w:val="24"/>
        </w:rPr>
      </w:pPr>
      <w:r w:rsidRPr="00725336">
        <w:rPr>
          <w:rFonts w:asciiTheme="minorHAnsi" w:hAnsiTheme="minorHAnsi"/>
          <w:sz w:val="24"/>
          <w:szCs w:val="24"/>
        </w:rPr>
        <w:t>Feasibility and Impact Analysis</w:t>
      </w:r>
    </w:p>
    <w:p w14:paraId="3EF0CE84" w14:textId="372F6DE7" w:rsidR="00103E50" w:rsidRPr="00725336" w:rsidRDefault="00103E50" w:rsidP="00E51B24">
      <w:pPr>
        <w:pStyle w:val="ListParagraph"/>
        <w:numPr>
          <w:ilvl w:val="0"/>
          <w:numId w:val="2"/>
        </w:numPr>
        <w:spacing w:line="360" w:lineRule="auto"/>
        <w:jc w:val="both"/>
        <w:rPr>
          <w:rFonts w:asciiTheme="minorHAnsi" w:hAnsiTheme="minorHAnsi"/>
          <w:sz w:val="24"/>
          <w:szCs w:val="24"/>
        </w:rPr>
      </w:pPr>
      <w:r w:rsidRPr="00725336">
        <w:rPr>
          <w:rFonts w:asciiTheme="minorHAnsi" w:hAnsiTheme="minorHAnsi"/>
          <w:sz w:val="24"/>
          <w:szCs w:val="24"/>
        </w:rPr>
        <w:t>Data and Application migration</w:t>
      </w:r>
    </w:p>
    <w:p w14:paraId="1077E4FC" w14:textId="77777777" w:rsidR="00401BD9" w:rsidRPr="00725336" w:rsidRDefault="00401BD9" w:rsidP="00E51B24">
      <w:pPr>
        <w:pStyle w:val="ListParagraph"/>
        <w:numPr>
          <w:ilvl w:val="0"/>
          <w:numId w:val="2"/>
        </w:numPr>
        <w:spacing w:line="360" w:lineRule="auto"/>
        <w:jc w:val="both"/>
        <w:rPr>
          <w:rFonts w:asciiTheme="minorHAnsi" w:hAnsiTheme="minorHAnsi"/>
          <w:sz w:val="24"/>
          <w:szCs w:val="24"/>
        </w:rPr>
      </w:pPr>
      <w:r w:rsidRPr="00725336">
        <w:rPr>
          <w:rFonts w:asciiTheme="minorHAnsi" w:hAnsiTheme="minorHAnsi"/>
          <w:sz w:val="24"/>
          <w:szCs w:val="24"/>
        </w:rPr>
        <w:t>Data network optimization</w:t>
      </w:r>
    </w:p>
    <w:p w14:paraId="62984720" w14:textId="05E2086C" w:rsidR="002D6378" w:rsidRPr="00725336" w:rsidRDefault="002D6378" w:rsidP="00E51B24">
      <w:pPr>
        <w:pStyle w:val="ListParagraph"/>
        <w:numPr>
          <w:ilvl w:val="0"/>
          <w:numId w:val="2"/>
        </w:numPr>
        <w:spacing w:line="360" w:lineRule="auto"/>
        <w:jc w:val="both"/>
        <w:rPr>
          <w:rFonts w:asciiTheme="minorHAnsi" w:hAnsiTheme="minorHAnsi"/>
          <w:sz w:val="24"/>
          <w:szCs w:val="24"/>
        </w:rPr>
      </w:pPr>
      <w:r w:rsidRPr="00725336">
        <w:rPr>
          <w:rFonts w:asciiTheme="minorHAnsi" w:hAnsiTheme="minorHAnsi"/>
          <w:sz w:val="24"/>
          <w:szCs w:val="24"/>
        </w:rPr>
        <w:t>Data</w:t>
      </w:r>
      <w:r w:rsidR="00BE094F" w:rsidRPr="00725336">
        <w:rPr>
          <w:rFonts w:asciiTheme="minorHAnsi" w:hAnsiTheme="minorHAnsi"/>
          <w:sz w:val="24"/>
          <w:szCs w:val="24"/>
        </w:rPr>
        <w:t xml:space="preserve"> cent</w:t>
      </w:r>
      <w:r w:rsidRPr="00725336">
        <w:rPr>
          <w:rFonts w:asciiTheme="minorHAnsi" w:hAnsiTheme="minorHAnsi"/>
          <w:sz w:val="24"/>
          <w:szCs w:val="24"/>
        </w:rPr>
        <w:t>e</w:t>
      </w:r>
      <w:r w:rsidR="00BE094F" w:rsidRPr="00725336">
        <w:rPr>
          <w:rFonts w:asciiTheme="minorHAnsi" w:hAnsiTheme="minorHAnsi"/>
          <w:sz w:val="24"/>
          <w:szCs w:val="24"/>
        </w:rPr>
        <w:t>r</w:t>
      </w:r>
      <w:r w:rsidRPr="00725336">
        <w:rPr>
          <w:rFonts w:asciiTheme="minorHAnsi" w:hAnsiTheme="minorHAnsi"/>
          <w:sz w:val="24"/>
          <w:szCs w:val="24"/>
        </w:rPr>
        <w:t xml:space="preserve"> consolidation will be carried </w:t>
      </w:r>
      <w:r w:rsidR="00BE094F" w:rsidRPr="00725336">
        <w:rPr>
          <w:rFonts w:asciiTheme="minorHAnsi" w:hAnsiTheme="minorHAnsi"/>
          <w:sz w:val="24"/>
          <w:szCs w:val="24"/>
        </w:rPr>
        <w:t xml:space="preserve">out </w:t>
      </w:r>
      <w:r w:rsidR="00665853" w:rsidRPr="00725336">
        <w:rPr>
          <w:rFonts w:asciiTheme="minorHAnsi" w:hAnsiTheme="minorHAnsi"/>
          <w:sz w:val="24"/>
          <w:szCs w:val="24"/>
        </w:rPr>
        <w:t>for efficient Cloud storage</w:t>
      </w:r>
      <w:r w:rsidRPr="00725336">
        <w:rPr>
          <w:rFonts w:asciiTheme="minorHAnsi" w:hAnsiTheme="minorHAnsi"/>
          <w:sz w:val="24"/>
          <w:szCs w:val="24"/>
        </w:rPr>
        <w:t xml:space="preserve"> implementation</w:t>
      </w:r>
      <w:r w:rsidR="00665853" w:rsidRPr="00725336">
        <w:rPr>
          <w:rFonts w:asciiTheme="minorHAnsi" w:hAnsiTheme="minorHAnsi"/>
          <w:sz w:val="24"/>
          <w:szCs w:val="24"/>
        </w:rPr>
        <w:t xml:space="preserve">. </w:t>
      </w:r>
    </w:p>
    <w:p w14:paraId="06ED7D95" w14:textId="77777777" w:rsidR="002D6378" w:rsidRPr="00725336" w:rsidRDefault="002D6378" w:rsidP="00E51B24">
      <w:pPr>
        <w:spacing w:line="360" w:lineRule="auto"/>
        <w:jc w:val="both"/>
        <w:rPr>
          <w:rFonts w:asciiTheme="minorHAnsi" w:hAnsiTheme="minorHAnsi"/>
          <w:sz w:val="24"/>
          <w:szCs w:val="24"/>
        </w:rPr>
      </w:pPr>
    </w:p>
    <w:p w14:paraId="5FF76045" w14:textId="77777777" w:rsidR="00617B15" w:rsidRPr="00725336" w:rsidRDefault="00665853" w:rsidP="00E51B24">
      <w:pPr>
        <w:spacing w:before="24" w:line="360" w:lineRule="auto"/>
        <w:jc w:val="both"/>
        <w:rPr>
          <w:rFonts w:asciiTheme="minorHAnsi" w:eastAsia="Arial" w:hAnsiTheme="minorHAnsi"/>
          <w:sz w:val="24"/>
          <w:szCs w:val="24"/>
        </w:rPr>
      </w:pPr>
      <w:r w:rsidRPr="00725336">
        <w:rPr>
          <w:rFonts w:asciiTheme="minorHAnsi" w:eastAsia="Arial" w:hAnsiTheme="minorHAnsi"/>
          <w:b/>
          <w:spacing w:val="-6"/>
          <w:sz w:val="24"/>
          <w:szCs w:val="24"/>
        </w:rPr>
        <w:t>A</w:t>
      </w:r>
      <w:r w:rsidRPr="00725336">
        <w:rPr>
          <w:rFonts w:asciiTheme="minorHAnsi" w:eastAsia="Arial" w:hAnsiTheme="minorHAnsi"/>
          <w:b/>
          <w:spacing w:val="2"/>
          <w:sz w:val="24"/>
          <w:szCs w:val="24"/>
        </w:rPr>
        <w:t>cce</w:t>
      </w:r>
      <w:r w:rsidRPr="00725336">
        <w:rPr>
          <w:rFonts w:asciiTheme="minorHAnsi" w:eastAsia="Arial" w:hAnsiTheme="minorHAnsi"/>
          <w:b/>
          <w:spacing w:val="-1"/>
          <w:sz w:val="24"/>
          <w:szCs w:val="24"/>
        </w:rPr>
        <w:t>p</w:t>
      </w:r>
      <w:r w:rsidRPr="00725336">
        <w:rPr>
          <w:rFonts w:asciiTheme="minorHAnsi" w:eastAsia="Arial" w:hAnsiTheme="minorHAnsi"/>
          <w:b/>
          <w:spacing w:val="-2"/>
          <w:sz w:val="24"/>
          <w:szCs w:val="24"/>
        </w:rPr>
        <w:t>t</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n</w:t>
      </w:r>
      <w:r w:rsidRPr="00725336">
        <w:rPr>
          <w:rFonts w:asciiTheme="minorHAnsi" w:eastAsia="Arial" w:hAnsiTheme="minorHAnsi"/>
          <w:b/>
          <w:spacing w:val="-3"/>
          <w:sz w:val="24"/>
          <w:szCs w:val="24"/>
        </w:rPr>
        <w:t>c</w:t>
      </w:r>
      <w:r w:rsidRPr="00725336">
        <w:rPr>
          <w:rFonts w:asciiTheme="minorHAnsi" w:eastAsia="Arial" w:hAnsiTheme="minorHAnsi"/>
          <w:b/>
          <w:sz w:val="24"/>
          <w:szCs w:val="24"/>
        </w:rPr>
        <w:t>e</w:t>
      </w:r>
      <w:r w:rsidRPr="00725336">
        <w:rPr>
          <w:rFonts w:asciiTheme="minorHAnsi" w:eastAsia="Arial" w:hAnsiTheme="minorHAnsi"/>
          <w:b/>
          <w:spacing w:val="3"/>
          <w:sz w:val="24"/>
          <w:szCs w:val="24"/>
        </w:rPr>
        <w:t xml:space="preserve"> </w:t>
      </w:r>
      <w:r w:rsidRPr="00725336">
        <w:rPr>
          <w:rFonts w:asciiTheme="minorHAnsi" w:eastAsia="Arial" w:hAnsiTheme="minorHAnsi"/>
          <w:b/>
          <w:spacing w:val="-1"/>
          <w:sz w:val="24"/>
          <w:szCs w:val="24"/>
        </w:rPr>
        <w:t>C</w:t>
      </w:r>
      <w:r w:rsidRPr="00725336">
        <w:rPr>
          <w:rFonts w:asciiTheme="minorHAnsi" w:eastAsia="Arial" w:hAnsiTheme="minorHAnsi"/>
          <w:b/>
          <w:spacing w:val="1"/>
          <w:sz w:val="24"/>
          <w:szCs w:val="24"/>
        </w:rPr>
        <w:t>r</w:t>
      </w:r>
      <w:r w:rsidRPr="00725336">
        <w:rPr>
          <w:rFonts w:asciiTheme="minorHAnsi" w:eastAsia="Arial" w:hAnsiTheme="minorHAnsi"/>
          <w:b/>
          <w:spacing w:val="-4"/>
          <w:sz w:val="24"/>
          <w:szCs w:val="24"/>
        </w:rPr>
        <w:t>i</w:t>
      </w:r>
      <w:r w:rsidRPr="00725336">
        <w:rPr>
          <w:rFonts w:asciiTheme="minorHAnsi" w:eastAsia="Arial" w:hAnsiTheme="minorHAnsi"/>
          <w:b/>
          <w:spacing w:val="-2"/>
          <w:sz w:val="24"/>
          <w:szCs w:val="24"/>
        </w:rPr>
        <w:t>t</w:t>
      </w:r>
      <w:r w:rsidRPr="00725336">
        <w:rPr>
          <w:rFonts w:asciiTheme="minorHAnsi" w:eastAsia="Arial" w:hAnsiTheme="minorHAnsi"/>
          <w:b/>
          <w:spacing w:val="2"/>
          <w:sz w:val="24"/>
          <w:szCs w:val="24"/>
        </w:rPr>
        <w:t>e</w:t>
      </w:r>
      <w:r w:rsidRPr="00725336">
        <w:rPr>
          <w:rFonts w:asciiTheme="minorHAnsi" w:eastAsia="Arial" w:hAnsiTheme="minorHAnsi"/>
          <w:b/>
          <w:spacing w:val="1"/>
          <w:sz w:val="24"/>
          <w:szCs w:val="24"/>
        </w:rPr>
        <w:t>r</w:t>
      </w:r>
      <w:r w:rsidRPr="00725336">
        <w:rPr>
          <w:rFonts w:asciiTheme="minorHAnsi" w:eastAsia="Arial" w:hAnsiTheme="minorHAnsi"/>
          <w:b/>
          <w:spacing w:val="-4"/>
          <w:sz w:val="24"/>
          <w:szCs w:val="24"/>
        </w:rPr>
        <w:t>i</w:t>
      </w:r>
      <w:r w:rsidRPr="00725336">
        <w:rPr>
          <w:rFonts w:asciiTheme="minorHAnsi" w:eastAsia="Arial" w:hAnsiTheme="minorHAnsi"/>
          <w:b/>
          <w:spacing w:val="2"/>
          <w:sz w:val="24"/>
          <w:szCs w:val="24"/>
        </w:rPr>
        <w:t>a</w:t>
      </w:r>
      <w:r w:rsidRPr="00725336">
        <w:rPr>
          <w:rFonts w:asciiTheme="minorHAnsi" w:eastAsia="Arial" w:hAnsiTheme="minorHAnsi"/>
          <w:b/>
          <w:sz w:val="24"/>
          <w:szCs w:val="24"/>
        </w:rPr>
        <w:t>:</w:t>
      </w:r>
    </w:p>
    <w:p w14:paraId="3035182D" w14:textId="77777777" w:rsidR="00E36DF5" w:rsidRPr="00725336" w:rsidRDefault="00E36DF5" w:rsidP="00E51B24">
      <w:pPr>
        <w:spacing w:line="360" w:lineRule="auto"/>
        <w:jc w:val="both"/>
        <w:rPr>
          <w:rFonts w:asciiTheme="minorHAnsi" w:hAnsiTheme="minorHAnsi"/>
          <w:sz w:val="24"/>
          <w:szCs w:val="24"/>
        </w:rPr>
      </w:pPr>
      <w:r w:rsidRPr="00725336">
        <w:rPr>
          <w:rFonts w:asciiTheme="minorHAnsi" w:hAnsiTheme="minorHAnsi"/>
          <w:sz w:val="24"/>
          <w:szCs w:val="24"/>
        </w:rPr>
        <w:t>The project will be deemed acceptable only if the following criteria are met:</w:t>
      </w:r>
    </w:p>
    <w:p w14:paraId="7FED3968" w14:textId="77777777" w:rsidR="00E51B24" w:rsidRPr="00725336" w:rsidRDefault="00E51B24" w:rsidP="00E51B24">
      <w:pPr>
        <w:spacing w:line="360" w:lineRule="auto"/>
        <w:jc w:val="both"/>
        <w:rPr>
          <w:rFonts w:asciiTheme="minorHAnsi" w:hAnsiTheme="minorHAnsi"/>
          <w:sz w:val="24"/>
          <w:szCs w:val="24"/>
        </w:rPr>
      </w:pPr>
    </w:p>
    <w:p w14:paraId="4AC03A6D" w14:textId="77777777" w:rsidR="00B86EF3" w:rsidRPr="00725336" w:rsidRDefault="00627CD5" w:rsidP="00E51B24">
      <w:pPr>
        <w:pStyle w:val="ListParagraph"/>
        <w:numPr>
          <w:ilvl w:val="0"/>
          <w:numId w:val="4"/>
        </w:numPr>
        <w:spacing w:line="360" w:lineRule="auto"/>
        <w:jc w:val="both"/>
        <w:rPr>
          <w:rFonts w:asciiTheme="minorHAnsi" w:hAnsiTheme="minorHAnsi"/>
          <w:sz w:val="24"/>
          <w:szCs w:val="24"/>
        </w:rPr>
      </w:pPr>
      <w:r w:rsidRPr="00725336">
        <w:rPr>
          <w:rFonts w:asciiTheme="minorHAnsi" w:hAnsiTheme="minorHAnsi"/>
          <w:b/>
          <w:sz w:val="24"/>
          <w:szCs w:val="24"/>
        </w:rPr>
        <w:t>Functional criteria:</w:t>
      </w:r>
      <w:r w:rsidRPr="00725336">
        <w:rPr>
          <w:rFonts w:asciiTheme="minorHAnsi" w:hAnsiTheme="minorHAnsi"/>
          <w:sz w:val="24"/>
          <w:szCs w:val="24"/>
        </w:rPr>
        <w:t xml:space="preserve"> </w:t>
      </w:r>
    </w:p>
    <w:p w14:paraId="4B8E33F3" w14:textId="77777777" w:rsidR="00617B15" w:rsidRPr="00725336" w:rsidRDefault="00E12627" w:rsidP="003741AB">
      <w:pPr>
        <w:spacing w:line="360" w:lineRule="auto"/>
        <w:ind w:firstLine="360"/>
        <w:jc w:val="both"/>
        <w:rPr>
          <w:rFonts w:asciiTheme="minorHAnsi" w:hAnsiTheme="minorHAnsi"/>
          <w:sz w:val="24"/>
          <w:szCs w:val="24"/>
        </w:rPr>
      </w:pPr>
      <w:r w:rsidRPr="00725336">
        <w:rPr>
          <w:rFonts w:asciiTheme="minorHAnsi" w:hAnsiTheme="minorHAnsi"/>
          <w:sz w:val="24"/>
          <w:szCs w:val="24"/>
        </w:rPr>
        <w:t>The performance of the cloud implementation with the smooth functioning of the business is an important acceptance criterion. Performance issues include the geographical proximity of the application and data to the end user, network performance both within the cloud and in-and-out of the cloud and I/O access speed between the compute layer and the multiple tiers of data stores.</w:t>
      </w:r>
    </w:p>
    <w:p w14:paraId="47249073" w14:textId="77777777" w:rsidR="00725336" w:rsidRPr="00725336" w:rsidRDefault="00725336" w:rsidP="00E51B24">
      <w:pPr>
        <w:spacing w:line="360" w:lineRule="auto"/>
        <w:jc w:val="both"/>
        <w:rPr>
          <w:rFonts w:asciiTheme="minorHAnsi" w:hAnsiTheme="minorHAnsi"/>
          <w:sz w:val="24"/>
          <w:szCs w:val="24"/>
        </w:rPr>
      </w:pPr>
    </w:p>
    <w:p w14:paraId="27E3297E" w14:textId="77777777" w:rsidR="00B86EF3" w:rsidRPr="00725336" w:rsidRDefault="00627CD5" w:rsidP="00E51B24">
      <w:pPr>
        <w:pStyle w:val="ListParagraph"/>
        <w:numPr>
          <w:ilvl w:val="0"/>
          <w:numId w:val="4"/>
        </w:numPr>
        <w:spacing w:line="360" w:lineRule="auto"/>
        <w:jc w:val="both"/>
        <w:rPr>
          <w:rFonts w:asciiTheme="minorHAnsi" w:hAnsiTheme="minorHAnsi"/>
          <w:sz w:val="24"/>
          <w:szCs w:val="24"/>
        </w:rPr>
      </w:pPr>
      <w:r w:rsidRPr="00725336">
        <w:rPr>
          <w:rFonts w:asciiTheme="minorHAnsi" w:hAnsiTheme="minorHAnsi"/>
          <w:b/>
          <w:sz w:val="24"/>
          <w:szCs w:val="24"/>
        </w:rPr>
        <w:lastRenderedPageBreak/>
        <w:t>Non-functional criteria:</w:t>
      </w:r>
      <w:r w:rsidR="00F96FFB" w:rsidRPr="00725336">
        <w:rPr>
          <w:rFonts w:asciiTheme="minorHAnsi" w:hAnsiTheme="minorHAnsi"/>
          <w:sz w:val="24"/>
          <w:szCs w:val="24"/>
        </w:rPr>
        <w:t xml:space="preserve"> </w:t>
      </w:r>
    </w:p>
    <w:p w14:paraId="50BB9E4A" w14:textId="77777777" w:rsidR="005570B0" w:rsidRPr="00725336" w:rsidRDefault="00E12627" w:rsidP="003741AB">
      <w:pPr>
        <w:spacing w:line="360" w:lineRule="auto"/>
        <w:ind w:firstLine="360"/>
        <w:jc w:val="both"/>
        <w:rPr>
          <w:rFonts w:asciiTheme="minorHAnsi" w:hAnsiTheme="minorHAnsi"/>
          <w:sz w:val="24"/>
          <w:szCs w:val="24"/>
        </w:rPr>
      </w:pPr>
      <w:r w:rsidRPr="00725336">
        <w:rPr>
          <w:rFonts w:asciiTheme="minorHAnsi" w:hAnsiTheme="minorHAnsi"/>
          <w:sz w:val="24"/>
          <w:szCs w:val="24"/>
        </w:rPr>
        <w:t>Extra Capacity (Scalability)</w:t>
      </w:r>
      <w:r w:rsidR="00802F2B" w:rsidRPr="00725336">
        <w:rPr>
          <w:rFonts w:asciiTheme="minorHAnsi" w:hAnsiTheme="minorHAnsi"/>
          <w:sz w:val="24"/>
          <w:szCs w:val="24"/>
        </w:rPr>
        <w:t xml:space="preserve">, </w:t>
      </w:r>
      <w:r w:rsidR="00E36DF5" w:rsidRPr="00725336">
        <w:rPr>
          <w:rFonts w:asciiTheme="minorHAnsi" w:hAnsiTheme="minorHAnsi"/>
          <w:sz w:val="24"/>
          <w:szCs w:val="24"/>
        </w:rPr>
        <w:t>o</w:t>
      </w:r>
      <w:r w:rsidRPr="00725336">
        <w:rPr>
          <w:rFonts w:asciiTheme="minorHAnsi" w:hAnsiTheme="minorHAnsi"/>
          <w:sz w:val="24"/>
          <w:szCs w:val="24"/>
        </w:rPr>
        <w:t>wnership of Data (Privacy)</w:t>
      </w:r>
      <w:r w:rsidR="00A76B6E" w:rsidRPr="00725336">
        <w:rPr>
          <w:rFonts w:asciiTheme="minorHAnsi" w:hAnsiTheme="minorHAnsi"/>
          <w:sz w:val="24"/>
          <w:szCs w:val="24"/>
        </w:rPr>
        <w:t xml:space="preserve">, maintainability, </w:t>
      </w:r>
      <w:r w:rsidR="00E36DF5" w:rsidRPr="00725336">
        <w:rPr>
          <w:rFonts w:asciiTheme="minorHAnsi" w:hAnsiTheme="minorHAnsi"/>
          <w:sz w:val="24"/>
          <w:szCs w:val="24"/>
        </w:rPr>
        <w:t xml:space="preserve">support throughout the lifetime of the application, configuration management, robustness. </w:t>
      </w:r>
    </w:p>
    <w:p w14:paraId="48B45CB7" w14:textId="77777777" w:rsidR="00A6769A" w:rsidRPr="00725336" w:rsidRDefault="00A6769A" w:rsidP="00E51B24">
      <w:pPr>
        <w:spacing w:line="360" w:lineRule="auto"/>
        <w:jc w:val="both"/>
        <w:rPr>
          <w:rFonts w:asciiTheme="minorHAnsi" w:hAnsiTheme="minorHAnsi"/>
          <w:sz w:val="24"/>
          <w:szCs w:val="24"/>
        </w:rPr>
      </w:pPr>
    </w:p>
    <w:p w14:paraId="4A55BE88" w14:textId="77777777" w:rsidR="00AB23EA" w:rsidRPr="003741AB" w:rsidRDefault="00665853" w:rsidP="003741AB">
      <w:pPr>
        <w:spacing w:before="24" w:line="360" w:lineRule="auto"/>
        <w:ind w:firstLine="360"/>
        <w:jc w:val="both"/>
        <w:rPr>
          <w:rFonts w:asciiTheme="minorHAnsi" w:eastAsia="Arial" w:hAnsiTheme="minorHAnsi"/>
          <w:b/>
          <w:spacing w:val="2"/>
          <w:sz w:val="24"/>
          <w:szCs w:val="24"/>
        </w:rPr>
      </w:pPr>
      <w:r w:rsidRPr="003741AB">
        <w:rPr>
          <w:rFonts w:asciiTheme="minorHAnsi" w:eastAsia="Arial" w:hAnsiTheme="minorHAnsi"/>
          <w:b/>
          <w:spacing w:val="2"/>
          <w:sz w:val="24"/>
          <w:szCs w:val="24"/>
        </w:rPr>
        <w:t>Initial Risks:</w:t>
      </w:r>
    </w:p>
    <w:p w14:paraId="567B5061" w14:textId="77777777" w:rsidR="00AB23EA" w:rsidRPr="00725336" w:rsidRDefault="00AB23EA" w:rsidP="00E51B24">
      <w:pPr>
        <w:spacing w:before="24" w:line="360" w:lineRule="auto"/>
        <w:jc w:val="both"/>
        <w:rPr>
          <w:rFonts w:asciiTheme="minorHAnsi" w:eastAsia="Arial" w:hAnsiTheme="minorHAnsi"/>
          <w:b/>
          <w:spacing w:val="2"/>
          <w:sz w:val="24"/>
          <w:szCs w:val="24"/>
          <w:u w:val="single"/>
        </w:rPr>
      </w:pPr>
    </w:p>
    <w:p w14:paraId="53C7856F" w14:textId="77777777" w:rsidR="003D6980" w:rsidRPr="00725336" w:rsidRDefault="00D00112" w:rsidP="00E51B24">
      <w:pPr>
        <w:pStyle w:val="ListParagraph"/>
        <w:numPr>
          <w:ilvl w:val="0"/>
          <w:numId w:val="3"/>
        </w:numPr>
        <w:spacing w:line="360" w:lineRule="auto"/>
        <w:jc w:val="both"/>
        <w:rPr>
          <w:rFonts w:asciiTheme="minorHAnsi" w:hAnsiTheme="minorHAnsi"/>
          <w:sz w:val="24"/>
          <w:szCs w:val="24"/>
        </w:rPr>
      </w:pPr>
      <w:r w:rsidRPr="00725336">
        <w:rPr>
          <w:rFonts w:asciiTheme="minorHAnsi" w:hAnsiTheme="minorHAnsi"/>
          <w:b/>
          <w:sz w:val="24"/>
          <w:szCs w:val="24"/>
        </w:rPr>
        <w:t>Shared access</w:t>
      </w:r>
      <w:r w:rsidR="00487AD0" w:rsidRPr="00725336">
        <w:rPr>
          <w:rFonts w:asciiTheme="minorHAnsi" w:hAnsiTheme="minorHAnsi"/>
          <w:b/>
          <w:sz w:val="24"/>
          <w:szCs w:val="24"/>
        </w:rPr>
        <w:t>:</w:t>
      </w:r>
      <w:r w:rsidR="00487AD0" w:rsidRPr="00725336">
        <w:rPr>
          <w:rFonts w:asciiTheme="minorHAnsi" w:hAnsiTheme="minorHAnsi"/>
          <w:sz w:val="24"/>
          <w:szCs w:val="24"/>
        </w:rPr>
        <w:t xml:space="preserve"> </w:t>
      </w:r>
    </w:p>
    <w:p w14:paraId="2856D841" w14:textId="77777777" w:rsidR="00617B15" w:rsidRPr="00725336" w:rsidRDefault="00D00112" w:rsidP="003741AB">
      <w:pPr>
        <w:spacing w:line="360" w:lineRule="auto"/>
        <w:ind w:firstLine="360"/>
        <w:jc w:val="both"/>
        <w:rPr>
          <w:rFonts w:asciiTheme="minorHAnsi" w:hAnsiTheme="minorHAnsi"/>
          <w:sz w:val="24"/>
          <w:szCs w:val="24"/>
        </w:rPr>
      </w:pPr>
      <w:r w:rsidRPr="00725336">
        <w:rPr>
          <w:rFonts w:asciiTheme="minorHAnsi" w:hAnsiTheme="minorHAnsi"/>
          <w:sz w:val="24"/>
          <w:szCs w:val="24"/>
        </w:rPr>
        <w:t>One of the key tenets of public cloud computing is multi</w:t>
      </w:r>
      <w:r w:rsidR="00B97C60" w:rsidRPr="00725336">
        <w:rPr>
          <w:rFonts w:asciiTheme="minorHAnsi" w:hAnsiTheme="minorHAnsi"/>
          <w:sz w:val="24"/>
          <w:szCs w:val="24"/>
        </w:rPr>
        <w:t>-</w:t>
      </w:r>
      <w:r w:rsidR="00DE1CF3" w:rsidRPr="00725336">
        <w:rPr>
          <w:rFonts w:asciiTheme="minorHAnsi" w:hAnsiTheme="minorHAnsi"/>
          <w:sz w:val="24"/>
          <w:szCs w:val="24"/>
        </w:rPr>
        <w:t xml:space="preserve">tenancy, meaning that multiple customers </w:t>
      </w:r>
      <w:r w:rsidRPr="00725336">
        <w:rPr>
          <w:rFonts w:asciiTheme="minorHAnsi" w:hAnsiTheme="minorHAnsi"/>
          <w:sz w:val="24"/>
          <w:szCs w:val="24"/>
        </w:rPr>
        <w:t>share the same computing resources: CPU, storage, memory, namespace, and physical building.</w:t>
      </w:r>
      <w:r w:rsidR="00DE1CF3" w:rsidRPr="00725336">
        <w:rPr>
          <w:rFonts w:asciiTheme="minorHAnsi" w:hAnsiTheme="minorHAnsi"/>
          <w:sz w:val="24"/>
          <w:szCs w:val="24"/>
        </w:rPr>
        <w:t xml:space="preserve"> I</w:t>
      </w:r>
      <w:r w:rsidRPr="00725336">
        <w:rPr>
          <w:rFonts w:asciiTheme="minorHAnsi" w:hAnsiTheme="minorHAnsi"/>
          <w:sz w:val="24"/>
          <w:szCs w:val="24"/>
        </w:rPr>
        <w:t xml:space="preserve">t's not just the risk of our private data accidentally leaking to other tenants, but the additional risks of sharing resources. </w:t>
      </w:r>
    </w:p>
    <w:p w14:paraId="26B302CB" w14:textId="77777777" w:rsidR="00E51B24" w:rsidRPr="00725336" w:rsidRDefault="00E51B24" w:rsidP="00E51B24">
      <w:pPr>
        <w:spacing w:line="360" w:lineRule="auto"/>
        <w:jc w:val="both"/>
        <w:rPr>
          <w:rFonts w:asciiTheme="minorHAnsi" w:hAnsiTheme="minorHAnsi"/>
          <w:sz w:val="24"/>
          <w:szCs w:val="24"/>
        </w:rPr>
      </w:pPr>
    </w:p>
    <w:p w14:paraId="3C7EDCAB" w14:textId="77777777" w:rsidR="003D6980" w:rsidRPr="00725336" w:rsidRDefault="00487AD0" w:rsidP="00E51B24">
      <w:pPr>
        <w:pStyle w:val="ListParagraph"/>
        <w:numPr>
          <w:ilvl w:val="0"/>
          <w:numId w:val="3"/>
        </w:numPr>
        <w:spacing w:line="360" w:lineRule="auto"/>
        <w:jc w:val="both"/>
        <w:rPr>
          <w:rFonts w:asciiTheme="minorHAnsi" w:hAnsiTheme="minorHAnsi"/>
          <w:sz w:val="24"/>
          <w:szCs w:val="24"/>
        </w:rPr>
      </w:pPr>
      <w:r w:rsidRPr="00725336">
        <w:rPr>
          <w:rFonts w:asciiTheme="minorHAnsi" w:hAnsiTheme="minorHAnsi"/>
          <w:b/>
          <w:sz w:val="24"/>
          <w:szCs w:val="24"/>
        </w:rPr>
        <w:t>Cloud visibility:</w:t>
      </w:r>
      <w:r w:rsidRPr="00725336">
        <w:rPr>
          <w:rFonts w:asciiTheme="minorHAnsi" w:hAnsiTheme="minorHAnsi"/>
          <w:sz w:val="24"/>
          <w:szCs w:val="24"/>
        </w:rPr>
        <w:t xml:space="preserve"> </w:t>
      </w:r>
    </w:p>
    <w:p w14:paraId="69E46B6D" w14:textId="77777777" w:rsidR="002B1AF2" w:rsidRPr="00725336" w:rsidRDefault="00487AD0" w:rsidP="003741AB">
      <w:pPr>
        <w:spacing w:line="360" w:lineRule="auto"/>
        <w:ind w:firstLine="360"/>
        <w:jc w:val="both"/>
        <w:rPr>
          <w:rFonts w:asciiTheme="minorHAnsi" w:hAnsiTheme="minorHAnsi"/>
          <w:sz w:val="24"/>
          <w:szCs w:val="24"/>
        </w:rPr>
      </w:pPr>
      <w:r w:rsidRPr="00725336">
        <w:rPr>
          <w:rFonts w:asciiTheme="minorHAnsi" w:hAnsiTheme="minorHAnsi"/>
          <w:sz w:val="24"/>
          <w:szCs w:val="24"/>
        </w:rPr>
        <w:t>Even when the cloud computing risks are known, they're difficult to calculate with real accuracy. We simply do not have enough history and evidence to determine the likelihood of security or availability failures, especially for a particular vendor, or whether such risks will lead to substantial customer damage.</w:t>
      </w:r>
    </w:p>
    <w:p w14:paraId="7AFA3698" w14:textId="77777777" w:rsidR="00AB23EA" w:rsidRPr="00725336" w:rsidRDefault="00AB23EA" w:rsidP="00E51B24">
      <w:pPr>
        <w:spacing w:line="360" w:lineRule="auto"/>
        <w:jc w:val="both"/>
        <w:rPr>
          <w:rFonts w:asciiTheme="minorHAnsi" w:hAnsiTheme="minorHAnsi"/>
          <w:sz w:val="24"/>
          <w:szCs w:val="24"/>
        </w:rPr>
      </w:pPr>
    </w:p>
    <w:p w14:paraId="6C0D6B0A" w14:textId="77777777" w:rsidR="009F4A39" w:rsidRPr="00725336" w:rsidRDefault="009F4A39" w:rsidP="00E51B24">
      <w:pPr>
        <w:pStyle w:val="ListParagraph"/>
        <w:numPr>
          <w:ilvl w:val="0"/>
          <w:numId w:val="3"/>
        </w:numPr>
        <w:spacing w:line="360" w:lineRule="auto"/>
        <w:jc w:val="both"/>
        <w:rPr>
          <w:rFonts w:asciiTheme="minorHAnsi" w:hAnsiTheme="minorHAnsi"/>
          <w:b/>
          <w:sz w:val="24"/>
          <w:szCs w:val="24"/>
        </w:rPr>
      </w:pPr>
      <w:r w:rsidRPr="00725336">
        <w:rPr>
          <w:rFonts w:asciiTheme="minorHAnsi" w:hAnsiTheme="minorHAnsi"/>
          <w:b/>
          <w:sz w:val="24"/>
          <w:szCs w:val="24"/>
        </w:rPr>
        <w:t>Integration:</w:t>
      </w:r>
    </w:p>
    <w:p w14:paraId="59D0485B" w14:textId="77777777" w:rsidR="009F4A39" w:rsidRPr="00725336" w:rsidRDefault="009F4A39" w:rsidP="003741AB">
      <w:pPr>
        <w:spacing w:line="360" w:lineRule="auto"/>
        <w:ind w:firstLine="360"/>
        <w:jc w:val="both"/>
        <w:rPr>
          <w:rFonts w:asciiTheme="minorHAnsi" w:hAnsiTheme="minorHAnsi"/>
          <w:sz w:val="24"/>
          <w:szCs w:val="24"/>
        </w:rPr>
      </w:pPr>
      <w:r w:rsidRPr="00725336">
        <w:rPr>
          <w:rFonts w:asciiTheme="minorHAnsi" w:hAnsiTheme="minorHAnsi"/>
          <w:sz w:val="24"/>
          <w:szCs w:val="24"/>
        </w:rPr>
        <w:t xml:space="preserve">It is important that the cloud solution meets objectives without business or technical integration difficulties. We do not want to disrupt the functioning of the existing process. </w:t>
      </w:r>
      <w:r w:rsidR="00FA1EBA" w:rsidRPr="00725336">
        <w:rPr>
          <w:rFonts w:asciiTheme="minorHAnsi" w:hAnsiTheme="minorHAnsi"/>
          <w:sz w:val="24"/>
          <w:szCs w:val="24"/>
        </w:rPr>
        <w:t>Also the cloud implementation needs to be robust enough to recover from outages and disaster situation.</w:t>
      </w:r>
    </w:p>
    <w:p w14:paraId="2674B04A" w14:textId="77777777" w:rsidR="00E51B24" w:rsidRDefault="00E51B24" w:rsidP="00E51B24">
      <w:pPr>
        <w:spacing w:line="360" w:lineRule="auto"/>
        <w:jc w:val="both"/>
        <w:rPr>
          <w:rFonts w:asciiTheme="minorHAnsi" w:hAnsiTheme="minorHAnsi"/>
          <w:sz w:val="24"/>
          <w:szCs w:val="24"/>
        </w:rPr>
      </w:pPr>
    </w:p>
    <w:p w14:paraId="341308A5" w14:textId="77777777" w:rsidR="00725336" w:rsidRPr="00725336" w:rsidRDefault="00725336" w:rsidP="00E51B24">
      <w:pPr>
        <w:spacing w:line="360" w:lineRule="auto"/>
        <w:jc w:val="both"/>
        <w:rPr>
          <w:rFonts w:asciiTheme="minorHAnsi" w:hAnsiTheme="minorHAnsi"/>
          <w:sz w:val="24"/>
          <w:szCs w:val="24"/>
        </w:rPr>
      </w:pPr>
    </w:p>
    <w:p w14:paraId="659BC991" w14:textId="77777777" w:rsidR="00046C28" w:rsidRPr="00725336" w:rsidRDefault="00046C28" w:rsidP="00E51B24">
      <w:pPr>
        <w:pStyle w:val="ListParagraph"/>
        <w:numPr>
          <w:ilvl w:val="0"/>
          <w:numId w:val="3"/>
        </w:numPr>
        <w:spacing w:line="360" w:lineRule="auto"/>
        <w:jc w:val="both"/>
        <w:rPr>
          <w:rFonts w:asciiTheme="minorHAnsi" w:hAnsiTheme="minorHAnsi"/>
          <w:b/>
          <w:sz w:val="24"/>
          <w:szCs w:val="24"/>
        </w:rPr>
      </w:pPr>
      <w:r w:rsidRPr="00725336">
        <w:rPr>
          <w:rFonts w:asciiTheme="minorHAnsi" w:hAnsiTheme="minorHAnsi"/>
          <w:b/>
          <w:sz w:val="24"/>
          <w:szCs w:val="24"/>
        </w:rPr>
        <w:t>Financial risk:</w:t>
      </w:r>
    </w:p>
    <w:p w14:paraId="2490B2D8" w14:textId="77777777" w:rsidR="00617B15" w:rsidRPr="00725336" w:rsidRDefault="00046C28" w:rsidP="003741AB">
      <w:pPr>
        <w:spacing w:line="360" w:lineRule="auto"/>
        <w:ind w:firstLine="360"/>
        <w:jc w:val="both"/>
        <w:rPr>
          <w:rFonts w:asciiTheme="minorHAnsi" w:hAnsiTheme="minorHAnsi"/>
          <w:sz w:val="24"/>
          <w:szCs w:val="24"/>
        </w:rPr>
      </w:pPr>
      <w:r w:rsidRPr="00725336">
        <w:rPr>
          <w:rFonts w:asciiTheme="minorHAnsi" w:hAnsiTheme="minorHAnsi"/>
          <w:sz w:val="24"/>
          <w:szCs w:val="24"/>
        </w:rPr>
        <w:t>The project needs to be completed within the budgeting and has to deliver the promised Return on Investment. The project needs to be</w:t>
      </w:r>
      <w:r w:rsidR="00E56A26" w:rsidRPr="00725336">
        <w:rPr>
          <w:rFonts w:asciiTheme="minorHAnsi" w:hAnsiTheme="minorHAnsi"/>
          <w:sz w:val="24"/>
          <w:szCs w:val="24"/>
        </w:rPr>
        <w:t xml:space="preserve"> value for money for both the firms Great Benefits and Health Management. </w:t>
      </w:r>
    </w:p>
    <w:p w14:paraId="5E29C2E9" w14:textId="77777777" w:rsidR="00617B15" w:rsidRPr="00725336" w:rsidRDefault="00617B15" w:rsidP="00E51B24">
      <w:pPr>
        <w:spacing w:line="360" w:lineRule="auto"/>
        <w:jc w:val="both"/>
        <w:rPr>
          <w:rFonts w:asciiTheme="minorHAnsi" w:hAnsiTheme="minorHAnsi"/>
          <w:sz w:val="24"/>
          <w:szCs w:val="24"/>
        </w:rPr>
      </w:pPr>
    </w:p>
    <w:p w14:paraId="03275890" w14:textId="413F7911" w:rsidR="00617B15" w:rsidRPr="00725336" w:rsidRDefault="00A62B7C" w:rsidP="00C92BDE">
      <w:pPr>
        <w:spacing w:before="20" w:line="360" w:lineRule="auto"/>
        <w:ind w:left="766"/>
        <w:jc w:val="both"/>
        <w:rPr>
          <w:rFonts w:asciiTheme="minorHAnsi" w:eastAsia="Arial" w:hAnsiTheme="minorHAnsi"/>
          <w:sz w:val="24"/>
          <w:szCs w:val="24"/>
        </w:rPr>
      </w:pPr>
      <w:r w:rsidRPr="00725336">
        <w:rPr>
          <w:rFonts w:asciiTheme="minorHAnsi" w:hAnsiTheme="minorHAnsi"/>
          <w:noProof/>
          <w:sz w:val="24"/>
          <w:szCs w:val="24"/>
          <w:lang w:bidi="ta-IN"/>
        </w:rPr>
        <mc:AlternateContent>
          <mc:Choice Requires="wpg">
            <w:drawing>
              <wp:anchor distT="0" distB="0" distL="114300" distR="114300" simplePos="0" relativeHeight="251652096" behindDoc="1" locked="0" layoutInCell="1" allowOverlap="1" wp14:anchorId="1EA3916C" wp14:editId="343A724B">
                <wp:simplePos x="0" y="0"/>
                <wp:positionH relativeFrom="page">
                  <wp:posOffset>636270</wp:posOffset>
                </wp:positionH>
                <wp:positionV relativeFrom="paragraph">
                  <wp:posOffset>5715</wp:posOffset>
                </wp:positionV>
                <wp:extent cx="6523990" cy="196215"/>
                <wp:effectExtent l="1270" t="0" r="15240" b="13970"/>
                <wp:wrapNone/>
                <wp:docPr id="2"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990" cy="196215"/>
                          <a:chOff x="1002" y="9"/>
                          <a:chExt cx="10274" cy="309"/>
                        </a:xfrm>
                      </wpg:grpSpPr>
                      <wps:wsp>
                        <wps:cNvPr id="3" name="Freeform 109"/>
                        <wps:cNvSpPr>
                          <a:spLocks/>
                        </wps:cNvSpPr>
                        <wps:spPr bwMode="auto">
                          <a:xfrm>
                            <a:off x="1013" y="20"/>
                            <a:ext cx="3413" cy="0"/>
                          </a:xfrm>
                          <a:custGeom>
                            <a:avLst/>
                            <a:gdLst>
                              <a:gd name="T0" fmla="+- 0 1013 1013"/>
                              <a:gd name="T1" fmla="*/ T0 w 3413"/>
                              <a:gd name="T2" fmla="+- 0 4426 101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08"/>
                        <wps:cNvSpPr>
                          <a:spLocks/>
                        </wps:cNvSpPr>
                        <wps:spPr bwMode="auto">
                          <a:xfrm>
                            <a:off x="4435" y="20"/>
                            <a:ext cx="3408" cy="0"/>
                          </a:xfrm>
                          <a:custGeom>
                            <a:avLst/>
                            <a:gdLst>
                              <a:gd name="T0" fmla="+- 0 4435 4435"/>
                              <a:gd name="T1" fmla="*/ T0 w 3408"/>
                              <a:gd name="T2" fmla="+- 0 7843 4435"/>
                              <a:gd name="T3" fmla="*/ T2 w 3408"/>
                            </a:gdLst>
                            <a:ahLst/>
                            <a:cxnLst>
                              <a:cxn ang="0">
                                <a:pos x="T1" y="0"/>
                              </a:cxn>
                              <a:cxn ang="0">
                                <a:pos x="T3" y="0"/>
                              </a:cxn>
                            </a:cxnLst>
                            <a:rect l="0" t="0" r="r" b="b"/>
                            <a:pathLst>
                              <a:path w="3408">
                                <a:moveTo>
                                  <a:pt x="0" y="0"/>
                                </a:moveTo>
                                <a:lnTo>
                                  <a:pt x="34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07"/>
                        <wps:cNvSpPr>
                          <a:spLocks/>
                        </wps:cNvSpPr>
                        <wps:spPr bwMode="auto">
                          <a:xfrm>
                            <a:off x="7853" y="20"/>
                            <a:ext cx="3413" cy="0"/>
                          </a:xfrm>
                          <a:custGeom>
                            <a:avLst/>
                            <a:gdLst>
                              <a:gd name="T0" fmla="+- 0 7853 7853"/>
                              <a:gd name="T1" fmla="*/ T0 w 3413"/>
                              <a:gd name="T2" fmla="+- 0 11266 785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06"/>
                        <wps:cNvSpPr>
                          <a:spLocks/>
                        </wps:cNvSpPr>
                        <wps:spPr bwMode="auto">
                          <a:xfrm>
                            <a:off x="1008"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05"/>
                        <wps:cNvSpPr>
                          <a:spLocks/>
                        </wps:cNvSpPr>
                        <wps:spPr bwMode="auto">
                          <a:xfrm>
                            <a:off x="1013" y="308"/>
                            <a:ext cx="3413" cy="0"/>
                          </a:xfrm>
                          <a:custGeom>
                            <a:avLst/>
                            <a:gdLst>
                              <a:gd name="T0" fmla="+- 0 1013 1013"/>
                              <a:gd name="T1" fmla="*/ T0 w 3413"/>
                              <a:gd name="T2" fmla="+- 0 4426 101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04"/>
                        <wps:cNvSpPr>
                          <a:spLocks/>
                        </wps:cNvSpPr>
                        <wps:spPr bwMode="auto">
                          <a:xfrm>
                            <a:off x="4430"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3"/>
                        <wps:cNvSpPr>
                          <a:spLocks/>
                        </wps:cNvSpPr>
                        <wps:spPr bwMode="auto">
                          <a:xfrm>
                            <a:off x="4435" y="308"/>
                            <a:ext cx="3408" cy="0"/>
                          </a:xfrm>
                          <a:custGeom>
                            <a:avLst/>
                            <a:gdLst>
                              <a:gd name="T0" fmla="+- 0 4435 4435"/>
                              <a:gd name="T1" fmla="*/ T0 w 3408"/>
                              <a:gd name="T2" fmla="+- 0 7843 4435"/>
                              <a:gd name="T3" fmla="*/ T2 w 3408"/>
                            </a:gdLst>
                            <a:ahLst/>
                            <a:cxnLst>
                              <a:cxn ang="0">
                                <a:pos x="T1" y="0"/>
                              </a:cxn>
                              <a:cxn ang="0">
                                <a:pos x="T3" y="0"/>
                              </a:cxn>
                            </a:cxnLst>
                            <a:rect l="0" t="0" r="r" b="b"/>
                            <a:pathLst>
                              <a:path w="3408">
                                <a:moveTo>
                                  <a:pt x="0" y="0"/>
                                </a:moveTo>
                                <a:lnTo>
                                  <a:pt x="340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2"/>
                        <wps:cNvSpPr>
                          <a:spLocks/>
                        </wps:cNvSpPr>
                        <wps:spPr bwMode="auto">
                          <a:xfrm>
                            <a:off x="7848"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01"/>
                        <wps:cNvSpPr>
                          <a:spLocks/>
                        </wps:cNvSpPr>
                        <wps:spPr bwMode="auto">
                          <a:xfrm>
                            <a:off x="7853" y="308"/>
                            <a:ext cx="3413" cy="0"/>
                          </a:xfrm>
                          <a:custGeom>
                            <a:avLst/>
                            <a:gdLst>
                              <a:gd name="T0" fmla="+- 0 7853 7853"/>
                              <a:gd name="T1" fmla="*/ T0 w 3413"/>
                              <a:gd name="T2" fmla="+- 0 11266 7853"/>
                              <a:gd name="T3" fmla="*/ T2 w 3413"/>
                            </a:gdLst>
                            <a:ahLst/>
                            <a:cxnLst>
                              <a:cxn ang="0">
                                <a:pos x="T1" y="0"/>
                              </a:cxn>
                              <a:cxn ang="0">
                                <a:pos x="T3" y="0"/>
                              </a:cxn>
                            </a:cxnLst>
                            <a:rect l="0" t="0" r="r" b="b"/>
                            <a:pathLst>
                              <a:path w="3413">
                                <a:moveTo>
                                  <a:pt x="0" y="0"/>
                                </a:moveTo>
                                <a:lnTo>
                                  <a:pt x="341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00"/>
                        <wps:cNvSpPr>
                          <a:spLocks/>
                        </wps:cNvSpPr>
                        <wps:spPr bwMode="auto">
                          <a:xfrm>
                            <a:off x="11270" y="15"/>
                            <a:ext cx="0" cy="298"/>
                          </a:xfrm>
                          <a:custGeom>
                            <a:avLst/>
                            <a:gdLst>
                              <a:gd name="T0" fmla="+- 0 15 15"/>
                              <a:gd name="T1" fmla="*/ 15 h 298"/>
                              <a:gd name="T2" fmla="+- 0 312 15"/>
                              <a:gd name="T3" fmla="*/ 312 h 298"/>
                            </a:gdLst>
                            <a:ahLst/>
                            <a:cxnLst>
                              <a:cxn ang="0">
                                <a:pos x="0" y="T1"/>
                              </a:cxn>
                              <a:cxn ang="0">
                                <a:pos x="0" y="T3"/>
                              </a:cxn>
                            </a:cxnLst>
                            <a:rect l="0" t="0" r="r" b="b"/>
                            <a:pathLst>
                              <a:path h="298">
                                <a:moveTo>
                                  <a:pt x="0" y="0"/>
                                </a:moveTo>
                                <a:lnTo>
                                  <a:pt x="0" y="29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C024FE5" id="Group_x0020_99" o:spid="_x0000_s1026" style="position:absolute;margin-left:50.1pt;margin-top:.45pt;width:513.7pt;height:15.45pt;z-index:-251664384;mso-position-horizontal-relative:page" coordorigin="1002,9" coordsize="10274,3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">
                <v:polyline id="Freeform_x0020_109" o:spid="_x0000_s1027" style="position:absolute;visibility:visible;mso-wrap-style:square;v-text-anchor:top" points="1013,20,4426,20"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foQNvwAA&#10;ANoAAAAPAAAAZHJzL2Rvd25yZXYueG1sRI9PawIxFMTvBb9DeEJvNWmFIqtR1LLg1T8Xb4/Nc7N0&#10;87IkUeO3NwWhx2FmfsMsVtn14kYhdp41fE4UCOLGm45bDadj/TEDEROywd4zaXhQhNVy9LbAyvg7&#10;7+l2SK0oEI4VarApDZWUsbHkME78QFy8iw8OU5GhlSbgvcBdL7+U+pYOOy4LFgfaWmp+D1enQVmf&#10;3U5tws96Q9M95/psba31+ziv5yAS5fQffrV3RsMU/q6UGyCX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V+hA2/AAAA2gAAAA8AAAAAAAAAAAAAAAAAlwIAAGRycy9kb3ducmV2&#10;LnhtbFBLBQYAAAAABAAEAPUAAACDAwAAAAA=&#10;" filled="f" strokeweight=".58pt">
                  <v:path arrowok="t" o:connecttype="custom" o:connectlocs="0,0;3413,0" o:connectangles="0,0"/>
                </v:polyline>
                <v:polyline id="Freeform_x0020_108" o:spid="_x0000_s1028" style="position:absolute;visibility:visible;mso-wrap-style:square;v-text-anchor:top" points="4435,20,7843,20" coordsize="34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8BSwgAA&#10;ANoAAAAPAAAAZHJzL2Rvd25yZXYueG1sRI9Li8JAEITvwv6HoRe86cTXssSMsqyIHjxodi/emkyb&#10;h5mekBk1/ntHEDwWVfUVlSw7U4srta60rGA0jEAQZ1aXnCv4/1sPvkE4j6yxtkwK7uRgufjoJRhr&#10;e+MDXVOfiwBhF6OCwvsmltJlBRl0Q9sQB+9kW4M+yDaXusVbgJtajqPoSxosOSwU2NBvQdk5vRgF&#10;k5mZbvZa+qPb7Y+M21V1WFVK9T+7nzkIT51/h1/trVYwheeVc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QTwFLCAAAA2gAAAA8AAAAAAAAAAAAAAAAAlwIAAGRycy9kb3du&#10;cmV2LnhtbFBLBQYAAAAABAAEAPUAAACGAwAAAAA=&#10;" filled="f" strokeweight=".58pt">
                  <v:path arrowok="t" o:connecttype="custom" o:connectlocs="0,0;3408,0" o:connectangles="0,0"/>
                </v:polyline>
                <v:polyline id="Freeform_x0020_107" o:spid="_x0000_s1029" style="position:absolute;visibility:visible;mso-wrap-style:square;v-text-anchor:top" points="7853,20,11266,20"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7nivwAA&#10;ANoAAAAPAAAAZHJzL2Rvd25yZXYueG1sRI9PawIxFMTvBb9DeIK3mlRpka1R/MOCV60Xb4/N62bp&#10;5mVJosZvbwqFHoeZ+Q2zXGfXixuF2HnW8DZVIIgbbzpuNZy/6tcFiJiQDfaeScODIqxXo5clVsbf&#10;+Ui3U2pFgXCsUINNaaikjI0lh3HqB+LiffvgMBUZWmkC3gvc9XKm1Id02HFZsDjQzlLzc7o6Dcr6&#10;7A5qG/abLc2PnOuLtbXWk3HefIJIlNN/+K99MBre4fdKuQFy9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XbueK/AAAA2gAAAA8AAAAAAAAAAAAAAAAAlwIAAGRycy9kb3ducmV2&#10;LnhtbFBLBQYAAAAABAAEAPUAAACDAwAAAAA=&#10;" filled="f" strokeweight=".58pt">
                  <v:path arrowok="t" o:connecttype="custom" o:connectlocs="0,0;3413,0" o:connectangles="0,0"/>
                </v:polyline>
                <v:polyline id="Freeform_x0020_106" o:spid="_x0000_s1030" style="position:absolute;visibility:visible;mso-wrap-style:square;v-text-anchor:top" points="1008,15,1008,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bKyowgAA&#10;ANoAAAAPAAAAZHJzL2Rvd25yZXYueG1sRI9Ba8JAFITvhf6H5RW8lLpRJJTUVaRF1JPElp4f2Zds&#10;SPZt2F01/nu3UPA4zMw3zHI92l5cyIfWsYLZNANBXDndcqPg53v79g4iRGSNvWNScKMA69Xz0xIL&#10;7a5c0uUUG5EgHApUYGIcCilDZchimLqBOHm18xZjkr6R2uM1wW0v51mWS4stpwWDA30aqrrT2So4&#10;HMOilGWVn3njX79M3e1+606pycu4+QARaYyP8H97rxXk8Hcl3QC5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ZsrKjCAAAA2gAAAA8AAAAAAAAAAAAAAAAAlwIAAGRycy9kb3du&#10;cmV2LnhtbFBLBQYAAAAABAAEAPUAAACGAwAAAAA=&#10;" filled="f" strokeweight=".58pt">
                  <v:path arrowok="t" o:connecttype="custom" o:connectlocs="0,15;0,312" o:connectangles="0,0"/>
                </v:polyline>
                <v:polyline id="Freeform_x0020_105" o:spid="_x0000_s1031" style="position:absolute;visibility:visible;mso-wrap-style:square;v-text-anchor:top" points="1013,308,4426,308"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YIOvwAA&#10;ANoAAAAPAAAAZHJzL2Rvd25yZXYueG1sRI9PawIxFMTvBb9DeIK3mlShla1R/MOCV60Xb4/N62bp&#10;5mVJosZvbwqFHoeZ+Q2zXGfXixuF2HnW8DZVIIgbbzpuNZy/6tcFiJiQDfaeScODIqxXo5clVsbf&#10;+Ui3U2pFgXCsUINNaaikjI0lh3HqB+LiffvgMBUZWmkC3gvc9XKm1Lt02HFZsDjQzlLzc7o6Dcr6&#10;7A5qG/abLc2PnOuLtbXWk3HefIJIlNN/+K99MBo+4PdKuQFy9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Fgg6/AAAA2gAAAA8AAAAAAAAAAAAAAAAAlwIAAGRycy9kb3ducmV2&#10;LnhtbFBLBQYAAAAABAAEAPUAAACDAwAAAAA=&#10;" filled="f" strokeweight=".58pt">
                  <v:path arrowok="t" o:connecttype="custom" o:connectlocs="0,0;3413,0" o:connectangles="0,0"/>
                </v:polyline>
                <v:polyline id="Freeform_x0020_104" o:spid="_x0000_s1032" style="position:absolute;visibility:visible;mso-wrap-style:square;v-text-anchor:top" points="4430,15,4430,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51BvwAA&#10;ANoAAAAPAAAAZHJzL2Rvd25yZXYueG1sRE/Pa8IwFL4P9j+EJ3gZM1VERjWKTMTtJK1j50fz2pQ2&#10;LyWJ2v33y0Hw+PH93uxG24sb+dA6VjCfZSCIK6dbbhT8XI7vHyBCRNbYOyYFfxRgt3192WCu3Z0L&#10;upWxESmEQ44KTIxDLmWoDFkMMzcQJ6523mJM0DdSe7yncNvLRZatpMWWU4PBgT4NVV15tQq+z2FZ&#10;yKJaXXnv3w6m7k6/dafUdDLu1yAijfEpfri/tIK0NV1JN0Bu/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i/nUG/AAAA2gAAAA8AAAAAAAAAAAAAAAAAlwIAAGRycy9kb3ducmV2&#10;LnhtbFBLBQYAAAAABAAEAPUAAACDAwAAAAA=&#10;" filled="f" strokeweight=".58pt">
                  <v:path arrowok="t" o:connecttype="custom" o:connectlocs="0,15;0,312" o:connectangles="0,0"/>
                </v:polyline>
                <v:polyline id="Freeform_x0020_103" o:spid="_x0000_s1033" style="position:absolute;visibility:visible;mso-wrap-style:square;v-text-anchor:top" points="4435,308,7843,308" coordsize="340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m/MwgAA&#10;ANoAAAAPAAAAZHJzL2Rvd25yZXYueG1sRI9Pi8IwFMTvgt8hvIW9abquLlobRRTRgwd1vXh7NG/7&#10;Z5uX0kSt394IgsdhZn7DJPPWVOJKjSssK/jqRyCIU6sLzhScfte9MQjnkTVWlknBnRzMZ91OgrG2&#10;Nz7Q9egzESDsYlSQe1/HUro0J4Oub2vi4P3ZxqAPssmkbvAW4KaSgyj6kQYLDgs51rTMKf0/XoyC&#10;75EZbvZa+rPb7c+M21V5WJVKfX60iykIT61/h1/tr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oSb8zCAAAA2gAAAA8AAAAAAAAAAAAAAAAAlwIAAGRycy9kb3du&#10;cmV2LnhtbFBLBQYAAAAABAAEAPUAAACGAwAAAAA=&#10;" filled="f" strokeweight=".58pt">
                  <v:path arrowok="t" o:connecttype="custom" o:connectlocs="0,0;3408,0" o:connectangles="0,0"/>
                </v:polyline>
                <v:polyline id="Freeform_x0020_102" o:spid="_x0000_s1034" style="position:absolute;visibility:visible;mso-wrap-style:square;v-text-anchor:top" points="7848,15,7848,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Dv7xAAA&#10;ANsAAAAPAAAAZHJzL2Rvd25yZXYueG1sRI9Ba8MwDIXvg/0Ho0IvY3VWRhlp3VI2SrfTSDt2FrES&#10;h8RysN02+/fTYbCbxHt679NmN/lBXSmmLrCBp0UBirgOtuPWwNf58PgCKmVki0NgMvBDCXbb+7sN&#10;ljbcuKLrKbdKQjiVaMDlPJZap9qRx7QII7FoTYges6yx1TbiTcL9oJdFsdIeO5YGhyO9Oqr708Ub&#10;+PhMz5Wu6tWF9/HhzTX98bvpjZnPpv0aVKYp/5v/rt+t4Au9/CID6O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Q7+8QAAADbAAAADwAAAAAAAAAAAAAAAACXAgAAZHJzL2Rv&#10;d25yZXYueG1sUEsFBgAAAAAEAAQA9QAAAIgDAAAAAA==&#10;" filled="f" strokeweight=".58pt">
                  <v:path arrowok="t" o:connecttype="custom" o:connectlocs="0,15;0,312" o:connectangles="0,0"/>
                </v:polyline>
                <v:polyline id="Freeform_x0020_101" o:spid="_x0000_s1035" style="position:absolute;visibility:visible;mso-wrap-style:square;v-text-anchor:top" points="7853,308,11266,308" coordsize="34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sTCvQAA&#10;ANsAAAAPAAAAZHJzL2Rvd25yZXYueG1sRE9NawIxEL0L/Q9hhN7cxApSVqNoy4JXbS/ehs24WdxM&#10;liTV9N+bQsHbPN7nrLfZDeJGIfaeNcwrBYK49abnTsP3VzN7BxETssHBM2n4pQjbzctkjbXxdz7S&#10;7ZQ6UUI41qjBpjTWUsbWksNY+ZG4cBcfHKYCQydNwHsJd4N8U2opHfZcGiyO9GGpvZ5+nAZlfXYH&#10;tQ+fuz0tjpybs7WN1q/TvFuBSJTTU/zvPpgyfw5/v5QD5OY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qosTCvQAAANsAAAAPAAAAAAAAAAAAAAAAAJcCAABkcnMvZG93bnJldi54&#10;bWxQSwUGAAAAAAQABAD1AAAAgQMAAAAA&#10;" filled="f" strokeweight=".58pt">
                  <v:path arrowok="t" o:connecttype="custom" o:connectlocs="0,0;3413,0" o:connectangles="0,0"/>
                </v:polyline>
                <v:polyline id="Freeform_x0020_100" o:spid="_x0000_s1036" style="position:absolute;visibility:visible;mso-wrap-style:square;v-text-anchor:top" points="11270,15,11270,312" coordsize="0,2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igAXwAAA&#10;ANsAAAAPAAAAZHJzL2Rvd25yZXYueG1sRE/fa8IwEH4f+D+EG/gyZjoRkc4o4hjTJ6nKno/m2pQ2&#10;l5JErf+9GQx8u4/v5y3Xg+3ElXxoHCv4mGQgiEunG64VnE/f7wsQISJr7ByTgjsFWK9GL0vMtbtx&#10;QddjrEUK4ZCjAhNjn0sZSkMWw8T1xImrnLcYE/S11B5vKdx2cpplc2mx4dRgsKetobI9XqyC/SHM&#10;ClmU8wtv/NuXqdqf36pVavw6bD5BRBriU/zv3uk0fwp/v6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NigAXwAAAANsAAAAPAAAAAAAAAAAAAAAAAJcCAABkcnMvZG93bnJl&#10;di54bWxQSwUGAAAAAAQABAD1AAAAhAMAAAAA&#10;" filled="f" strokeweight=".58pt">
                  <v:path arrowok="t" o:connecttype="custom" o:connectlocs="0,15;0,312" o:connectangles="0,0"/>
                </v:polyline>
                <w10:wrap anchorx="page"/>
              </v:group>
            </w:pict>
          </mc:Fallback>
        </mc:AlternateContent>
      </w:r>
      <w:r w:rsidR="00446D53" w:rsidRPr="00725336">
        <w:rPr>
          <w:rFonts w:asciiTheme="minorHAnsi" w:eastAsia="Arial" w:hAnsiTheme="minorHAnsi"/>
          <w:b/>
          <w:spacing w:val="-2"/>
          <w:sz w:val="24"/>
          <w:szCs w:val="24"/>
        </w:rPr>
        <w:t>Pr</w:t>
      </w:r>
      <w:r w:rsidR="00446D53" w:rsidRPr="00725336">
        <w:rPr>
          <w:rFonts w:asciiTheme="minorHAnsi" w:eastAsia="Arial" w:hAnsiTheme="minorHAnsi"/>
          <w:b/>
          <w:spacing w:val="2"/>
          <w:sz w:val="24"/>
          <w:szCs w:val="24"/>
        </w:rPr>
        <w:t>o</w:t>
      </w:r>
      <w:r w:rsidR="00446D53" w:rsidRPr="00725336">
        <w:rPr>
          <w:rFonts w:asciiTheme="minorHAnsi" w:eastAsia="Arial" w:hAnsiTheme="minorHAnsi"/>
          <w:b/>
          <w:sz w:val="24"/>
          <w:szCs w:val="24"/>
        </w:rPr>
        <w:t>j</w:t>
      </w:r>
      <w:r w:rsidR="00446D53" w:rsidRPr="00725336">
        <w:rPr>
          <w:rFonts w:asciiTheme="minorHAnsi" w:eastAsia="Arial" w:hAnsiTheme="minorHAnsi"/>
          <w:b/>
          <w:spacing w:val="1"/>
          <w:sz w:val="24"/>
          <w:szCs w:val="24"/>
        </w:rPr>
        <w:t>ec</w:t>
      </w:r>
      <w:r w:rsidR="00446D53" w:rsidRPr="00725336">
        <w:rPr>
          <w:rFonts w:asciiTheme="minorHAnsi" w:eastAsia="Arial" w:hAnsiTheme="minorHAnsi"/>
          <w:b/>
          <w:sz w:val="24"/>
          <w:szCs w:val="24"/>
        </w:rPr>
        <w:t>t</w:t>
      </w:r>
      <w:r w:rsidR="00446D53" w:rsidRPr="00725336">
        <w:rPr>
          <w:rFonts w:asciiTheme="minorHAnsi" w:eastAsia="Arial" w:hAnsiTheme="minorHAnsi"/>
          <w:b/>
          <w:spacing w:val="2"/>
          <w:sz w:val="24"/>
          <w:szCs w:val="24"/>
        </w:rPr>
        <w:t xml:space="preserve"> </w:t>
      </w:r>
      <w:r w:rsidR="00446D53" w:rsidRPr="00725336">
        <w:rPr>
          <w:rFonts w:asciiTheme="minorHAnsi" w:eastAsia="Arial" w:hAnsiTheme="minorHAnsi"/>
          <w:b/>
          <w:sz w:val="24"/>
          <w:szCs w:val="24"/>
        </w:rPr>
        <w:t>O</w:t>
      </w:r>
      <w:r w:rsidR="00446D53" w:rsidRPr="00725336">
        <w:rPr>
          <w:rFonts w:asciiTheme="minorHAnsi" w:eastAsia="Arial" w:hAnsiTheme="minorHAnsi"/>
          <w:b/>
          <w:spacing w:val="2"/>
          <w:sz w:val="24"/>
          <w:szCs w:val="24"/>
        </w:rPr>
        <w:t>b</w:t>
      </w:r>
      <w:r w:rsidR="00446D53" w:rsidRPr="00725336">
        <w:rPr>
          <w:rFonts w:asciiTheme="minorHAnsi" w:eastAsia="Arial" w:hAnsiTheme="minorHAnsi"/>
          <w:b/>
          <w:spacing w:val="-4"/>
          <w:sz w:val="24"/>
          <w:szCs w:val="24"/>
        </w:rPr>
        <w:t>j</w:t>
      </w:r>
      <w:r w:rsidR="00446D53" w:rsidRPr="00725336">
        <w:rPr>
          <w:rFonts w:asciiTheme="minorHAnsi" w:eastAsia="Arial" w:hAnsiTheme="minorHAnsi"/>
          <w:b/>
          <w:spacing w:val="1"/>
          <w:sz w:val="24"/>
          <w:szCs w:val="24"/>
        </w:rPr>
        <w:t>ec</w:t>
      </w:r>
      <w:r w:rsidR="00446D53" w:rsidRPr="00725336">
        <w:rPr>
          <w:rFonts w:asciiTheme="minorHAnsi" w:eastAsia="Arial" w:hAnsiTheme="minorHAnsi"/>
          <w:b/>
          <w:spacing w:val="2"/>
          <w:sz w:val="24"/>
          <w:szCs w:val="24"/>
        </w:rPr>
        <w:t>t</w:t>
      </w:r>
      <w:r w:rsidR="00446D53" w:rsidRPr="00725336">
        <w:rPr>
          <w:rFonts w:asciiTheme="minorHAnsi" w:eastAsia="Arial" w:hAnsiTheme="minorHAnsi"/>
          <w:b/>
          <w:sz w:val="24"/>
          <w:szCs w:val="24"/>
        </w:rPr>
        <w:t>i</w:t>
      </w:r>
      <w:r w:rsidR="00446D53" w:rsidRPr="00725336">
        <w:rPr>
          <w:rFonts w:asciiTheme="minorHAnsi" w:eastAsia="Arial" w:hAnsiTheme="minorHAnsi"/>
          <w:b/>
          <w:spacing w:val="-4"/>
          <w:sz w:val="24"/>
          <w:szCs w:val="24"/>
        </w:rPr>
        <w:t>v</w:t>
      </w:r>
      <w:r w:rsidR="00446D53" w:rsidRPr="00725336">
        <w:rPr>
          <w:rFonts w:asciiTheme="minorHAnsi" w:eastAsia="Arial" w:hAnsiTheme="minorHAnsi"/>
          <w:b/>
          <w:spacing w:val="1"/>
          <w:sz w:val="24"/>
          <w:szCs w:val="24"/>
        </w:rPr>
        <w:t>e</w:t>
      </w:r>
      <w:r w:rsidR="00446D53" w:rsidRPr="00725336">
        <w:rPr>
          <w:rFonts w:asciiTheme="minorHAnsi" w:eastAsia="Arial" w:hAnsiTheme="minorHAnsi"/>
          <w:b/>
          <w:sz w:val="24"/>
          <w:szCs w:val="24"/>
        </w:rPr>
        <w:t xml:space="preserve">s                    </w:t>
      </w:r>
      <w:r w:rsidR="00446D53" w:rsidRPr="00725336">
        <w:rPr>
          <w:rFonts w:asciiTheme="minorHAnsi" w:eastAsia="Arial" w:hAnsiTheme="minorHAnsi"/>
          <w:b/>
          <w:spacing w:val="35"/>
          <w:sz w:val="24"/>
          <w:szCs w:val="24"/>
        </w:rPr>
        <w:t xml:space="preserve"> </w:t>
      </w:r>
      <w:r w:rsidR="00446D53" w:rsidRPr="00725336">
        <w:rPr>
          <w:rFonts w:asciiTheme="minorHAnsi" w:eastAsia="Arial" w:hAnsiTheme="minorHAnsi"/>
          <w:b/>
          <w:spacing w:val="-2"/>
          <w:sz w:val="24"/>
          <w:szCs w:val="24"/>
        </w:rPr>
        <w:t>S</w:t>
      </w:r>
      <w:r w:rsidR="00446D53" w:rsidRPr="00725336">
        <w:rPr>
          <w:rFonts w:asciiTheme="minorHAnsi" w:eastAsia="Arial" w:hAnsiTheme="minorHAnsi"/>
          <w:b/>
          <w:spacing w:val="-3"/>
          <w:sz w:val="24"/>
          <w:szCs w:val="24"/>
        </w:rPr>
        <w:t>u</w:t>
      </w:r>
      <w:r w:rsidR="00446D53" w:rsidRPr="00725336">
        <w:rPr>
          <w:rFonts w:asciiTheme="minorHAnsi" w:eastAsia="Arial" w:hAnsiTheme="minorHAnsi"/>
          <w:b/>
          <w:spacing w:val="1"/>
          <w:sz w:val="24"/>
          <w:szCs w:val="24"/>
        </w:rPr>
        <w:t>cces</w:t>
      </w:r>
      <w:r w:rsidR="00446D53" w:rsidRPr="00725336">
        <w:rPr>
          <w:rFonts w:asciiTheme="minorHAnsi" w:eastAsia="Arial" w:hAnsiTheme="minorHAnsi"/>
          <w:b/>
          <w:sz w:val="24"/>
          <w:szCs w:val="24"/>
        </w:rPr>
        <w:t>s</w:t>
      </w:r>
      <w:r w:rsidR="00446D53" w:rsidRPr="00725336">
        <w:rPr>
          <w:rFonts w:asciiTheme="minorHAnsi" w:eastAsia="Arial" w:hAnsiTheme="minorHAnsi"/>
          <w:b/>
          <w:spacing w:val="2"/>
          <w:sz w:val="24"/>
          <w:szCs w:val="24"/>
        </w:rPr>
        <w:t xml:space="preserve"> </w:t>
      </w:r>
      <w:r w:rsidR="00446D53" w:rsidRPr="00725336">
        <w:rPr>
          <w:rFonts w:asciiTheme="minorHAnsi" w:eastAsia="Arial" w:hAnsiTheme="minorHAnsi"/>
          <w:b/>
          <w:sz w:val="24"/>
          <w:szCs w:val="24"/>
        </w:rPr>
        <w:t>C</w:t>
      </w:r>
      <w:r w:rsidR="00446D53" w:rsidRPr="00725336">
        <w:rPr>
          <w:rFonts w:asciiTheme="minorHAnsi" w:eastAsia="Arial" w:hAnsiTheme="minorHAnsi"/>
          <w:b/>
          <w:spacing w:val="-2"/>
          <w:sz w:val="24"/>
          <w:szCs w:val="24"/>
        </w:rPr>
        <w:t>r</w:t>
      </w:r>
      <w:r w:rsidR="00446D53" w:rsidRPr="00725336">
        <w:rPr>
          <w:rFonts w:asciiTheme="minorHAnsi" w:eastAsia="Arial" w:hAnsiTheme="minorHAnsi"/>
          <w:b/>
          <w:sz w:val="24"/>
          <w:szCs w:val="24"/>
        </w:rPr>
        <w:t>i</w:t>
      </w:r>
      <w:r w:rsidR="00446D53" w:rsidRPr="00725336">
        <w:rPr>
          <w:rFonts w:asciiTheme="minorHAnsi" w:eastAsia="Arial" w:hAnsiTheme="minorHAnsi"/>
          <w:b/>
          <w:spacing w:val="2"/>
          <w:sz w:val="24"/>
          <w:szCs w:val="24"/>
        </w:rPr>
        <w:t>t</w:t>
      </w:r>
      <w:r w:rsidR="00446D53" w:rsidRPr="00725336">
        <w:rPr>
          <w:rFonts w:asciiTheme="minorHAnsi" w:eastAsia="Arial" w:hAnsiTheme="minorHAnsi"/>
          <w:b/>
          <w:spacing w:val="1"/>
          <w:sz w:val="24"/>
          <w:szCs w:val="24"/>
        </w:rPr>
        <w:t>e</w:t>
      </w:r>
      <w:r w:rsidR="00446D53" w:rsidRPr="00725336">
        <w:rPr>
          <w:rFonts w:asciiTheme="minorHAnsi" w:eastAsia="Arial" w:hAnsiTheme="minorHAnsi"/>
          <w:b/>
          <w:spacing w:val="-2"/>
          <w:sz w:val="24"/>
          <w:szCs w:val="24"/>
        </w:rPr>
        <w:t>r</w:t>
      </w:r>
      <w:r w:rsidR="00446D53" w:rsidRPr="00725336">
        <w:rPr>
          <w:rFonts w:asciiTheme="minorHAnsi" w:eastAsia="Arial" w:hAnsiTheme="minorHAnsi"/>
          <w:b/>
          <w:sz w:val="24"/>
          <w:szCs w:val="24"/>
        </w:rPr>
        <w:t xml:space="preserve">ia                    </w:t>
      </w:r>
      <w:r w:rsidR="00446D53" w:rsidRPr="00725336">
        <w:rPr>
          <w:rFonts w:asciiTheme="minorHAnsi" w:eastAsia="Arial" w:hAnsiTheme="minorHAnsi"/>
          <w:b/>
          <w:spacing w:val="44"/>
          <w:sz w:val="24"/>
          <w:szCs w:val="24"/>
        </w:rPr>
        <w:t xml:space="preserve"> </w:t>
      </w:r>
      <w:r w:rsidR="00446D53" w:rsidRPr="00725336">
        <w:rPr>
          <w:rFonts w:asciiTheme="minorHAnsi" w:eastAsia="Arial" w:hAnsiTheme="minorHAnsi"/>
          <w:b/>
          <w:spacing w:val="-2"/>
          <w:sz w:val="24"/>
          <w:szCs w:val="24"/>
        </w:rPr>
        <w:t>P</w:t>
      </w:r>
      <w:r w:rsidR="00446D53" w:rsidRPr="00725336">
        <w:rPr>
          <w:rFonts w:asciiTheme="minorHAnsi" w:eastAsia="Arial" w:hAnsiTheme="minorHAnsi"/>
          <w:b/>
          <w:spacing w:val="1"/>
          <w:sz w:val="24"/>
          <w:szCs w:val="24"/>
        </w:rPr>
        <w:t>e</w:t>
      </w:r>
      <w:r w:rsidR="00446D53" w:rsidRPr="00725336">
        <w:rPr>
          <w:rFonts w:asciiTheme="minorHAnsi" w:eastAsia="Arial" w:hAnsiTheme="minorHAnsi"/>
          <w:b/>
          <w:spacing w:val="-2"/>
          <w:sz w:val="24"/>
          <w:szCs w:val="24"/>
        </w:rPr>
        <w:t>r</w:t>
      </w:r>
      <w:r w:rsidR="00446D53" w:rsidRPr="00725336">
        <w:rPr>
          <w:rFonts w:asciiTheme="minorHAnsi" w:eastAsia="Arial" w:hAnsiTheme="minorHAnsi"/>
          <w:b/>
          <w:spacing w:val="1"/>
          <w:sz w:val="24"/>
          <w:szCs w:val="24"/>
        </w:rPr>
        <w:t>s</w:t>
      </w:r>
      <w:r w:rsidR="00446D53" w:rsidRPr="00725336">
        <w:rPr>
          <w:rFonts w:asciiTheme="minorHAnsi" w:eastAsia="Arial" w:hAnsiTheme="minorHAnsi"/>
          <w:b/>
          <w:spacing w:val="2"/>
          <w:sz w:val="24"/>
          <w:szCs w:val="24"/>
        </w:rPr>
        <w:t>o</w:t>
      </w:r>
      <w:r w:rsidR="00446D53" w:rsidRPr="00725336">
        <w:rPr>
          <w:rFonts w:asciiTheme="minorHAnsi" w:eastAsia="Arial" w:hAnsiTheme="minorHAnsi"/>
          <w:b/>
          <w:sz w:val="24"/>
          <w:szCs w:val="24"/>
        </w:rPr>
        <w:t>n</w:t>
      </w:r>
      <w:r w:rsidR="00446D53" w:rsidRPr="00725336">
        <w:rPr>
          <w:rFonts w:asciiTheme="minorHAnsi" w:eastAsia="Arial" w:hAnsiTheme="minorHAnsi"/>
          <w:b/>
          <w:spacing w:val="-2"/>
          <w:sz w:val="24"/>
          <w:szCs w:val="24"/>
        </w:rPr>
        <w:t xml:space="preserve"> </w:t>
      </w:r>
      <w:r w:rsidR="00446D53" w:rsidRPr="00725336">
        <w:rPr>
          <w:rFonts w:asciiTheme="minorHAnsi" w:eastAsia="Arial" w:hAnsiTheme="minorHAnsi"/>
          <w:b/>
          <w:spacing w:val="-5"/>
          <w:sz w:val="24"/>
          <w:szCs w:val="24"/>
        </w:rPr>
        <w:t>A</w:t>
      </w:r>
      <w:r w:rsidR="00446D53" w:rsidRPr="00725336">
        <w:rPr>
          <w:rFonts w:asciiTheme="minorHAnsi" w:eastAsia="Arial" w:hAnsiTheme="minorHAnsi"/>
          <w:b/>
          <w:spacing w:val="2"/>
          <w:sz w:val="24"/>
          <w:szCs w:val="24"/>
        </w:rPr>
        <w:t>pp</w:t>
      </w:r>
      <w:r w:rsidR="00446D53" w:rsidRPr="00725336">
        <w:rPr>
          <w:rFonts w:asciiTheme="minorHAnsi" w:eastAsia="Arial" w:hAnsiTheme="minorHAnsi"/>
          <w:b/>
          <w:spacing w:val="-2"/>
          <w:sz w:val="24"/>
          <w:szCs w:val="24"/>
        </w:rPr>
        <w:t>r</w:t>
      </w:r>
      <w:r w:rsidR="00446D53" w:rsidRPr="00725336">
        <w:rPr>
          <w:rFonts w:asciiTheme="minorHAnsi" w:eastAsia="Arial" w:hAnsiTheme="minorHAnsi"/>
          <w:b/>
          <w:spacing w:val="2"/>
          <w:sz w:val="24"/>
          <w:szCs w:val="24"/>
        </w:rPr>
        <w:t>o</w:t>
      </w:r>
      <w:r w:rsidR="00446D53" w:rsidRPr="00725336">
        <w:rPr>
          <w:rFonts w:asciiTheme="minorHAnsi" w:eastAsia="Arial" w:hAnsiTheme="minorHAnsi"/>
          <w:b/>
          <w:spacing w:val="-4"/>
          <w:sz w:val="24"/>
          <w:szCs w:val="24"/>
        </w:rPr>
        <w:t>v</w:t>
      </w:r>
      <w:r w:rsidR="00446D53" w:rsidRPr="00725336">
        <w:rPr>
          <w:rFonts w:asciiTheme="minorHAnsi" w:eastAsia="Arial" w:hAnsiTheme="minorHAnsi"/>
          <w:b/>
          <w:spacing w:val="5"/>
          <w:sz w:val="24"/>
          <w:szCs w:val="24"/>
        </w:rPr>
        <w:t>i</w:t>
      </w:r>
      <w:r w:rsidR="00446D53" w:rsidRPr="00725336">
        <w:rPr>
          <w:rFonts w:asciiTheme="minorHAnsi" w:eastAsia="Arial" w:hAnsiTheme="minorHAnsi"/>
          <w:b/>
          <w:spacing w:val="-3"/>
          <w:sz w:val="24"/>
          <w:szCs w:val="24"/>
        </w:rPr>
        <w:t>n</w:t>
      </w:r>
      <w:r w:rsidR="00446D53" w:rsidRPr="00725336">
        <w:rPr>
          <w:rFonts w:asciiTheme="minorHAnsi" w:eastAsia="Arial" w:hAnsiTheme="minorHAnsi"/>
          <w:b/>
          <w:sz w:val="24"/>
          <w:szCs w:val="24"/>
        </w:rPr>
        <w:t>g</w:t>
      </w:r>
    </w:p>
    <w:p w14:paraId="177D3FB7" w14:textId="77777777" w:rsidR="00617B15" w:rsidRPr="00725336" w:rsidRDefault="00617B15" w:rsidP="00E51B24">
      <w:pPr>
        <w:spacing w:before="5" w:line="360" w:lineRule="auto"/>
        <w:jc w:val="both"/>
        <w:rPr>
          <w:rFonts w:asciiTheme="minorHAnsi" w:hAnsiTheme="minorHAnsi"/>
          <w:sz w:val="24"/>
          <w:szCs w:val="24"/>
        </w:rPr>
      </w:pPr>
    </w:p>
    <w:p w14:paraId="3B021A30" w14:textId="77777777" w:rsidR="00B97C60" w:rsidRPr="00725336" w:rsidRDefault="00446D53" w:rsidP="00B97C60">
      <w:pPr>
        <w:spacing w:before="24" w:line="360" w:lineRule="auto"/>
        <w:ind w:left="214"/>
        <w:jc w:val="both"/>
        <w:rPr>
          <w:rFonts w:asciiTheme="minorHAnsi" w:eastAsia="Arial" w:hAnsiTheme="minorHAnsi"/>
          <w:b/>
          <w:sz w:val="24"/>
          <w:szCs w:val="24"/>
        </w:rPr>
      </w:pPr>
      <w:r w:rsidRPr="00725336">
        <w:rPr>
          <w:rFonts w:asciiTheme="minorHAnsi" w:eastAsia="Arial" w:hAnsiTheme="minorHAnsi"/>
          <w:b/>
          <w:spacing w:val="2"/>
          <w:sz w:val="24"/>
          <w:szCs w:val="24"/>
        </w:rPr>
        <w:t>Sc</w:t>
      </w:r>
      <w:r w:rsidRPr="00725336">
        <w:rPr>
          <w:rFonts w:asciiTheme="minorHAnsi" w:eastAsia="Arial" w:hAnsiTheme="minorHAnsi"/>
          <w:b/>
          <w:spacing w:val="-1"/>
          <w:sz w:val="24"/>
          <w:szCs w:val="24"/>
        </w:rPr>
        <w:t>op</w:t>
      </w:r>
      <w:r w:rsidRPr="00725336">
        <w:rPr>
          <w:rFonts w:asciiTheme="minorHAnsi" w:eastAsia="Arial" w:hAnsiTheme="minorHAnsi"/>
          <w:b/>
          <w:spacing w:val="-3"/>
          <w:sz w:val="24"/>
          <w:szCs w:val="24"/>
        </w:rPr>
        <w:t>e</w:t>
      </w:r>
      <w:r w:rsidR="00B97C60" w:rsidRPr="00725336">
        <w:rPr>
          <w:rFonts w:asciiTheme="minorHAnsi" w:eastAsia="Arial" w:hAnsiTheme="minorHAnsi"/>
          <w:b/>
          <w:sz w:val="24"/>
          <w:szCs w:val="24"/>
        </w:rPr>
        <w:t>:</w:t>
      </w:r>
    </w:p>
    <w:tbl>
      <w:tblPr>
        <w:tblStyle w:val="TableGrid"/>
        <w:tblW w:w="10350" w:type="dxa"/>
        <w:tblInd w:w="-342" w:type="dxa"/>
        <w:tblLook w:val="04A0" w:firstRow="1" w:lastRow="0" w:firstColumn="1" w:lastColumn="0" w:noHBand="0" w:noVBand="1"/>
      </w:tblPr>
      <w:tblGrid>
        <w:gridCol w:w="3706"/>
        <w:gridCol w:w="3106"/>
        <w:gridCol w:w="3538"/>
      </w:tblGrid>
      <w:tr w:rsidR="00B97C60" w:rsidRPr="00725336" w14:paraId="6892465A" w14:textId="77777777" w:rsidTr="0040323D">
        <w:tc>
          <w:tcPr>
            <w:tcW w:w="3706" w:type="dxa"/>
          </w:tcPr>
          <w:p w14:paraId="5AB37196" w14:textId="371DEA49" w:rsidR="00B97C60" w:rsidRPr="00725336" w:rsidRDefault="0040323D" w:rsidP="0040323D">
            <w:pPr>
              <w:spacing w:line="276" w:lineRule="auto"/>
              <w:jc w:val="both"/>
              <w:rPr>
                <w:rFonts w:asciiTheme="minorHAnsi" w:hAnsiTheme="minorHAnsi"/>
                <w:sz w:val="24"/>
                <w:szCs w:val="24"/>
              </w:rPr>
            </w:pPr>
            <w:r w:rsidRPr="00725336">
              <w:rPr>
                <w:rFonts w:asciiTheme="minorHAnsi" w:hAnsiTheme="minorHAnsi"/>
                <w:sz w:val="24"/>
                <w:szCs w:val="24"/>
              </w:rPr>
              <w:t>C</w:t>
            </w:r>
            <w:r w:rsidR="00B97C60" w:rsidRPr="00725336">
              <w:rPr>
                <w:rFonts w:asciiTheme="minorHAnsi" w:hAnsiTheme="minorHAnsi"/>
                <w:sz w:val="24"/>
                <w:szCs w:val="24"/>
              </w:rPr>
              <w:t>onsolidate the IT operations of the two organizations. The key deliverable is Cloud storage and implementation for Great Benefits and Health Management (after the Merger and Acquisition) without disrupting the ongo</w:t>
            </w:r>
            <w:r w:rsidR="00BF7CE3" w:rsidRPr="00725336">
              <w:rPr>
                <w:rFonts w:asciiTheme="minorHAnsi" w:hAnsiTheme="minorHAnsi"/>
                <w:sz w:val="24"/>
                <w:szCs w:val="24"/>
              </w:rPr>
              <w:t>ing business processes. Cloud Aggies</w:t>
            </w:r>
            <w:r w:rsidR="00B97C60" w:rsidRPr="00725336">
              <w:rPr>
                <w:rFonts w:asciiTheme="minorHAnsi" w:hAnsiTheme="minorHAnsi"/>
                <w:sz w:val="24"/>
                <w:szCs w:val="24"/>
              </w:rPr>
              <w:t xml:space="preserve"> has decided on implementing IT consolidation with the help of Virtualization.  </w:t>
            </w:r>
          </w:p>
        </w:tc>
        <w:tc>
          <w:tcPr>
            <w:tcW w:w="3106" w:type="dxa"/>
          </w:tcPr>
          <w:p w14:paraId="311972A4" w14:textId="77777777" w:rsidR="00B97C60" w:rsidRPr="00725336" w:rsidRDefault="00B97C60" w:rsidP="0040323D">
            <w:pPr>
              <w:spacing w:before="24" w:line="276" w:lineRule="auto"/>
              <w:jc w:val="both"/>
              <w:rPr>
                <w:rFonts w:asciiTheme="minorHAnsi" w:eastAsia="Arial" w:hAnsiTheme="minorHAnsi"/>
                <w:sz w:val="24"/>
                <w:szCs w:val="24"/>
              </w:rPr>
            </w:pPr>
            <w:r w:rsidRPr="00725336">
              <w:rPr>
                <w:rFonts w:asciiTheme="minorHAnsi" w:eastAsia="Arial" w:hAnsiTheme="minorHAnsi"/>
                <w:sz w:val="24"/>
                <w:szCs w:val="24"/>
              </w:rPr>
              <w:t>The</w:t>
            </w:r>
            <w:r w:rsidR="0040323D" w:rsidRPr="00725336">
              <w:rPr>
                <w:rFonts w:asciiTheme="minorHAnsi" w:eastAsia="Arial" w:hAnsiTheme="minorHAnsi"/>
                <w:sz w:val="24"/>
                <w:szCs w:val="24"/>
              </w:rPr>
              <w:t xml:space="preserve"> project’s success criteria is evaluated based on non-disruption of services during the migration and higher response time and reduction of efforts by 15%.</w:t>
            </w:r>
          </w:p>
        </w:tc>
        <w:tc>
          <w:tcPr>
            <w:tcW w:w="3538" w:type="dxa"/>
          </w:tcPr>
          <w:p w14:paraId="384FCDAD" w14:textId="77777777" w:rsidR="00B97C60" w:rsidRPr="00725336" w:rsidRDefault="0040323D" w:rsidP="0040323D">
            <w:pPr>
              <w:spacing w:before="24" w:line="360" w:lineRule="auto"/>
              <w:jc w:val="center"/>
              <w:rPr>
                <w:rFonts w:asciiTheme="minorHAnsi" w:eastAsia="Arial" w:hAnsiTheme="minorHAnsi"/>
                <w:b/>
                <w:sz w:val="24"/>
                <w:szCs w:val="24"/>
              </w:rPr>
            </w:pPr>
            <w:r w:rsidRPr="00725336">
              <w:rPr>
                <w:rFonts w:asciiTheme="minorHAnsi" w:eastAsia="Arial" w:hAnsiTheme="minorHAnsi"/>
                <w:b/>
                <w:sz w:val="24"/>
                <w:szCs w:val="24"/>
              </w:rPr>
              <w:t>Tim Williams</w:t>
            </w:r>
          </w:p>
        </w:tc>
      </w:tr>
    </w:tbl>
    <w:p w14:paraId="4EA1E919" w14:textId="77777777" w:rsidR="00B97C60" w:rsidRPr="00725336" w:rsidRDefault="00B97C60" w:rsidP="00B97C60">
      <w:pPr>
        <w:spacing w:before="24" w:line="360" w:lineRule="auto"/>
        <w:ind w:left="214"/>
        <w:jc w:val="both"/>
        <w:rPr>
          <w:rFonts w:asciiTheme="minorHAnsi" w:eastAsia="Arial" w:hAnsiTheme="minorHAnsi"/>
          <w:b/>
          <w:sz w:val="24"/>
          <w:szCs w:val="24"/>
        </w:rPr>
      </w:pPr>
    </w:p>
    <w:p w14:paraId="34784E55" w14:textId="77777777" w:rsidR="00617B15" w:rsidRPr="00725336" w:rsidRDefault="00617B15" w:rsidP="00E51B24">
      <w:pPr>
        <w:spacing w:line="360" w:lineRule="auto"/>
        <w:jc w:val="both"/>
        <w:rPr>
          <w:rFonts w:asciiTheme="minorHAnsi" w:hAnsiTheme="minorHAnsi"/>
          <w:sz w:val="24"/>
          <w:szCs w:val="24"/>
        </w:rPr>
      </w:pPr>
    </w:p>
    <w:p w14:paraId="0661DC16" w14:textId="0A2F6C8D" w:rsidR="00617B15" w:rsidRPr="00725336" w:rsidRDefault="00446D53" w:rsidP="00E51B24">
      <w:pPr>
        <w:spacing w:before="24" w:line="360" w:lineRule="auto"/>
        <w:ind w:left="214"/>
        <w:jc w:val="both"/>
        <w:rPr>
          <w:rFonts w:asciiTheme="minorHAnsi" w:eastAsia="Arial" w:hAnsiTheme="minorHAnsi"/>
          <w:b/>
          <w:sz w:val="24"/>
          <w:szCs w:val="24"/>
        </w:rPr>
      </w:pPr>
      <w:r w:rsidRPr="00725336">
        <w:rPr>
          <w:rFonts w:asciiTheme="minorHAnsi" w:eastAsia="Arial" w:hAnsiTheme="minorHAnsi"/>
          <w:b/>
          <w:spacing w:val="4"/>
          <w:sz w:val="24"/>
          <w:szCs w:val="24"/>
        </w:rPr>
        <w:t>T</w:t>
      </w:r>
      <w:r w:rsidRPr="00725336">
        <w:rPr>
          <w:rFonts w:asciiTheme="minorHAnsi" w:eastAsia="Arial" w:hAnsiTheme="minorHAnsi"/>
          <w:b/>
          <w:spacing w:val="-4"/>
          <w:sz w:val="24"/>
          <w:szCs w:val="24"/>
        </w:rPr>
        <w:t>im</w:t>
      </w:r>
      <w:r w:rsidRPr="00725336">
        <w:rPr>
          <w:rFonts w:asciiTheme="minorHAnsi" w:eastAsia="Arial" w:hAnsiTheme="minorHAnsi"/>
          <w:b/>
          <w:spacing w:val="2"/>
          <w:sz w:val="24"/>
          <w:szCs w:val="24"/>
        </w:rPr>
        <w:t>e</w:t>
      </w:r>
      <w:r w:rsidR="003741AB">
        <w:rPr>
          <w:rFonts w:asciiTheme="minorHAnsi" w:eastAsia="Arial" w:hAnsiTheme="minorHAnsi"/>
          <w:b/>
          <w:spacing w:val="2"/>
          <w:sz w:val="24"/>
          <w:szCs w:val="24"/>
        </w:rPr>
        <w:t>:</w:t>
      </w:r>
    </w:p>
    <w:tbl>
      <w:tblPr>
        <w:tblStyle w:val="TableGrid"/>
        <w:tblW w:w="10350" w:type="dxa"/>
        <w:tblInd w:w="-342" w:type="dxa"/>
        <w:tblLook w:val="04A0" w:firstRow="1" w:lastRow="0" w:firstColumn="1" w:lastColumn="0" w:noHBand="0" w:noVBand="1"/>
      </w:tblPr>
      <w:tblGrid>
        <w:gridCol w:w="3676"/>
        <w:gridCol w:w="3121"/>
        <w:gridCol w:w="3553"/>
      </w:tblGrid>
      <w:tr w:rsidR="0040323D" w:rsidRPr="00725336" w14:paraId="300CB4DF" w14:textId="77777777" w:rsidTr="0040323D">
        <w:tc>
          <w:tcPr>
            <w:tcW w:w="3676" w:type="dxa"/>
          </w:tcPr>
          <w:p w14:paraId="7344FD39" w14:textId="77777777" w:rsidR="0040323D" w:rsidRPr="00725336" w:rsidRDefault="0040323D" w:rsidP="0040323D">
            <w:pPr>
              <w:spacing w:before="24" w:line="276" w:lineRule="auto"/>
              <w:jc w:val="both"/>
              <w:rPr>
                <w:rFonts w:asciiTheme="minorHAnsi" w:eastAsia="Arial" w:hAnsiTheme="minorHAnsi"/>
                <w:sz w:val="24"/>
                <w:szCs w:val="24"/>
              </w:rPr>
            </w:pPr>
            <w:r w:rsidRPr="00725336">
              <w:rPr>
                <w:rFonts w:asciiTheme="minorHAnsi" w:eastAsia="Arial" w:hAnsiTheme="minorHAnsi"/>
                <w:sz w:val="24"/>
                <w:szCs w:val="24"/>
              </w:rPr>
              <w:t>The time for project completion is 7 months, as approved by the vendor.</w:t>
            </w:r>
          </w:p>
        </w:tc>
        <w:tc>
          <w:tcPr>
            <w:tcW w:w="3121" w:type="dxa"/>
          </w:tcPr>
          <w:p w14:paraId="38B36D9E" w14:textId="77777777" w:rsidR="0040323D" w:rsidRPr="00725336" w:rsidRDefault="0040323D" w:rsidP="0040323D">
            <w:pPr>
              <w:spacing w:before="24" w:line="276" w:lineRule="auto"/>
              <w:jc w:val="both"/>
              <w:rPr>
                <w:rFonts w:asciiTheme="minorHAnsi" w:eastAsia="Arial" w:hAnsiTheme="minorHAnsi"/>
                <w:sz w:val="24"/>
                <w:szCs w:val="24"/>
              </w:rPr>
            </w:pPr>
            <w:r w:rsidRPr="00725336">
              <w:rPr>
                <w:rFonts w:asciiTheme="minorHAnsi" w:eastAsia="Arial" w:hAnsiTheme="minorHAnsi"/>
                <w:sz w:val="24"/>
                <w:szCs w:val="24"/>
              </w:rPr>
              <w:t>The project is considered a success if it completes on/before time. The time for breaking even is 5 months after project completion.</w:t>
            </w:r>
          </w:p>
        </w:tc>
        <w:tc>
          <w:tcPr>
            <w:tcW w:w="3553" w:type="dxa"/>
          </w:tcPr>
          <w:p w14:paraId="56810E41" w14:textId="77777777" w:rsidR="0040323D" w:rsidRPr="00725336" w:rsidRDefault="0040323D" w:rsidP="0040323D">
            <w:pPr>
              <w:spacing w:before="24" w:line="360" w:lineRule="auto"/>
              <w:jc w:val="center"/>
              <w:rPr>
                <w:rFonts w:asciiTheme="minorHAnsi" w:eastAsia="Arial" w:hAnsiTheme="minorHAnsi"/>
                <w:b/>
                <w:sz w:val="24"/>
                <w:szCs w:val="24"/>
              </w:rPr>
            </w:pPr>
            <w:r w:rsidRPr="00725336">
              <w:rPr>
                <w:rFonts w:asciiTheme="minorHAnsi" w:eastAsia="Arial" w:hAnsiTheme="minorHAnsi"/>
                <w:b/>
                <w:sz w:val="24"/>
                <w:szCs w:val="24"/>
              </w:rPr>
              <w:t>Tim Williams</w:t>
            </w:r>
          </w:p>
        </w:tc>
      </w:tr>
    </w:tbl>
    <w:p w14:paraId="7283A002" w14:textId="77777777" w:rsidR="00617B15" w:rsidRPr="00725336" w:rsidRDefault="00617B15" w:rsidP="00E51B24">
      <w:pPr>
        <w:spacing w:before="19" w:line="360" w:lineRule="auto"/>
        <w:jc w:val="both"/>
        <w:rPr>
          <w:rFonts w:asciiTheme="minorHAnsi" w:hAnsiTheme="minorHAnsi"/>
          <w:sz w:val="24"/>
          <w:szCs w:val="24"/>
        </w:rPr>
      </w:pPr>
    </w:p>
    <w:p w14:paraId="77CCE30D" w14:textId="77777777" w:rsidR="003741AB" w:rsidRDefault="003741AB" w:rsidP="00E51B24">
      <w:pPr>
        <w:spacing w:before="24" w:line="360" w:lineRule="auto"/>
        <w:ind w:left="214"/>
        <w:jc w:val="both"/>
        <w:rPr>
          <w:rFonts w:asciiTheme="minorHAnsi" w:eastAsia="Arial" w:hAnsiTheme="minorHAnsi"/>
          <w:b/>
          <w:spacing w:val="-1"/>
          <w:sz w:val="24"/>
          <w:szCs w:val="24"/>
        </w:rPr>
      </w:pPr>
    </w:p>
    <w:p w14:paraId="3E9E5421" w14:textId="58641664" w:rsidR="00617B15" w:rsidRPr="00725336" w:rsidRDefault="00446D53" w:rsidP="00E51B24">
      <w:pPr>
        <w:spacing w:before="24" w:line="360" w:lineRule="auto"/>
        <w:ind w:left="214"/>
        <w:jc w:val="both"/>
        <w:rPr>
          <w:rFonts w:asciiTheme="minorHAnsi" w:eastAsia="Arial" w:hAnsiTheme="minorHAnsi"/>
          <w:b/>
          <w:sz w:val="24"/>
          <w:szCs w:val="24"/>
        </w:rPr>
      </w:pPr>
      <w:r w:rsidRPr="00725336">
        <w:rPr>
          <w:rFonts w:asciiTheme="minorHAnsi" w:eastAsia="Arial" w:hAnsiTheme="minorHAnsi"/>
          <w:b/>
          <w:spacing w:val="-1"/>
          <w:sz w:val="24"/>
          <w:szCs w:val="24"/>
        </w:rPr>
        <w:t>Co</w:t>
      </w:r>
      <w:r w:rsidRPr="00725336">
        <w:rPr>
          <w:rFonts w:asciiTheme="minorHAnsi" w:eastAsia="Arial" w:hAnsiTheme="minorHAnsi"/>
          <w:b/>
          <w:spacing w:val="-3"/>
          <w:sz w:val="24"/>
          <w:szCs w:val="24"/>
        </w:rPr>
        <w:t>s</w:t>
      </w:r>
      <w:r w:rsidRPr="00725336">
        <w:rPr>
          <w:rFonts w:asciiTheme="minorHAnsi" w:eastAsia="Arial" w:hAnsiTheme="minorHAnsi"/>
          <w:b/>
          <w:spacing w:val="-2"/>
          <w:sz w:val="24"/>
          <w:szCs w:val="24"/>
        </w:rPr>
        <w:t>t</w:t>
      </w:r>
      <w:r w:rsidR="003741AB">
        <w:rPr>
          <w:rFonts w:asciiTheme="minorHAnsi" w:eastAsia="Arial" w:hAnsiTheme="minorHAnsi"/>
          <w:b/>
          <w:spacing w:val="-2"/>
          <w:sz w:val="24"/>
          <w:szCs w:val="24"/>
        </w:rPr>
        <w:t>:</w:t>
      </w:r>
    </w:p>
    <w:tbl>
      <w:tblPr>
        <w:tblStyle w:val="TableGrid"/>
        <w:tblW w:w="10350" w:type="dxa"/>
        <w:tblInd w:w="-342" w:type="dxa"/>
        <w:tblLook w:val="04A0" w:firstRow="1" w:lastRow="0" w:firstColumn="1" w:lastColumn="0" w:noHBand="0" w:noVBand="1"/>
      </w:tblPr>
      <w:tblGrid>
        <w:gridCol w:w="3676"/>
        <w:gridCol w:w="3121"/>
        <w:gridCol w:w="3553"/>
      </w:tblGrid>
      <w:tr w:rsidR="0040323D" w:rsidRPr="00725336" w14:paraId="504887DD" w14:textId="77777777" w:rsidTr="0040323D">
        <w:tc>
          <w:tcPr>
            <w:tcW w:w="3676" w:type="dxa"/>
          </w:tcPr>
          <w:p w14:paraId="5B0E42F0" w14:textId="77777777" w:rsidR="0040323D" w:rsidRPr="00725336" w:rsidRDefault="0040323D" w:rsidP="00C92BDE">
            <w:pPr>
              <w:spacing w:before="24" w:line="276" w:lineRule="auto"/>
              <w:jc w:val="both"/>
              <w:rPr>
                <w:rFonts w:asciiTheme="minorHAnsi" w:eastAsia="Arial" w:hAnsiTheme="minorHAnsi"/>
                <w:sz w:val="24"/>
                <w:szCs w:val="24"/>
              </w:rPr>
            </w:pPr>
            <w:r w:rsidRPr="00725336">
              <w:rPr>
                <w:rFonts w:asciiTheme="minorHAnsi" w:eastAsia="Arial" w:hAnsiTheme="minorHAnsi"/>
                <w:sz w:val="24"/>
                <w:szCs w:val="24"/>
              </w:rPr>
              <w:t>$1,360,000</w:t>
            </w:r>
          </w:p>
        </w:tc>
        <w:tc>
          <w:tcPr>
            <w:tcW w:w="3121" w:type="dxa"/>
          </w:tcPr>
          <w:p w14:paraId="4D2ADFEE" w14:textId="77777777" w:rsidR="0040323D" w:rsidRPr="00725336" w:rsidRDefault="00C92BDE" w:rsidP="00C92BDE">
            <w:pPr>
              <w:spacing w:before="24" w:line="276" w:lineRule="auto"/>
              <w:jc w:val="both"/>
              <w:rPr>
                <w:rFonts w:asciiTheme="minorHAnsi" w:eastAsia="Arial" w:hAnsiTheme="minorHAnsi"/>
                <w:sz w:val="24"/>
                <w:szCs w:val="24"/>
              </w:rPr>
            </w:pPr>
            <w:r w:rsidRPr="00725336">
              <w:rPr>
                <w:rFonts w:asciiTheme="minorHAnsi" w:eastAsia="Arial" w:hAnsiTheme="minorHAnsi"/>
                <w:sz w:val="24"/>
                <w:szCs w:val="24"/>
              </w:rPr>
              <w:t>Since the estimated budget includes a buffer, the project is considered a success if it completes within/less than the estimated budget and breaks even within 5 months.</w:t>
            </w:r>
          </w:p>
        </w:tc>
        <w:tc>
          <w:tcPr>
            <w:tcW w:w="3553" w:type="dxa"/>
          </w:tcPr>
          <w:p w14:paraId="00DD9923" w14:textId="77777777" w:rsidR="0040323D" w:rsidRPr="00725336" w:rsidRDefault="00C92BDE" w:rsidP="00C92BDE">
            <w:pPr>
              <w:spacing w:before="24" w:line="276" w:lineRule="auto"/>
              <w:jc w:val="center"/>
              <w:rPr>
                <w:rFonts w:asciiTheme="minorHAnsi" w:eastAsia="Arial" w:hAnsiTheme="minorHAnsi"/>
                <w:b/>
                <w:sz w:val="24"/>
                <w:szCs w:val="24"/>
              </w:rPr>
            </w:pPr>
            <w:r w:rsidRPr="00725336">
              <w:rPr>
                <w:rFonts w:asciiTheme="minorHAnsi" w:eastAsia="Arial" w:hAnsiTheme="minorHAnsi"/>
                <w:b/>
                <w:sz w:val="24"/>
                <w:szCs w:val="24"/>
              </w:rPr>
              <w:t>Tim Williams</w:t>
            </w:r>
          </w:p>
        </w:tc>
      </w:tr>
    </w:tbl>
    <w:p w14:paraId="09911350" w14:textId="77777777" w:rsidR="00617B15" w:rsidRPr="00725336" w:rsidRDefault="00617B15" w:rsidP="00E51B24">
      <w:pPr>
        <w:spacing w:before="19" w:line="360" w:lineRule="auto"/>
        <w:jc w:val="both"/>
        <w:rPr>
          <w:rFonts w:asciiTheme="minorHAnsi" w:hAnsiTheme="minorHAnsi"/>
          <w:sz w:val="24"/>
          <w:szCs w:val="24"/>
        </w:rPr>
      </w:pPr>
    </w:p>
    <w:p w14:paraId="1D9EA3D4" w14:textId="12BBEAE0" w:rsidR="00617B15" w:rsidRPr="00725336" w:rsidRDefault="00446D53" w:rsidP="00E51B24">
      <w:pPr>
        <w:spacing w:before="24" w:line="360" w:lineRule="auto"/>
        <w:ind w:left="214"/>
        <w:jc w:val="both"/>
        <w:rPr>
          <w:rFonts w:asciiTheme="minorHAnsi" w:eastAsia="Arial" w:hAnsiTheme="minorHAnsi"/>
          <w:sz w:val="24"/>
          <w:szCs w:val="24"/>
        </w:rPr>
      </w:pPr>
      <w:r w:rsidRPr="00725336">
        <w:rPr>
          <w:rFonts w:asciiTheme="minorHAnsi" w:eastAsia="Arial" w:hAnsiTheme="minorHAnsi"/>
          <w:b/>
          <w:spacing w:val="1"/>
          <w:sz w:val="24"/>
          <w:szCs w:val="24"/>
        </w:rPr>
        <w:t>Q</w:t>
      </w:r>
      <w:r w:rsidRPr="00725336">
        <w:rPr>
          <w:rFonts w:asciiTheme="minorHAnsi" w:eastAsia="Arial" w:hAnsiTheme="minorHAnsi"/>
          <w:b/>
          <w:spacing w:val="-1"/>
          <w:sz w:val="24"/>
          <w:szCs w:val="24"/>
        </w:rPr>
        <w:t>u</w:t>
      </w:r>
      <w:r w:rsidRPr="00725336">
        <w:rPr>
          <w:rFonts w:asciiTheme="minorHAnsi" w:eastAsia="Arial" w:hAnsiTheme="minorHAnsi"/>
          <w:b/>
          <w:spacing w:val="2"/>
          <w:sz w:val="24"/>
          <w:szCs w:val="24"/>
        </w:rPr>
        <w:t>a</w:t>
      </w:r>
      <w:r w:rsidRPr="00725336">
        <w:rPr>
          <w:rFonts w:asciiTheme="minorHAnsi" w:eastAsia="Arial" w:hAnsiTheme="minorHAnsi"/>
          <w:b/>
          <w:spacing w:val="-4"/>
          <w:sz w:val="24"/>
          <w:szCs w:val="24"/>
        </w:rPr>
        <w:t>li</w:t>
      </w:r>
      <w:r w:rsidRPr="00725336">
        <w:rPr>
          <w:rFonts w:asciiTheme="minorHAnsi" w:eastAsia="Arial" w:hAnsiTheme="minorHAnsi"/>
          <w:b/>
          <w:spacing w:val="-2"/>
          <w:sz w:val="24"/>
          <w:szCs w:val="24"/>
        </w:rPr>
        <w:t>t</w:t>
      </w:r>
      <w:r w:rsidRPr="00725336">
        <w:rPr>
          <w:rFonts w:asciiTheme="minorHAnsi" w:eastAsia="Arial" w:hAnsiTheme="minorHAnsi"/>
          <w:b/>
          <w:spacing w:val="-3"/>
          <w:sz w:val="24"/>
          <w:szCs w:val="24"/>
        </w:rPr>
        <w:t>y</w:t>
      </w:r>
      <w:r w:rsidR="003741AB">
        <w:rPr>
          <w:rFonts w:asciiTheme="minorHAnsi" w:eastAsia="Arial" w:hAnsiTheme="minorHAnsi"/>
          <w:b/>
          <w:spacing w:val="-3"/>
          <w:sz w:val="24"/>
          <w:szCs w:val="24"/>
        </w:rPr>
        <w:t>:</w:t>
      </w:r>
    </w:p>
    <w:tbl>
      <w:tblPr>
        <w:tblStyle w:val="TableGrid"/>
        <w:tblW w:w="10350" w:type="dxa"/>
        <w:tblInd w:w="-342" w:type="dxa"/>
        <w:tblLook w:val="04A0" w:firstRow="1" w:lastRow="0" w:firstColumn="1" w:lastColumn="0" w:noHBand="0" w:noVBand="1"/>
      </w:tblPr>
      <w:tblGrid>
        <w:gridCol w:w="3534"/>
        <w:gridCol w:w="3192"/>
        <w:gridCol w:w="3624"/>
      </w:tblGrid>
      <w:tr w:rsidR="00C92BDE" w:rsidRPr="00725336" w14:paraId="031084E2" w14:textId="77777777" w:rsidTr="00C92BDE">
        <w:trPr>
          <w:trHeight w:val="3140"/>
        </w:trPr>
        <w:tc>
          <w:tcPr>
            <w:tcW w:w="3534" w:type="dxa"/>
          </w:tcPr>
          <w:p w14:paraId="69FFC598" w14:textId="77777777" w:rsidR="00C92BDE" w:rsidRPr="00725336" w:rsidRDefault="00C92BDE" w:rsidP="00C92BDE">
            <w:pPr>
              <w:spacing w:line="276" w:lineRule="auto"/>
              <w:jc w:val="both"/>
              <w:rPr>
                <w:rFonts w:asciiTheme="minorHAnsi" w:hAnsiTheme="minorHAnsi"/>
                <w:sz w:val="24"/>
                <w:szCs w:val="24"/>
              </w:rPr>
            </w:pPr>
            <w:r w:rsidRPr="00725336">
              <w:rPr>
                <w:rFonts w:asciiTheme="minorHAnsi" w:hAnsiTheme="minorHAnsi"/>
                <w:sz w:val="24"/>
                <w:szCs w:val="24"/>
              </w:rPr>
              <w:t>The project should meet and comply with all industry standards and also ensure conformance to requirements set forth by Great Benefits, without any security/data breaches.</w:t>
            </w:r>
          </w:p>
        </w:tc>
        <w:tc>
          <w:tcPr>
            <w:tcW w:w="3192" w:type="dxa"/>
          </w:tcPr>
          <w:p w14:paraId="144C404C" w14:textId="7DCCBB82" w:rsidR="00C92BDE" w:rsidRPr="00725336" w:rsidRDefault="00C92BDE" w:rsidP="00616A2F">
            <w:pPr>
              <w:spacing w:line="276" w:lineRule="auto"/>
              <w:jc w:val="both"/>
              <w:rPr>
                <w:rFonts w:asciiTheme="minorHAnsi" w:hAnsiTheme="minorHAnsi"/>
                <w:sz w:val="24"/>
                <w:szCs w:val="24"/>
              </w:rPr>
            </w:pPr>
            <w:r w:rsidRPr="00725336">
              <w:rPr>
                <w:rFonts w:asciiTheme="minorHAnsi" w:hAnsiTheme="minorHAnsi"/>
                <w:sz w:val="24"/>
                <w:szCs w:val="24"/>
              </w:rPr>
              <w:t xml:space="preserve">The project is considered a success if the response time increases by 6% as estimated by </w:t>
            </w:r>
            <w:r w:rsidR="00616A2F" w:rsidRPr="00725336">
              <w:rPr>
                <w:rFonts w:asciiTheme="minorHAnsi" w:hAnsiTheme="minorHAnsi"/>
                <w:sz w:val="24"/>
                <w:szCs w:val="24"/>
              </w:rPr>
              <w:t>C</w:t>
            </w:r>
            <w:r w:rsidRPr="00725336">
              <w:rPr>
                <w:rFonts w:asciiTheme="minorHAnsi" w:hAnsiTheme="minorHAnsi"/>
                <w:sz w:val="24"/>
                <w:szCs w:val="24"/>
              </w:rPr>
              <w:t xml:space="preserve"> and the functionality is not impacted due to cloud migration. The mobile insurance agents should be able to access the same level application functionality on their cell-phones.</w:t>
            </w:r>
          </w:p>
        </w:tc>
        <w:tc>
          <w:tcPr>
            <w:tcW w:w="3624" w:type="dxa"/>
          </w:tcPr>
          <w:p w14:paraId="4C4B628C" w14:textId="77777777" w:rsidR="00C92BDE" w:rsidRPr="00725336" w:rsidRDefault="00C92BDE" w:rsidP="00C92BDE">
            <w:pPr>
              <w:spacing w:line="360" w:lineRule="auto"/>
              <w:jc w:val="center"/>
              <w:rPr>
                <w:rFonts w:asciiTheme="minorHAnsi" w:hAnsiTheme="minorHAnsi"/>
                <w:b/>
                <w:sz w:val="24"/>
                <w:szCs w:val="24"/>
              </w:rPr>
            </w:pPr>
            <w:r w:rsidRPr="00725336">
              <w:rPr>
                <w:rFonts w:asciiTheme="minorHAnsi" w:hAnsiTheme="minorHAnsi"/>
                <w:b/>
                <w:sz w:val="24"/>
                <w:szCs w:val="24"/>
              </w:rPr>
              <w:t>Tim Williams</w:t>
            </w:r>
          </w:p>
        </w:tc>
      </w:tr>
    </w:tbl>
    <w:p w14:paraId="2BC6746C" w14:textId="77777777" w:rsidR="00617B15" w:rsidRPr="00725336" w:rsidRDefault="00617B15" w:rsidP="00E51B24">
      <w:pPr>
        <w:spacing w:before="19" w:line="360" w:lineRule="auto"/>
        <w:jc w:val="both"/>
        <w:rPr>
          <w:rFonts w:asciiTheme="minorHAnsi" w:hAnsiTheme="minorHAnsi"/>
          <w:sz w:val="24"/>
          <w:szCs w:val="24"/>
        </w:rPr>
      </w:pPr>
    </w:p>
    <w:p w14:paraId="593F64B4" w14:textId="77777777" w:rsidR="00725336" w:rsidRDefault="00725336" w:rsidP="00E51B24">
      <w:pPr>
        <w:spacing w:before="24" w:line="360" w:lineRule="auto"/>
        <w:ind w:left="214"/>
        <w:jc w:val="both"/>
        <w:rPr>
          <w:rFonts w:asciiTheme="minorHAnsi" w:eastAsia="Arial" w:hAnsiTheme="minorHAnsi"/>
          <w:b/>
          <w:spacing w:val="1"/>
          <w:sz w:val="24"/>
          <w:szCs w:val="24"/>
        </w:rPr>
      </w:pPr>
    </w:p>
    <w:p w14:paraId="70072128" w14:textId="77777777" w:rsidR="00725336" w:rsidRDefault="00725336" w:rsidP="00E51B24">
      <w:pPr>
        <w:spacing w:before="24" w:line="360" w:lineRule="auto"/>
        <w:ind w:left="214"/>
        <w:jc w:val="both"/>
        <w:rPr>
          <w:rFonts w:asciiTheme="minorHAnsi" w:eastAsia="Arial" w:hAnsiTheme="minorHAnsi"/>
          <w:b/>
          <w:spacing w:val="1"/>
          <w:sz w:val="24"/>
          <w:szCs w:val="24"/>
        </w:rPr>
      </w:pPr>
    </w:p>
    <w:p w14:paraId="5C8FFE94" w14:textId="77777777" w:rsidR="00725336" w:rsidRDefault="00725336" w:rsidP="00E51B24">
      <w:pPr>
        <w:spacing w:before="24" w:line="360" w:lineRule="auto"/>
        <w:ind w:left="214"/>
        <w:jc w:val="both"/>
        <w:rPr>
          <w:rFonts w:asciiTheme="minorHAnsi" w:eastAsia="Arial" w:hAnsiTheme="minorHAnsi"/>
          <w:b/>
          <w:spacing w:val="1"/>
          <w:sz w:val="24"/>
          <w:szCs w:val="24"/>
        </w:rPr>
      </w:pPr>
    </w:p>
    <w:p w14:paraId="1B266822" w14:textId="77777777" w:rsidR="00725336" w:rsidRDefault="00725336" w:rsidP="00E51B24">
      <w:pPr>
        <w:spacing w:before="24" w:line="360" w:lineRule="auto"/>
        <w:ind w:left="214"/>
        <w:jc w:val="both"/>
        <w:rPr>
          <w:rFonts w:asciiTheme="minorHAnsi" w:eastAsia="Arial" w:hAnsiTheme="minorHAnsi"/>
          <w:b/>
          <w:spacing w:val="1"/>
          <w:sz w:val="24"/>
          <w:szCs w:val="24"/>
        </w:rPr>
      </w:pPr>
    </w:p>
    <w:p w14:paraId="2B759733" w14:textId="77777777" w:rsidR="00725336" w:rsidRDefault="00725336" w:rsidP="00E51B24">
      <w:pPr>
        <w:spacing w:before="24" w:line="360" w:lineRule="auto"/>
        <w:ind w:left="214"/>
        <w:jc w:val="both"/>
        <w:rPr>
          <w:rFonts w:asciiTheme="minorHAnsi" w:eastAsia="Arial" w:hAnsiTheme="minorHAnsi"/>
          <w:b/>
          <w:spacing w:val="1"/>
          <w:sz w:val="24"/>
          <w:szCs w:val="24"/>
        </w:rPr>
      </w:pPr>
    </w:p>
    <w:p w14:paraId="593657DE" w14:textId="77777777" w:rsidR="00725336" w:rsidRDefault="00725336" w:rsidP="00E51B24">
      <w:pPr>
        <w:spacing w:before="24" w:line="360" w:lineRule="auto"/>
        <w:ind w:left="214"/>
        <w:jc w:val="both"/>
        <w:rPr>
          <w:rFonts w:asciiTheme="minorHAnsi" w:eastAsia="Arial" w:hAnsiTheme="minorHAnsi"/>
          <w:b/>
          <w:spacing w:val="1"/>
          <w:sz w:val="24"/>
          <w:szCs w:val="24"/>
        </w:rPr>
      </w:pPr>
    </w:p>
    <w:p w14:paraId="14D5BF69" w14:textId="77777777" w:rsidR="00725336" w:rsidRDefault="00725336" w:rsidP="00E51B24">
      <w:pPr>
        <w:spacing w:before="24" w:line="360" w:lineRule="auto"/>
        <w:ind w:left="214"/>
        <w:jc w:val="both"/>
        <w:rPr>
          <w:rFonts w:asciiTheme="minorHAnsi" w:eastAsia="Arial" w:hAnsiTheme="minorHAnsi"/>
          <w:b/>
          <w:spacing w:val="1"/>
          <w:sz w:val="24"/>
          <w:szCs w:val="24"/>
        </w:rPr>
      </w:pPr>
    </w:p>
    <w:p w14:paraId="776D0E0D" w14:textId="77777777" w:rsidR="00617B15" w:rsidRPr="00725336" w:rsidRDefault="00446D53" w:rsidP="00E51B24">
      <w:pPr>
        <w:spacing w:before="24" w:line="360" w:lineRule="auto"/>
        <w:ind w:left="214"/>
        <w:jc w:val="both"/>
        <w:rPr>
          <w:rFonts w:asciiTheme="minorHAnsi" w:eastAsia="Arial" w:hAnsiTheme="minorHAnsi"/>
          <w:sz w:val="24"/>
          <w:szCs w:val="24"/>
        </w:rPr>
      </w:pPr>
      <w:r w:rsidRPr="00725336">
        <w:rPr>
          <w:rFonts w:asciiTheme="minorHAnsi" w:eastAsia="Arial" w:hAnsiTheme="minorHAnsi"/>
          <w:b/>
          <w:spacing w:val="1"/>
          <w:sz w:val="24"/>
          <w:szCs w:val="24"/>
        </w:rPr>
        <w:t>O</w:t>
      </w:r>
      <w:r w:rsidRPr="00725336">
        <w:rPr>
          <w:rFonts w:asciiTheme="minorHAnsi" w:eastAsia="Arial" w:hAnsiTheme="minorHAnsi"/>
          <w:b/>
          <w:spacing w:val="-2"/>
          <w:sz w:val="24"/>
          <w:szCs w:val="24"/>
        </w:rPr>
        <w:t>t</w:t>
      </w:r>
      <w:r w:rsidRPr="00725336">
        <w:rPr>
          <w:rFonts w:asciiTheme="minorHAnsi" w:eastAsia="Arial" w:hAnsiTheme="minorHAnsi"/>
          <w:b/>
          <w:spacing w:val="-1"/>
          <w:sz w:val="24"/>
          <w:szCs w:val="24"/>
        </w:rPr>
        <w:t>h</w:t>
      </w:r>
      <w:r w:rsidRPr="00725336">
        <w:rPr>
          <w:rFonts w:asciiTheme="minorHAnsi" w:eastAsia="Arial" w:hAnsiTheme="minorHAnsi"/>
          <w:b/>
          <w:spacing w:val="2"/>
          <w:sz w:val="24"/>
          <w:szCs w:val="24"/>
        </w:rPr>
        <w:t>e</w:t>
      </w:r>
      <w:r w:rsidRPr="00725336">
        <w:rPr>
          <w:rFonts w:asciiTheme="minorHAnsi" w:eastAsia="Arial" w:hAnsiTheme="minorHAnsi"/>
          <w:b/>
          <w:spacing w:val="-4"/>
          <w:sz w:val="24"/>
          <w:szCs w:val="24"/>
        </w:rPr>
        <w:t>r</w:t>
      </w:r>
      <w:r w:rsidRPr="00725336">
        <w:rPr>
          <w:rFonts w:asciiTheme="minorHAnsi" w:eastAsia="Arial" w:hAnsiTheme="minorHAnsi"/>
          <w:b/>
          <w:sz w:val="24"/>
          <w:szCs w:val="24"/>
        </w:rPr>
        <w:t>:</w:t>
      </w:r>
    </w:p>
    <w:tbl>
      <w:tblPr>
        <w:tblW w:w="10277" w:type="dxa"/>
        <w:jc w:val="center"/>
        <w:tblLayout w:type="fixed"/>
        <w:tblCellMar>
          <w:left w:w="0" w:type="dxa"/>
          <w:right w:w="0" w:type="dxa"/>
        </w:tblCellMar>
        <w:tblLook w:val="01E0" w:firstRow="1" w:lastRow="1" w:firstColumn="1" w:lastColumn="1" w:noHBand="0" w:noVBand="0"/>
      </w:tblPr>
      <w:tblGrid>
        <w:gridCol w:w="8280"/>
        <w:gridCol w:w="1997"/>
      </w:tblGrid>
      <w:tr w:rsidR="00617B15" w:rsidRPr="00725336" w14:paraId="38FF847E" w14:textId="77777777" w:rsidTr="009157C6">
        <w:trPr>
          <w:trHeight w:hRule="exact" w:val="288"/>
          <w:jc w:val="center"/>
        </w:trPr>
        <w:tc>
          <w:tcPr>
            <w:tcW w:w="8280" w:type="dxa"/>
            <w:tcBorders>
              <w:top w:val="single" w:sz="5" w:space="0" w:color="000000"/>
              <w:left w:val="single" w:sz="5" w:space="0" w:color="000000"/>
              <w:bottom w:val="single" w:sz="5" w:space="0" w:color="000000"/>
              <w:right w:val="single" w:sz="5" w:space="0" w:color="000000"/>
            </w:tcBorders>
          </w:tcPr>
          <w:p w14:paraId="66AF32CD" w14:textId="77777777" w:rsidR="00617B15" w:rsidRPr="00725336" w:rsidRDefault="00446D53" w:rsidP="00E51B24">
            <w:pPr>
              <w:spacing w:line="360" w:lineRule="auto"/>
              <w:ind w:left="100"/>
              <w:jc w:val="both"/>
              <w:rPr>
                <w:rFonts w:asciiTheme="minorHAnsi" w:eastAsia="Arial" w:hAnsiTheme="minorHAnsi"/>
                <w:sz w:val="24"/>
                <w:szCs w:val="24"/>
              </w:rPr>
            </w:pPr>
            <w:r w:rsidRPr="00725336">
              <w:rPr>
                <w:rFonts w:asciiTheme="minorHAnsi" w:eastAsia="Arial" w:hAnsiTheme="minorHAnsi"/>
                <w:b/>
                <w:spacing w:val="-2"/>
                <w:sz w:val="24"/>
                <w:szCs w:val="24"/>
              </w:rPr>
              <w:t>S</w:t>
            </w:r>
            <w:r w:rsidRPr="00725336">
              <w:rPr>
                <w:rFonts w:asciiTheme="minorHAnsi" w:eastAsia="Arial" w:hAnsiTheme="minorHAnsi"/>
                <w:b/>
                <w:spacing w:val="-3"/>
                <w:sz w:val="24"/>
                <w:szCs w:val="24"/>
              </w:rPr>
              <w:t>u</w:t>
            </w:r>
            <w:r w:rsidRPr="00725336">
              <w:rPr>
                <w:rFonts w:asciiTheme="minorHAnsi" w:eastAsia="Arial" w:hAnsiTheme="minorHAnsi"/>
                <w:b/>
                <w:spacing w:val="3"/>
                <w:sz w:val="24"/>
                <w:szCs w:val="24"/>
              </w:rPr>
              <w:t>m</w:t>
            </w:r>
            <w:r w:rsidRPr="00725336">
              <w:rPr>
                <w:rFonts w:asciiTheme="minorHAnsi" w:eastAsia="Arial" w:hAnsiTheme="minorHAnsi"/>
                <w:b/>
                <w:spacing w:val="-2"/>
                <w:sz w:val="24"/>
                <w:szCs w:val="24"/>
              </w:rPr>
              <w:t>m</w:t>
            </w:r>
            <w:r w:rsidRPr="00725336">
              <w:rPr>
                <w:rFonts w:asciiTheme="minorHAnsi" w:eastAsia="Arial" w:hAnsiTheme="minorHAnsi"/>
                <w:b/>
                <w:spacing w:val="1"/>
                <w:sz w:val="24"/>
                <w:szCs w:val="24"/>
              </w:rPr>
              <w:t>a</w:t>
            </w:r>
            <w:r w:rsidRPr="00725336">
              <w:rPr>
                <w:rFonts w:asciiTheme="minorHAnsi" w:eastAsia="Arial" w:hAnsiTheme="minorHAnsi"/>
                <w:b/>
                <w:spacing w:val="3"/>
                <w:sz w:val="24"/>
                <w:szCs w:val="24"/>
              </w:rPr>
              <w:t>r</w:t>
            </w:r>
            <w:r w:rsidRPr="00725336">
              <w:rPr>
                <w:rFonts w:asciiTheme="minorHAnsi" w:eastAsia="Arial" w:hAnsiTheme="minorHAnsi"/>
                <w:b/>
                <w:sz w:val="24"/>
                <w:szCs w:val="24"/>
              </w:rPr>
              <w:t>y</w:t>
            </w:r>
            <w:r w:rsidRPr="00725336">
              <w:rPr>
                <w:rFonts w:asciiTheme="minorHAnsi" w:eastAsia="Arial" w:hAnsiTheme="minorHAnsi"/>
                <w:b/>
                <w:spacing w:val="-3"/>
                <w:sz w:val="24"/>
                <w:szCs w:val="24"/>
              </w:rPr>
              <w:t xml:space="preserve"> M</w:t>
            </w:r>
            <w:r w:rsidRPr="00725336">
              <w:rPr>
                <w:rFonts w:asciiTheme="minorHAnsi" w:eastAsia="Arial" w:hAnsiTheme="minorHAnsi"/>
                <w:b/>
                <w:sz w:val="24"/>
                <w:szCs w:val="24"/>
              </w:rPr>
              <w:t>il</w:t>
            </w:r>
            <w:r w:rsidRPr="00725336">
              <w:rPr>
                <w:rFonts w:asciiTheme="minorHAnsi" w:eastAsia="Arial" w:hAnsiTheme="minorHAnsi"/>
                <w:b/>
                <w:spacing w:val="1"/>
                <w:sz w:val="24"/>
                <w:szCs w:val="24"/>
              </w:rPr>
              <w:t>es</w:t>
            </w:r>
            <w:r w:rsidRPr="00725336">
              <w:rPr>
                <w:rFonts w:asciiTheme="minorHAnsi" w:eastAsia="Arial" w:hAnsiTheme="minorHAnsi"/>
                <w:b/>
                <w:spacing w:val="2"/>
                <w:sz w:val="24"/>
                <w:szCs w:val="24"/>
              </w:rPr>
              <w:t>to</w:t>
            </w:r>
            <w:r w:rsidRPr="00725336">
              <w:rPr>
                <w:rFonts w:asciiTheme="minorHAnsi" w:eastAsia="Arial" w:hAnsiTheme="minorHAnsi"/>
                <w:b/>
                <w:spacing w:val="-3"/>
                <w:sz w:val="24"/>
                <w:szCs w:val="24"/>
              </w:rPr>
              <w:t>n</w:t>
            </w:r>
            <w:r w:rsidRPr="00725336">
              <w:rPr>
                <w:rFonts w:asciiTheme="minorHAnsi" w:eastAsia="Arial" w:hAnsiTheme="minorHAnsi"/>
                <w:b/>
                <w:spacing w:val="1"/>
                <w:sz w:val="24"/>
                <w:szCs w:val="24"/>
              </w:rPr>
              <w:t>e</w:t>
            </w:r>
            <w:r w:rsidRPr="00725336">
              <w:rPr>
                <w:rFonts w:asciiTheme="minorHAnsi" w:eastAsia="Arial" w:hAnsiTheme="minorHAnsi"/>
                <w:b/>
                <w:sz w:val="24"/>
                <w:szCs w:val="24"/>
              </w:rPr>
              <w:t>s</w:t>
            </w:r>
          </w:p>
        </w:tc>
        <w:tc>
          <w:tcPr>
            <w:tcW w:w="1997" w:type="dxa"/>
            <w:tcBorders>
              <w:top w:val="single" w:sz="5" w:space="0" w:color="000000"/>
              <w:left w:val="single" w:sz="5" w:space="0" w:color="000000"/>
              <w:bottom w:val="single" w:sz="5" w:space="0" w:color="000000"/>
              <w:right w:val="single" w:sz="5" w:space="0" w:color="000000"/>
            </w:tcBorders>
          </w:tcPr>
          <w:p w14:paraId="6A3CC932" w14:textId="77777777" w:rsidR="00617B15" w:rsidRPr="00725336" w:rsidRDefault="00446D53" w:rsidP="00E51B24">
            <w:pPr>
              <w:spacing w:line="360" w:lineRule="auto"/>
              <w:ind w:left="100"/>
              <w:jc w:val="both"/>
              <w:rPr>
                <w:rFonts w:asciiTheme="minorHAnsi" w:eastAsia="Arial" w:hAnsiTheme="minorHAnsi"/>
                <w:sz w:val="24"/>
                <w:szCs w:val="24"/>
              </w:rPr>
            </w:pPr>
            <w:r w:rsidRPr="00725336">
              <w:rPr>
                <w:rFonts w:asciiTheme="minorHAnsi" w:eastAsia="Arial" w:hAnsiTheme="minorHAnsi"/>
                <w:b/>
                <w:spacing w:val="-1"/>
                <w:sz w:val="24"/>
                <w:szCs w:val="24"/>
              </w:rPr>
              <w:t>Du</w:t>
            </w:r>
            <w:r w:rsidRPr="00725336">
              <w:rPr>
                <w:rFonts w:asciiTheme="minorHAnsi" w:eastAsia="Arial" w:hAnsiTheme="minorHAnsi"/>
                <w:b/>
                <w:sz w:val="24"/>
                <w:szCs w:val="24"/>
              </w:rPr>
              <w:t>e</w:t>
            </w:r>
            <w:r w:rsidRPr="00725336">
              <w:rPr>
                <w:rFonts w:asciiTheme="minorHAnsi" w:eastAsia="Arial" w:hAnsiTheme="minorHAnsi"/>
                <w:b/>
                <w:spacing w:val="3"/>
                <w:sz w:val="24"/>
                <w:szCs w:val="24"/>
              </w:rPr>
              <w:t xml:space="preserve"> </w:t>
            </w:r>
            <w:r w:rsidRPr="00725336">
              <w:rPr>
                <w:rFonts w:asciiTheme="minorHAnsi" w:eastAsia="Arial" w:hAnsiTheme="minorHAnsi"/>
                <w:b/>
                <w:spacing w:val="-1"/>
                <w:sz w:val="24"/>
                <w:szCs w:val="24"/>
              </w:rPr>
              <w:t>D</w:t>
            </w:r>
            <w:r w:rsidRPr="00725336">
              <w:rPr>
                <w:rFonts w:asciiTheme="minorHAnsi" w:eastAsia="Arial" w:hAnsiTheme="minorHAnsi"/>
                <w:b/>
                <w:spacing w:val="2"/>
                <w:sz w:val="24"/>
                <w:szCs w:val="24"/>
              </w:rPr>
              <w:t>a</w:t>
            </w:r>
            <w:r w:rsidRPr="00725336">
              <w:rPr>
                <w:rFonts w:asciiTheme="minorHAnsi" w:eastAsia="Arial" w:hAnsiTheme="minorHAnsi"/>
                <w:b/>
                <w:spacing w:val="-2"/>
                <w:sz w:val="24"/>
                <w:szCs w:val="24"/>
              </w:rPr>
              <w:t>t</w:t>
            </w:r>
            <w:r w:rsidRPr="00725336">
              <w:rPr>
                <w:rFonts w:asciiTheme="minorHAnsi" w:eastAsia="Arial" w:hAnsiTheme="minorHAnsi"/>
                <w:b/>
                <w:sz w:val="24"/>
                <w:szCs w:val="24"/>
              </w:rPr>
              <w:t>e</w:t>
            </w:r>
          </w:p>
        </w:tc>
      </w:tr>
      <w:tr w:rsidR="00617B15" w:rsidRPr="00725336" w14:paraId="71BEEF7A"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3D8A9CE2" w14:textId="3404E8BD" w:rsidR="00617B15" w:rsidRPr="00725336" w:rsidRDefault="00BE094F" w:rsidP="00103E50">
            <w:pPr>
              <w:spacing w:line="276" w:lineRule="auto"/>
              <w:jc w:val="center"/>
              <w:rPr>
                <w:rFonts w:asciiTheme="minorHAnsi" w:hAnsiTheme="minorHAnsi"/>
                <w:sz w:val="24"/>
                <w:szCs w:val="24"/>
              </w:rPr>
            </w:pPr>
            <w:r w:rsidRPr="00725336">
              <w:rPr>
                <w:rFonts w:asciiTheme="minorHAnsi" w:hAnsiTheme="minorHAnsi"/>
                <w:sz w:val="24"/>
                <w:szCs w:val="24"/>
              </w:rPr>
              <w:t xml:space="preserve">Application rationalization/cloud assessment phase </w:t>
            </w:r>
            <w:r w:rsidR="00103E50" w:rsidRPr="00725336">
              <w:rPr>
                <w:rFonts w:asciiTheme="minorHAnsi" w:hAnsiTheme="minorHAnsi"/>
                <w:sz w:val="24"/>
                <w:szCs w:val="24"/>
              </w:rPr>
              <w:t>–</w:t>
            </w:r>
            <w:r w:rsidRPr="00725336">
              <w:rPr>
                <w:rFonts w:asciiTheme="minorHAnsi" w:hAnsiTheme="minorHAnsi"/>
                <w:sz w:val="24"/>
                <w:szCs w:val="24"/>
              </w:rPr>
              <w:t xml:space="preserve"> </w:t>
            </w:r>
            <w:r w:rsidR="00103E50" w:rsidRPr="00725336">
              <w:rPr>
                <w:rFonts w:asciiTheme="minorHAnsi" w:hAnsiTheme="minorHAnsi"/>
                <w:sz w:val="24"/>
                <w:szCs w:val="24"/>
              </w:rPr>
              <w:t>assess cost, architecture and security measures</w:t>
            </w:r>
          </w:p>
        </w:tc>
        <w:tc>
          <w:tcPr>
            <w:tcW w:w="1997" w:type="dxa"/>
            <w:tcBorders>
              <w:top w:val="single" w:sz="5" w:space="0" w:color="000000"/>
              <w:left w:val="single" w:sz="5" w:space="0" w:color="000000"/>
              <w:bottom w:val="single" w:sz="5" w:space="0" w:color="000000"/>
              <w:right w:val="single" w:sz="5" w:space="0" w:color="000000"/>
            </w:tcBorders>
          </w:tcPr>
          <w:p w14:paraId="09B14C0B" w14:textId="3B61599A" w:rsidR="00617B15" w:rsidRPr="00725336" w:rsidRDefault="00103E50" w:rsidP="00103E50">
            <w:pPr>
              <w:spacing w:line="360" w:lineRule="auto"/>
              <w:jc w:val="center"/>
              <w:rPr>
                <w:rFonts w:asciiTheme="minorHAnsi" w:hAnsiTheme="minorHAnsi"/>
                <w:sz w:val="24"/>
                <w:szCs w:val="24"/>
              </w:rPr>
            </w:pPr>
            <w:r w:rsidRPr="00725336">
              <w:rPr>
                <w:rFonts w:asciiTheme="minorHAnsi" w:hAnsiTheme="minorHAnsi"/>
                <w:sz w:val="24"/>
                <w:szCs w:val="24"/>
              </w:rPr>
              <w:t>2/14/2016</w:t>
            </w:r>
          </w:p>
        </w:tc>
      </w:tr>
      <w:tr w:rsidR="00617B15" w:rsidRPr="00725336" w14:paraId="35963E7C" w14:textId="77777777" w:rsidTr="00BF7CE3">
        <w:trPr>
          <w:trHeight w:hRule="exact" w:val="750"/>
          <w:jc w:val="center"/>
        </w:trPr>
        <w:tc>
          <w:tcPr>
            <w:tcW w:w="8280" w:type="dxa"/>
            <w:tcBorders>
              <w:top w:val="single" w:sz="5" w:space="0" w:color="000000"/>
              <w:left w:val="single" w:sz="5" w:space="0" w:color="000000"/>
              <w:bottom w:val="single" w:sz="5" w:space="0" w:color="000000"/>
              <w:right w:val="single" w:sz="5" w:space="0" w:color="000000"/>
            </w:tcBorders>
          </w:tcPr>
          <w:p w14:paraId="44F5FEFA" w14:textId="0A8F38F3" w:rsidR="00617B15" w:rsidRPr="00725336" w:rsidRDefault="00103E50" w:rsidP="00103E50">
            <w:pPr>
              <w:spacing w:line="360" w:lineRule="auto"/>
              <w:jc w:val="center"/>
              <w:rPr>
                <w:rFonts w:asciiTheme="minorHAnsi" w:hAnsiTheme="minorHAnsi"/>
                <w:sz w:val="24"/>
                <w:szCs w:val="24"/>
              </w:rPr>
            </w:pPr>
            <w:r w:rsidRPr="00725336">
              <w:rPr>
                <w:rFonts w:asciiTheme="minorHAnsi" w:hAnsiTheme="minorHAnsi"/>
                <w:sz w:val="24"/>
                <w:szCs w:val="24"/>
              </w:rPr>
              <w:t>Vendor selection and proof of concept phase – build support within organization and analyze various vendors</w:t>
            </w:r>
          </w:p>
        </w:tc>
        <w:tc>
          <w:tcPr>
            <w:tcW w:w="1997" w:type="dxa"/>
            <w:tcBorders>
              <w:top w:val="single" w:sz="5" w:space="0" w:color="000000"/>
              <w:left w:val="single" w:sz="5" w:space="0" w:color="000000"/>
              <w:bottom w:val="single" w:sz="5" w:space="0" w:color="000000"/>
              <w:right w:val="single" w:sz="5" w:space="0" w:color="000000"/>
            </w:tcBorders>
          </w:tcPr>
          <w:p w14:paraId="2C4386C7" w14:textId="1277EC24" w:rsidR="00617B15" w:rsidRPr="00725336" w:rsidRDefault="00103E50" w:rsidP="00103E50">
            <w:pPr>
              <w:spacing w:line="360" w:lineRule="auto"/>
              <w:jc w:val="center"/>
              <w:rPr>
                <w:rFonts w:asciiTheme="minorHAnsi" w:hAnsiTheme="minorHAnsi"/>
                <w:sz w:val="24"/>
                <w:szCs w:val="24"/>
              </w:rPr>
            </w:pPr>
            <w:r w:rsidRPr="00725336">
              <w:rPr>
                <w:rFonts w:asciiTheme="minorHAnsi" w:hAnsiTheme="minorHAnsi"/>
                <w:sz w:val="24"/>
                <w:szCs w:val="24"/>
              </w:rPr>
              <w:t>2/23/2016</w:t>
            </w:r>
          </w:p>
        </w:tc>
      </w:tr>
      <w:tr w:rsidR="00617B15" w:rsidRPr="00725336" w14:paraId="798DF371"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5FE7EBBE" w14:textId="5B77E3DE" w:rsidR="00617B15" w:rsidRPr="00725336" w:rsidRDefault="00103E50" w:rsidP="00103E50">
            <w:pPr>
              <w:spacing w:line="360" w:lineRule="auto"/>
              <w:jc w:val="center"/>
              <w:rPr>
                <w:rFonts w:asciiTheme="minorHAnsi" w:hAnsiTheme="minorHAnsi"/>
                <w:sz w:val="24"/>
                <w:szCs w:val="24"/>
              </w:rPr>
            </w:pPr>
            <w:r w:rsidRPr="00725336">
              <w:rPr>
                <w:rFonts w:asciiTheme="minorHAnsi" w:hAnsiTheme="minorHAnsi"/>
                <w:sz w:val="24"/>
                <w:szCs w:val="24"/>
              </w:rPr>
              <w:t>Pilot project implementation</w:t>
            </w:r>
            <w:r w:rsidR="00BF7CE3" w:rsidRPr="00725336">
              <w:rPr>
                <w:rFonts w:asciiTheme="minorHAnsi" w:hAnsiTheme="minorHAnsi"/>
                <w:sz w:val="24"/>
                <w:szCs w:val="24"/>
              </w:rPr>
              <w:t xml:space="preserve"> , Feasibility and Impact Analysis</w:t>
            </w:r>
          </w:p>
        </w:tc>
        <w:tc>
          <w:tcPr>
            <w:tcW w:w="1997" w:type="dxa"/>
            <w:tcBorders>
              <w:top w:val="single" w:sz="5" w:space="0" w:color="000000"/>
              <w:left w:val="single" w:sz="5" w:space="0" w:color="000000"/>
              <w:bottom w:val="single" w:sz="5" w:space="0" w:color="000000"/>
              <w:right w:val="single" w:sz="5" w:space="0" w:color="000000"/>
            </w:tcBorders>
          </w:tcPr>
          <w:p w14:paraId="5F4BC9EA" w14:textId="72867049" w:rsidR="00617B15" w:rsidRPr="00725336" w:rsidRDefault="00103E50" w:rsidP="00103E50">
            <w:pPr>
              <w:spacing w:line="360" w:lineRule="auto"/>
              <w:jc w:val="center"/>
              <w:rPr>
                <w:rFonts w:asciiTheme="minorHAnsi" w:hAnsiTheme="minorHAnsi"/>
                <w:sz w:val="24"/>
                <w:szCs w:val="24"/>
              </w:rPr>
            </w:pPr>
            <w:r w:rsidRPr="00725336">
              <w:rPr>
                <w:rFonts w:asciiTheme="minorHAnsi" w:hAnsiTheme="minorHAnsi"/>
                <w:sz w:val="24"/>
                <w:szCs w:val="24"/>
              </w:rPr>
              <w:t>3/10/2016</w:t>
            </w:r>
          </w:p>
        </w:tc>
      </w:tr>
      <w:tr w:rsidR="00617B15" w:rsidRPr="00725336" w14:paraId="13843C51"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55C1234C" w14:textId="3198097D" w:rsidR="00617B15" w:rsidRPr="00725336" w:rsidRDefault="00103E50" w:rsidP="00103E50">
            <w:pPr>
              <w:spacing w:line="360" w:lineRule="auto"/>
              <w:jc w:val="center"/>
              <w:rPr>
                <w:rFonts w:asciiTheme="minorHAnsi" w:hAnsiTheme="minorHAnsi"/>
                <w:sz w:val="24"/>
                <w:szCs w:val="24"/>
              </w:rPr>
            </w:pPr>
            <w:r w:rsidRPr="00725336">
              <w:rPr>
                <w:rFonts w:asciiTheme="minorHAnsi" w:hAnsiTheme="minorHAnsi"/>
                <w:sz w:val="24"/>
                <w:szCs w:val="24"/>
              </w:rPr>
              <w:t>Data migration</w:t>
            </w:r>
          </w:p>
        </w:tc>
        <w:tc>
          <w:tcPr>
            <w:tcW w:w="1997" w:type="dxa"/>
            <w:tcBorders>
              <w:top w:val="single" w:sz="5" w:space="0" w:color="000000"/>
              <w:left w:val="single" w:sz="5" w:space="0" w:color="000000"/>
              <w:bottom w:val="single" w:sz="5" w:space="0" w:color="000000"/>
              <w:right w:val="single" w:sz="5" w:space="0" w:color="000000"/>
            </w:tcBorders>
          </w:tcPr>
          <w:p w14:paraId="6D73EE27" w14:textId="493F1F39" w:rsidR="00617B15" w:rsidRPr="00725336" w:rsidRDefault="009157C6" w:rsidP="00103E50">
            <w:pPr>
              <w:spacing w:line="360" w:lineRule="auto"/>
              <w:jc w:val="center"/>
              <w:rPr>
                <w:rFonts w:asciiTheme="minorHAnsi" w:hAnsiTheme="minorHAnsi"/>
                <w:sz w:val="24"/>
                <w:szCs w:val="24"/>
              </w:rPr>
            </w:pPr>
            <w:r w:rsidRPr="00725336">
              <w:rPr>
                <w:rFonts w:asciiTheme="minorHAnsi" w:hAnsiTheme="minorHAnsi"/>
                <w:sz w:val="24"/>
                <w:szCs w:val="24"/>
              </w:rPr>
              <w:t>4/30</w:t>
            </w:r>
            <w:r w:rsidR="00103E50" w:rsidRPr="00725336">
              <w:rPr>
                <w:rFonts w:asciiTheme="minorHAnsi" w:hAnsiTheme="minorHAnsi"/>
                <w:sz w:val="24"/>
                <w:szCs w:val="24"/>
              </w:rPr>
              <w:t>/2016</w:t>
            </w:r>
          </w:p>
        </w:tc>
      </w:tr>
      <w:tr w:rsidR="00617B15" w:rsidRPr="00725336" w14:paraId="62FF4E5E"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530AA380" w14:textId="0CA8CFCE" w:rsidR="00617B15" w:rsidRPr="00725336" w:rsidRDefault="00103E50" w:rsidP="00103E50">
            <w:pPr>
              <w:spacing w:line="360" w:lineRule="auto"/>
              <w:jc w:val="center"/>
              <w:rPr>
                <w:rFonts w:asciiTheme="minorHAnsi" w:hAnsiTheme="minorHAnsi"/>
                <w:sz w:val="24"/>
                <w:szCs w:val="24"/>
              </w:rPr>
            </w:pPr>
            <w:r w:rsidRPr="00725336">
              <w:rPr>
                <w:rFonts w:asciiTheme="minorHAnsi" w:hAnsiTheme="minorHAnsi"/>
                <w:sz w:val="24"/>
                <w:szCs w:val="24"/>
              </w:rPr>
              <w:t>Application Migration</w:t>
            </w:r>
          </w:p>
        </w:tc>
        <w:tc>
          <w:tcPr>
            <w:tcW w:w="1997" w:type="dxa"/>
            <w:tcBorders>
              <w:top w:val="single" w:sz="5" w:space="0" w:color="000000"/>
              <w:left w:val="single" w:sz="5" w:space="0" w:color="000000"/>
              <w:bottom w:val="single" w:sz="5" w:space="0" w:color="000000"/>
              <w:right w:val="single" w:sz="5" w:space="0" w:color="000000"/>
            </w:tcBorders>
          </w:tcPr>
          <w:p w14:paraId="5A2F488E" w14:textId="5E39C01F" w:rsidR="00617B15" w:rsidRPr="00725336" w:rsidRDefault="009157C6" w:rsidP="00103E50">
            <w:pPr>
              <w:spacing w:line="360" w:lineRule="auto"/>
              <w:jc w:val="center"/>
              <w:rPr>
                <w:rFonts w:asciiTheme="minorHAnsi" w:hAnsiTheme="minorHAnsi"/>
                <w:sz w:val="24"/>
                <w:szCs w:val="24"/>
              </w:rPr>
            </w:pPr>
            <w:r w:rsidRPr="00725336">
              <w:rPr>
                <w:rFonts w:asciiTheme="minorHAnsi" w:hAnsiTheme="minorHAnsi"/>
                <w:sz w:val="24"/>
                <w:szCs w:val="24"/>
              </w:rPr>
              <w:t>5/30</w:t>
            </w:r>
            <w:r w:rsidR="00103E50" w:rsidRPr="00725336">
              <w:rPr>
                <w:rFonts w:asciiTheme="minorHAnsi" w:hAnsiTheme="minorHAnsi"/>
                <w:sz w:val="24"/>
                <w:szCs w:val="24"/>
              </w:rPr>
              <w:t>/2016</w:t>
            </w:r>
          </w:p>
        </w:tc>
      </w:tr>
      <w:tr w:rsidR="00617B15" w:rsidRPr="00725336" w14:paraId="310A8030"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776E63BB" w14:textId="14F4ACB2" w:rsidR="00617B15" w:rsidRPr="00725336" w:rsidRDefault="009157C6" w:rsidP="009157C6">
            <w:pPr>
              <w:spacing w:line="360" w:lineRule="auto"/>
              <w:jc w:val="center"/>
              <w:rPr>
                <w:rFonts w:asciiTheme="minorHAnsi" w:hAnsiTheme="minorHAnsi"/>
                <w:sz w:val="24"/>
                <w:szCs w:val="24"/>
              </w:rPr>
            </w:pPr>
            <w:r w:rsidRPr="00725336">
              <w:rPr>
                <w:rFonts w:asciiTheme="minorHAnsi" w:hAnsiTheme="minorHAnsi"/>
                <w:sz w:val="24"/>
                <w:szCs w:val="24"/>
              </w:rPr>
              <w:t>Data Network Optimization</w:t>
            </w:r>
          </w:p>
        </w:tc>
        <w:tc>
          <w:tcPr>
            <w:tcW w:w="1997" w:type="dxa"/>
            <w:tcBorders>
              <w:top w:val="single" w:sz="5" w:space="0" w:color="000000"/>
              <w:left w:val="single" w:sz="5" w:space="0" w:color="000000"/>
              <w:bottom w:val="single" w:sz="5" w:space="0" w:color="000000"/>
              <w:right w:val="single" w:sz="5" w:space="0" w:color="000000"/>
            </w:tcBorders>
          </w:tcPr>
          <w:p w14:paraId="60F4F93D" w14:textId="688C5401" w:rsidR="00617B15" w:rsidRPr="00725336" w:rsidRDefault="009157C6" w:rsidP="009157C6">
            <w:pPr>
              <w:spacing w:line="360" w:lineRule="auto"/>
              <w:jc w:val="center"/>
              <w:rPr>
                <w:rFonts w:asciiTheme="minorHAnsi" w:hAnsiTheme="minorHAnsi"/>
                <w:sz w:val="24"/>
                <w:szCs w:val="24"/>
              </w:rPr>
            </w:pPr>
            <w:r w:rsidRPr="00725336">
              <w:rPr>
                <w:rFonts w:asciiTheme="minorHAnsi" w:hAnsiTheme="minorHAnsi"/>
                <w:sz w:val="24"/>
                <w:szCs w:val="24"/>
              </w:rPr>
              <w:t>6/15/2016</w:t>
            </w:r>
          </w:p>
        </w:tc>
      </w:tr>
      <w:tr w:rsidR="00617B15" w:rsidRPr="00725336" w14:paraId="02B09E5E" w14:textId="77777777" w:rsidTr="009157C6">
        <w:trPr>
          <w:trHeight w:hRule="exact" w:val="658"/>
          <w:jc w:val="center"/>
        </w:trPr>
        <w:tc>
          <w:tcPr>
            <w:tcW w:w="8280" w:type="dxa"/>
            <w:tcBorders>
              <w:top w:val="single" w:sz="5" w:space="0" w:color="000000"/>
              <w:left w:val="single" w:sz="5" w:space="0" w:color="000000"/>
              <w:bottom w:val="single" w:sz="5" w:space="0" w:color="000000"/>
              <w:right w:val="single" w:sz="5" w:space="0" w:color="000000"/>
            </w:tcBorders>
          </w:tcPr>
          <w:p w14:paraId="7AE481E8" w14:textId="18E74800" w:rsidR="00617B15" w:rsidRPr="00725336" w:rsidRDefault="009157C6" w:rsidP="009157C6">
            <w:pPr>
              <w:spacing w:line="360" w:lineRule="auto"/>
              <w:jc w:val="center"/>
              <w:rPr>
                <w:rFonts w:asciiTheme="minorHAnsi" w:hAnsiTheme="minorHAnsi"/>
                <w:sz w:val="24"/>
                <w:szCs w:val="24"/>
              </w:rPr>
            </w:pPr>
            <w:r w:rsidRPr="00725336">
              <w:rPr>
                <w:rFonts w:asciiTheme="minorHAnsi" w:hAnsiTheme="minorHAnsi"/>
                <w:sz w:val="24"/>
                <w:szCs w:val="24"/>
              </w:rPr>
              <w:t>Optimization/Change management and consolidation</w:t>
            </w:r>
          </w:p>
        </w:tc>
        <w:tc>
          <w:tcPr>
            <w:tcW w:w="1997" w:type="dxa"/>
            <w:tcBorders>
              <w:top w:val="single" w:sz="5" w:space="0" w:color="000000"/>
              <w:left w:val="single" w:sz="5" w:space="0" w:color="000000"/>
              <w:bottom w:val="single" w:sz="5" w:space="0" w:color="000000"/>
              <w:right w:val="single" w:sz="5" w:space="0" w:color="000000"/>
            </w:tcBorders>
          </w:tcPr>
          <w:p w14:paraId="2B58A4A2" w14:textId="7BC1EB82" w:rsidR="00617B15" w:rsidRPr="00725336" w:rsidRDefault="009157C6" w:rsidP="009157C6">
            <w:pPr>
              <w:spacing w:line="360" w:lineRule="auto"/>
              <w:jc w:val="center"/>
              <w:rPr>
                <w:rFonts w:asciiTheme="minorHAnsi" w:hAnsiTheme="minorHAnsi"/>
                <w:sz w:val="24"/>
                <w:szCs w:val="24"/>
              </w:rPr>
            </w:pPr>
            <w:r w:rsidRPr="00725336">
              <w:rPr>
                <w:rFonts w:asciiTheme="minorHAnsi" w:hAnsiTheme="minorHAnsi"/>
                <w:sz w:val="24"/>
                <w:szCs w:val="24"/>
              </w:rPr>
              <w:t>7/14/2016</w:t>
            </w:r>
          </w:p>
        </w:tc>
      </w:tr>
    </w:tbl>
    <w:p w14:paraId="5E549A1F" w14:textId="77777777" w:rsidR="00617B15" w:rsidRPr="00725336" w:rsidRDefault="00617B15" w:rsidP="00E51B24">
      <w:pPr>
        <w:spacing w:line="360" w:lineRule="auto"/>
        <w:jc w:val="both"/>
        <w:rPr>
          <w:rFonts w:asciiTheme="minorHAnsi" w:hAnsiTheme="minorHAnsi"/>
          <w:sz w:val="24"/>
          <w:szCs w:val="24"/>
        </w:rPr>
        <w:sectPr w:rsidR="00617B15" w:rsidRPr="00725336" w:rsidSect="008D3626">
          <w:headerReference w:type="default" r:id="rId7"/>
          <w:footerReference w:type="default" r:id="rId8"/>
          <w:pgSz w:w="12240" w:h="15840"/>
          <w:pgMar w:top="1440" w:right="1440" w:bottom="1440" w:left="1440" w:header="819" w:footer="0" w:gutter="0"/>
          <w:cols w:space="720"/>
          <w:docGrid w:linePitch="272"/>
        </w:sectPr>
      </w:pPr>
    </w:p>
    <w:p w14:paraId="6EA97C43" w14:textId="77777777" w:rsidR="00617B15" w:rsidRPr="00725336" w:rsidRDefault="00617B15" w:rsidP="00E51B24">
      <w:pPr>
        <w:spacing w:before="1" w:line="360" w:lineRule="auto"/>
        <w:jc w:val="both"/>
        <w:rPr>
          <w:rFonts w:asciiTheme="minorHAnsi" w:hAnsiTheme="minorHAnsi"/>
          <w:sz w:val="24"/>
          <w:szCs w:val="24"/>
        </w:rPr>
      </w:pPr>
    </w:p>
    <w:p w14:paraId="771110D8" w14:textId="77777777" w:rsidR="00617B15" w:rsidRPr="00725336" w:rsidRDefault="00446D53" w:rsidP="003741AB">
      <w:pPr>
        <w:spacing w:before="20" w:line="360" w:lineRule="auto"/>
        <w:ind w:left="108" w:firstLine="612"/>
        <w:jc w:val="both"/>
        <w:rPr>
          <w:rFonts w:asciiTheme="minorHAnsi" w:eastAsia="Arial" w:hAnsiTheme="minorHAnsi"/>
          <w:sz w:val="24"/>
          <w:szCs w:val="24"/>
        </w:rPr>
      </w:pPr>
      <w:r w:rsidRPr="00725336">
        <w:rPr>
          <w:rFonts w:asciiTheme="minorHAnsi" w:eastAsia="Arial" w:hAnsiTheme="minorHAnsi"/>
          <w:b/>
          <w:spacing w:val="-2"/>
          <w:sz w:val="24"/>
          <w:szCs w:val="24"/>
        </w:rPr>
        <w:t>E</w:t>
      </w:r>
      <w:r w:rsidRPr="00725336">
        <w:rPr>
          <w:rFonts w:asciiTheme="minorHAnsi" w:eastAsia="Arial" w:hAnsiTheme="minorHAnsi"/>
          <w:b/>
          <w:spacing w:val="1"/>
          <w:sz w:val="24"/>
          <w:szCs w:val="24"/>
        </w:rPr>
        <w:t>s</w:t>
      </w:r>
      <w:r w:rsidRPr="00725336">
        <w:rPr>
          <w:rFonts w:asciiTheme="minorHAnsi" w:eastAsia="Arial" w:hAnsiTheme="minorHAnsi"/>
          <w:b/>
          <w:spacing w:val="2"/>
          <w:sz w:val="24"/>
          <w:szCs w:val="24"/>
        </w:rPr>
        <w:t>t</w:t>
      </w:r>
      <w:r w:rsidRPr="00725336">
        <w:rPr>
          <w:rFonts w:asciiTheme="minorHAnsi" w:eastAsia="Arial" w:hAnsiTheme="minorHAnsi"/>
          <w:b/>
          <w:sz w:val="24"/>
          <w:szCs w:val="24"/>
        </w:rPr>
        <w:t>i</w:t>
      </w:r>
      <w:r w:rsidRPr="00725336">
        <w:rPr>
          <w:rFonts w:asciiTheme="minorHAnsi" w:eastAsia="Arial" w:hAnsiTheme="minorHAnsi"/>
          <w:b/>
          <w:spacing w:val="-2"/>
          <w:sz w:val="24"/>
          <w:szCs w:val="24"/>
        </w:rPr>
        <w:t>m</w:t>
      </w:r>
      <w:r w:rsidRPr="00725336">
        <w:rPr>
          <w:rFonts w:asciiTheme="minorHAnsi" w:eastAsia="Arial" w:hAnsiTheme="minorHAnsi"/>
          <w:b/>
          <w:spacing w:val="1"/>
          <w:sz w:val="24"/>
          <w:szCs w:val="24"/>
        </w:rPr>
        <w:t>a</w:t>
      </w:r>
      <w:r w:rsidRPr="00725336">
        <w:rPr>
          <w:rFonts w:asciiTheme="minorHAnsi" w:eastAsia="Arial" w:hAnsiTheme="minorHAnsi"/>
          <w:b/>
          <w:spacing w:val="2"/>
          <w:sz w:val="24"/>
          <w:szCs w:val="24"/>
        </w:rPr>
        <w:t>t</w:t>
      </w:r>
      <w:r w:rsidRPr="00725336">
        <w:rPr>
          <w:rFonts w:asciiTheme="minorHAnsi" w:eastAsia="Arial" w:hAnsiTheme="minorHAnsi"/>
          <w:b/>
          <w:spacing w:val="1"/>
          <w:sz w:val="24"/>
          <w:szCs w:val="24"/>
        </w:rPr>
        <w:t>e</w:t>
      </w:r>
      <w:r w:rsidRPr="00725336">
        <w:rPr>
          <w:rFonts w:asciiTheme="minorHAnsi" w:eastAsia="Arial" w:hAnsiTheme="minorHAnsi"/>
          <w:b/>
          <w:sz w:val="24"/>
          <w:szCs w:val="24"/>
        </w:rPr>
        <w:t>d</w:t>
      </w:r>
      <w:r w:rsidRPr="00725336">
        <w:rPr>
          <w:rFonts w:asciiTheme="minorHAnsi" w:eastAsia="Arial" w:hAnsiTheme="minorHAnsi"/>
          <w:b/>
          <w:spacing w:val="3"/>
          <w:sz w:val="24"/>
          <w:szCs w:val="24"/>
        </w:rPr>
        <w:t xml:space="preserve"> </w:t>
      </w:r>
      <w:r w:rsidRPr="00725336">
        <w:rPr>
          <w:rFonts w:asciiTheme="minorHAnsi" w:eastAsia="Arial" w:hAnsiTheme="minorHAnsi"/>
          <w:b/>
          <w:sz w:val="24"/>
          <w:szCs w:val="24"/>
        </w:rPr>
        <w:t>B</w:t>
      </w:r>
      <w:r w:rsidRPr="00725336">
        <w:rPr>
          <w:rFonts w:asciiTheme="minorHAnsi" w:eastAsia="Arial" w:hAnsiTheme="minorHAnsi"/>
          <w:b/>
          <w:spacing w:val="-3"/>
          <w:sz w:val="24"/>
          <w:szCs w:val="24"/>
        </w:rPr>
        <w:t>u</w:t>
      </w:r>
      <w:r w:rsidRPr="00725336">
        <w:rPr>
          <w:rFonts w:asciiTheme="minorHAnsi" w:eastAsia="Arial" w:hAnsiTheme="minorHAnsi"/>
          <w:b/>
          <w:spacing w:val="2"/>
          <w:sz w:val="24"/>
          <w:szCs w:val="24"/>
        </w:rPr>
        <w:t>d</w:t>
      </w:r>
      <w:r w:rsidRPr="00725336">
        <w:rPr>
          <w:rFonts w:asciiTheme="minorHAnsi" w:eastAsia="Arial" w:hAnsiTheme="minorHAnsi"/>
          <w:b/>
          <w:spacing w:val="-3"/>
          <w:sz w:val="24"/>
          <w:szCs w:val="24"/>
        </w:rPr>
        <w:t>g</w:t>
      </w:r>
      <w:r w:rsidRPr="00725336">
        <w:rPr>
          <w:rFonts w:asciiTheme="minorHAnsi" w:eastAsia="Arial" w:hAnsiTheme="minorHAnsi"/>
          <w:b/>
          <w:spacing w:val="1"/>
          <w:sz w:val="24"/>
          <w:szCs w:val="24"/>
        </w:rPr>
        <w:t>e</w:t>
      </w:r>
      <w:r w:rsidRPr="00725336">
        <w:rPr>
          <w:rFonts w:asciiTheme="minorHAnsi" w:eastAsia="Arial" w:hAnsiTheme="minorHAnsi"/>
          <w:b/>
          <w:spacing w:val="2"/>
          <w:sz w:val="24"/>
          <w:szCs w:val="24"/>
        </w:rPr>
        <w:t>t</w:t>
      </w:r>
      <w:r w:rsidRPr="00725336">
        <w:rPr>
          <w:rFonts w:asciiTheme="minorHAnsi" w:eastAsia="Arial" w:hAnsiTheme="minorHAnsi"/>
          <w:b/>
          <w:sz w:val="24"/>
          <w:szCs w:val="24"/>
        </w:rPr>
        <w:t>:</w:t>
      </w:r>
    </w:p>
    <w:p w14:paraId="64C02E12" w14:textId="77777777" w:rsidR="001334A9" w:rsidRPr="00725336" w:rsidRDefault="001334A9" w:rsidP="00E51B24">
      <w:pPr>
        <w:spacing w:before="5" w:line="360" w:lineRule="auto"/>
        <w:jc w:val="both"/>
        <w:rPr>
          <w:rFonts w:asciiTheme="minorHAnsi" w:hAnsiTheme="minorHAnsi"/>
          <w:sz w:val="24"/>
          <w:szCs w:val="24"/>
        </w:rPr>
      </w:pPr>
    </w:p>
    <w:tbl>
      <w:tblPr>
        <w:tblStyle w:val="TableGrid"/>
        <w:tblW w:w="0" w:type="auto"/>
        <w:tblLook w:val="04A0" w:firstRow="1" w:lastRow="0" w:firstColumn="1" w:lastColumn="0" w:noHBand="0" w:noVBand="1"/>
      </w:tblPr>
      <w:tblGrid>
        <w:gridCol w:w="4822"/>
        <w:gridCol w:w="4788"/>
      </w:tblGrid>
      <w:tr w:rsidR="001334A9" w:rsidRPr="00725336" w14:paraId="6DE43A5B" w14:textId="77777777" w:rsidTr="0040323D">
        <w:trPr>
          <w:trHeight w:val="839"/>
        </w:trPr>
        <w:tc>
          <w:tcPr>
            <w:tcW w:w="4918" w:type="dxa"/>
          </w:tcPr>
          <w:p w14:paraId="3BB44F44" w14:textId="77777777" w:rsidR="00E51B24" w:rsidRPr="00725336" w:rsidRDefault="00E51B24" w:rsidP="00E51B24">
            <w:pPr>
              <w:spacing w:line="360" w:lineRule="auto"/>
              <w:jc w:val="both"/>
              <w:rPr>
                <w:rFonts w:asciiTheme="minorHAnsi" w:hAnsiTheme="minorHAnsi"/>
                <w:b/>
                <w:sz w:val="24"/>
                <w:szCs w:val="24"/>
              </w:rPr>
            </w:pPr>
          </w:p>
          <w:p w14:paraId="0F51BEAB" w14:textId="77777777" w:rsidR="001334A9" w:rsidRPr="00725336" w:rsidRDefault="001334A9" w:rsidP="00AB23EA">
            <w:pPr>
              <w:spacing w:line="360" w:lineRule="auto"/>
              <w:jc w:val="center"/>
              <w:rPr>
                <w:rFonts w:asciiTheme="minorHAnsi" w:hAnsiTheme="minorHAnsi"/>
                <w:b/>
                <w:sz w:val="24"/>
                <w:szCs w:val="24"/>
              </w:rPr>
            </w:pPr>
            <w:r w:rsidRPr="00725336">
              <w:rPr>
                <w:rFonts w:asciiTheme="minorHAnsi" w:hAnsiTheme="minorHAnsi"/>
                <w:b/>
                <w:sz w:val="24"/>
                <w:szCs w:val="24"/>
              </w:rPr>
              <w:t>TYPE OF COST</w:t>
            </w:r>
          </w:p>
        </w:tc>
        <w:tc>
          <w:tcPr>
            <w:tcW w:w="4918" w:type="dxa"/>
          </w:tcPr>
          <w:p w14:paraId="4E0C6D3A" w14:textId="77777777" w:rsidR="00E51B24" w:rsidRPr="00725336" w:rsidRDefault="00E51B24" w:rsidP="00E51B24">
            <w:pPr>
              <w:spacing w:line="360" w:lineRule="auto"/>
              <w:jc w:val="both"/>
              <w:rPr>
                <w:rFonts w:asciiTheme="minorHAnsi" w:hAnsiTheme="minorHAnsi"/>
                <w:b/>
                <w:sz w:val="24"/>
                <w:szCs w:val="24"/>
              </w:rPr>
            </w:pPr>
          </w:p>
          <w:p w14:paraId="4DC7325F" w14:textId="77777777" w:rsidR="001334A9" w:rsidRPr="00725336" w:rsidRDefault="001334A9" w:rsidP="00AB23EA">
            <w:pPr>
              <w:spacing w:line="360" w:lineRule="auto"/>
              <w:jc w:val="center"/>
              <w:rPr>
                <w:rFonts w:asciiTheme="minorHAnsi" w:hAnsiTheme="minorHAnsi"/>
                <w:b/>
                <w:sz w:val="24"/>
                <w:szCs w:val="24"/>
              </w:rPr>
            </w:pPr>
            <w:r w:rsidRPr="00725336">
              <w:rPr>
                <w:rFonts w:asciiTheme="minorHAnsi" w:hAnsiTheme="minorHAnsi"/>
                <w:b/>
                <w:sz w:val="24"/>
                <w:szCs w:val="24"/>
              </w:rPr>
              <w:t>AMOUNT IN USD</w:t>
            </w:r>
          </w:p>
        </w:tc>
      </w:tr>
      <w:tr w:rsidR="001334A9" w:rsidRPr="00725336" w14:paraId="201A9497" w14:textId="77777777" w:rsidTr="0040323D">
        <w:trPr>
          <w:trHeight w:val="479"/>
        </w:trPr>
        <w:tc>
          <w:tcPr>
            <w:tcW w:w="4918" w:type="dxa"/>
          </w:tcPr>
          <w:p w14:paraId="679F98B6" w14:textId="77777777" w:rsidR="001334A9" w:rsidRPr="00725336" w:rsidRDefault="001334A9" w:rsidP="00E51B24">
            <w:pPr>
              <w:pStyle w:val="NormalWeb"/>
              <w:spacing w:line="360" w:lineRule="auto"/>
              <w:ind w:left="720"/>
              <w:jc w:val="both"/>
              <w:rPr>
                <w:rFonts w:asciiTheme="minorHAnsi" w:hAnsiTheme="minorHAnsi"/>
                <w:b/>
                <w:bCs/>
                <w:color w:val="000000" w:themeColor="text1"/>
              </w:rPr>
            </w:pPr>
            <w:r w:rsidRPr="00725336">
              <w:rPr>
                <w:rFonts w:asciiTheme="minorHAnsi" w:hAnsiTheme="minorHAnsi"/>
                <w:color w:val="000000" w:themeColor="text1"/>
              </w:rPr>
              <w:t xml:space="preserve">Licensing purchase </w:t>
            </w:r>
          </w:p>
        </w:tc>
        <w:tc>
          <w:tcPr>
            <w:tcW w:w="4918" w:type="dxa"/>
          </w:tcPr>
          <w:p w14:paraId="70B26E6F" w14:textId="77777777" w:rsidR="001334A9" w:rsidRPr="00725336" w:rsidRDefault="001334A9" w:rsidP="00E51B24">
            <w:pPr>
              <w:spacing w:line="360" w:lineRule="auto"/>
              <w:jc w:val="center"/>
              <w:rPr>
                <w:rFonts w:asciiTheme="minorHAnsi" w:hAnsiTheme="minorHAnsi"/>
                <w:color w:val="000000" w:themeColor="text1"/>
                <w:sz w:val="24"/>
                <w:szCs w:val="24"/>
              </w:rPr>
            </w:pPr>
          </w:p>
          <w:p w14:paraId="08437CE2" w14:textId="77777777" w:rsidR="001334A9" w:rsidRPr="00725336" w:rsidRDefault="001334A9" w:rsidP="00E51B24">
            <w:pPr>
              <w:spacing w:line="360" w:lineRule="auto"/>
              <w:jc w:val="center"/>
              <w:rPr>
                <w:rFonts w:asciiTheme="minorHAnsi" w:hAnsiTheme="minorHAnsi"/>
                <w:color w:val="000000" w:themeColor="text1"/>
                <w:sz w:val="24"/>
                <w:szCs w:val="24"/>
              </w:rPr>
            </w:pPr>
            <w:r w:rsidRPr="00725336">
              <w:rPr>
                <w:rFonts w:asciiTheme="minorHAnsi" w:hAnsiTheme="minorHAnsi"/>
                <w:color w:val="000000" w:themeColor="text1"/>
                <w:sz w:val="24"/>
                <w:szCs w:val="24"/>
              </w:rPr>
              <w:t>$400,000</w:t>
            </w:r>
          </w:p>
        </w:tc>
      </w:tr>
      <w:tr w:rsidR="001334A9" w:rsidRPr="00725336" w14:paraId="4C908C3F" w14:textId="77777777" w:rsidTr="001334A9">
        <w:tc>
          <w:tcPr>
            <w:tcW w:w="4918" w:type="dxa"/>
          </w:tcPr>
          <w:p w14:paraId="36C317F5" w14:textId="77777777" w:rsidR="001334A9" w:rsidRPr="00725336" w:rsidRDefault="001334A9" w:rsidP="00E51B24">
            <w:pPr>
              <w:pStyle w:val="NormalWeb"/>
              <w:spacing w:line="360" w:lineRule="auto"/>
              <w:ind w:left="720"/>
              <w:jc w:val="both"/>
              <w:rPr>
                <w:rFonts w:asciiTheme="minorHAnsi" w:hAnsiTheme="minorHAnsi"/>
                <w:b/>
                <w:bCs/>
                <w:color w:val="000000" w:themeColor="text1"/>
              </w:rPr>
            </w:pPr>
            <w:r w:rsidRPr="00725336">
              <w:rPr>
                <w:rFonts w:asciiTheme="minorHAnsi" w:hAnsiTheme="minorHAnsi"/>
                <w:color w:val="000000" w:themeColor="text1"/>
              </w:rPr>
              <w:t xml:space="preserve">Staff training </w:t>
            </w:r>
          </w:p>
        </w:tc>
        <w:tc>
          <w:tcPr>
            <w:tcW w:w="4918" w:type="dxa"/>
          </w:tcPr>
          <w:p w14:paraId="757AE732" w14:textId="77777777" w:rsidR="001334A9" w:rsidRPr="00725336" w:rsidRDefault="001334A9" w:rsidP="00E51B24">
            <w:pPr>
              <w:spacing w:line="360" w:lineRule="auto"/>
              <w:jc w:val="center"/>
              <w:rPr>
                <w:rFonts w:asciiTheme="minorHAnsi" w:hAnsiTheme="minorHAnsi"/>
                <w:color w:val="000000" w:themeColor="text1"/>
                <w:sz w:val="24"/>
                <w:szCs w:val="24"/>
              </w:rPr>
            </w:pPr>
          </w:p>
          <w:p w14:paraId="0704572A" w14:textId="77777777" w:rsidR="001334A9" w:rsidRPr="00725336" w:rsidRDefault="001334A9" w:rsidP="00E51B24">
            <w:pPr>
              <w:spacing w:line="360" w:lineRule="auto"/>
              <w:jc w:val="center"/>
              <w:rPr>
                <w:rFonts w:asciiTheme="minorHAnsi" w:hAnsiTheme="minorHAnsi"/>
                <w:color w:val="000000" w:themeColor="text1"/>
                <w:sz w:val="24"/>
                <w:szCs w:val="24"/>
              </w:rPr>
            </w:pPr>
            <w:r w:rsidRPr="00725336">
              <w:rPr>
                <w:rFonts w:asciiTheme="minorHAnsi" w:hAnsiTheme="minorHAnsi"/>
                <w:color w:val="000000" w:themeColor="text1"/>
                <w:sz w:val="24"/>
                <w:szCs w:val="24"/>
              </w:rPr>
              <w:t>$10,000</w:t>
            </w:r>
          </w:p>
        </w:tc>
      </w:tr>
      <w:tr w:rsidR="001334A9" w:rsidRPr="00725336" w14:paraId="5CA506C3" w14:textId="77777777" w:rsidTr="001334A9">
        <w:tc>
          <w:tcPr>
            <w:tcW w:w="4918" w:type="dxa"/>
          </w:tcPr>
          <w:p w14:paraId="60612A3F" w14:textId="77777777" w:rsidR="001334A9" w:rsidRPr="00725336" w:rsidRDefault="001334A9" w:rsidP="00E51B24">
            <w:pPr>
              <w:pStyle w:val="NormalWeb"/>
              <w:spacing w:line="360" w:lineRule="auto"/>
              <w:ind w:left="720"/>
              <w:jc w:val="both"/>
              <w:rPr>
                <w:rFonts w:asciiTheme="minorHAnsi" w:hAnsiTheme="minorHAnsi"/>
                <w:b/>
                <w:bCs/>
                <w:color w:val="000000" w:themeColor="text1"/>
              </w:rPr>
            </w:pPr>
            <w:r w:rsidRPr="00725336">
              <w:rPr>
                <w:rFonts w:asciiTheme="minorHAnsi" w:hAnsiTheme="minorHAnsi"/>
                <w:color w:val="000000" w:themeColor="text1"/>
              </w:rPr>
              <w:t xml:space="preserve">Technical support and user support: </w:t>
            </w:r>
          </w:p>
        </w:tc>
        <w:tc>
          <w:tcPr>
            <w:tcW w:w="4918" w:type="dxa"/>
          </w:tcPr>
          <w:p w14:paraId="0A9E992B" w14:textId="77777777" w:rsidR="001334A9" w:rsidRPr="00725336" w:rsidRDefault="001334A9" w:rsidP="00E51B24">
            <w:pPr>
              <w:spacing w:line="360" w:lineRule="auto"/>
              <w:jc w:val="center"/>
              <w:rPr>
                <w:rFonts w:asciiTheme="minorHAnsi" w:hAnsiTheme="minorHAnsi"/>
                <w:color w:val="000000" w:themeColor="text1"/>
                <w:sz w:val="24"/>
                <w:szCs w:val="24"/>
              </w:rPr>
            </w:pPr>
          </w:p>
          <w:p w14:paraId="0166B7C7" w14:textId="77777777" w:rsidR="001334A9" w:rsidRPr="00725336" w:rsidRDefault="001334A9" w:rsidP="00E51B24">
            <w:pPr>
              <w:spacing w:line="360" w:lineRule="auto"/>
              <w:jc w:val="center"/>
              <w:rPr>
                <w:rFonts w:asciiTheme="minorHAnsi" w:hAnsiTheme="minorHAnsi"/>
                <w:color w:val="000000" w:themeColor="text1"/>
                <w:sz w:val="24"/>
                <w:szCs w:val="24"/>
              </w:rPr>
            </w:pPr>
            <w:r w:rsidRPr="00725336">
              <w:rPr>
                <w:rFonts w:asciiTheme="minorHAnsi" w:hAnsiTheme="minorHAnsi"/>
                <w:color w:val="000000" w:themeColor="text1"/>
                <w:sz w:val="24"/>
                <w:szCs w:val="24"/>
              </w:rPr>
              <w:t>$100,000</w:t>
            </w:r>
          </w:p>
        </w:tc>
      </w:tr>
      <w:tr w:rsidR="001334A9" w:rsidRPr="00725336" w14:paraId="72252EEB" w14:textId="77777777" w:rsidTr="001334A9">
        <w:trPr>
          <w:trHeight w:val="1028"/>
        </w:trPr>
        <w:tc>
          <w:tcPr>
            <w:tcW w:w="4918" w:type="dxa"/>
          </w:tcPr>
          <w:p w14:paraId="42014CE5" w14:textId="77777777" w:rsidR="001334A9" w:rsidRPr="00725336" w:rsidRDefault="001334A9" w:rsidP="00E51B24">
            <w:pPr>
              <w:pStyle w:val="NormalWeb"/>
              <w:spacing w:line="360" w:lineRule="auto"/>
              <w:ind w:left="720"/>
              <w:jc w:val="both"/>
              <w:rPr>
                <w:rFonts w:asciiTheme="minorHAnsi" w:hAnsiTheme="minorHAnsi"/>
                <w:b/>
                <w:bCs/>
                <w:color w:val="000000" w:themeColor="text1"/>
              </w:rPr>
            </w:pPr>
            <w:r w:rsidRPr="00725336">
              <w:rPr>
                <w:rFonts w:asciiTheme="minorHAnsi" w:hAnsiTheme="minorHAnsi"/>
                <w:color w:val="000000" w:themeColor="text1"/>
              </w:rPr>
              <w:t xml:space="preserve">One-time costs for the transition, such as technical readiness, professional services and change management – </w:t>
            </w:r>
          </w:p>
        </w:tc>
        <w:tc>
          <w:tcPr>
            <w:tcW w:w="4918" w:type="dxa"/>
          </w:tcPr>
          <w:p w14:paraId="46EFBB44" w14:textId="77777777" w:rsidR="001334A9" w:rsidRPr="00725336" w:rsidRDefault="001334A9" w:rsidP="00E51B24">
            <w:pPr>
              <w:spacing w:line="360" w:lineRule="auto"/>
              <w:jc w:val="center"/>
              <w:rPr>
                <w:rFonts w:asciiTheme="minorHAnsi" w:hAnsiTheme="minorHAnsi"/>
                <w:color w:val="000000" w:themeColor="text1"/>
                <w:sz w:val="24"/>
                <w:szCs w:val="24"/>
              </w:rPr>
            </w:pPr>
          </w:p>
          <w:p w14:paraId="75F003E1" w14:textId="77777777" w:rsidR="001334A9" w:rsidRPr="00725336" w:rsidRDefault="001334A9" w:rsidP="00E51B24">
            <w:pPr>
              <w:spacing w:line="360" w:lineRule="auto"/>
              <w:jc w:val="center"/>
              <w:rPr>
                <w:rFonts w:asciiTheme="minorHAnsi" w:hAnsiTheme="minorHAnsi"/>
                <w:color w:val="000000" w:themeColor="text1"/>
                <w:sz w:val="24"/>
                <w:szCs w:val="24"/>
              </w:rPr>
            </w:pPr>
          </w:p>
          <w:p w14:paraId="13D1C953" w14:textId="77777777" w:rsidR="00B97C60" w:rsidRPr="00725336" w:rsidRDefault="001334A9" w:rsidP="00B97C60">
            <w:pPr>
              <w:spacing w:line="360" w:lineRule="auto"/>
              <w:jc w:val="center"/>
              <w:rPr>
                <w:rFonts w:asciiTheme="minorHAnsi" w:hAnsiTheme="minorHAnsi"/>
                <w:color w:val="000000" w:themeColor="text1"/>
                <w:sz w:val="24"/>
                <w:szCs w:val="24"/>
              </w:rPr>
            </w:pPr>
            <w:r w:rsidRPr="00725336">
              <w:rPr>
                <w:rFonts w:asciiTheme="minorHAnsi" w:hAnsiTheme="minorHAnsi"/>
                <w:color w:val="000000" w:themeColor="text1"/>
                <w:sz w:val="24"/>
                <w:szCs w:val="24"/>
              </w:rPr>
              <w:t>$</w:t>
            </w:r>
            <w:r w:rsidR="0040323D" w:rsidRPr="00725336">
              <w:rPr>
                <w:rFonts w:asciiTheme="minorHAnsi" w:hAnsiTheme="minorHAnsi"/>
                <w:color w:val="000000" w:themeColor="text1"/>
                <w:sz w:val="24"/>
                <w:szCs w:val="24"/>
              </w:rPr>
              <w:t>1</w:t>
            </w:r>
            <w:r w:rsidRPr="00725336">
              <w:rPr>
                <w:rFonts w:asciiTheme="minorHAnsi" w:hAnsiTheme="minorHAnsi"/>
                <w:color w:val="000000" w:themeColor="text1"/>
                <w:sz w:val="24"/>
                <w:szCs w:val="24"/>
              </w:rPr>
              <w:t>00,000</w:t>
            </w:r>
          </w:p>
        </w:tc>
      </w:tr>
      <w:tr w:rsidR="001334A9" w:rsidRPr="00725336" w14:paraId="3667DF85" w14:textId="77777777" w:rsidTr="00E51B24">
        <w:trPr>
          <w:trHeight w:val="605"/>
        </w:trPr>
        <w:tc>
          <w:tcPr>
            <w:tcW w:w="4918" w:type="dxa"/>
          </w:tcPr>
          <w:p w14:paraId="1785EF4D" w14:textId="77777777" w:rsidR="001334A9" w:rsidRPr="00725336" w:rsidRDefault="00B97C60" w:rsidP="00E51B24">
            <w:pPr>
              <w:pStyle w:val="NormalWeb"/>
              <w:spacing w:line="360" w:lineRule="auto"/>
              <w:jc w:val="center"/>
              <w:rPr>
                <w:rFonts w:asciiTheme="minorHAnsi" w:hAnsiTheme="minorHAnsi"/>
                <w:color w:val="000000" w:themeColor="text1"/>
              </w:rPr>
            </w:pPr>
            <w:r w:rsidRPr="00725336">
              <w:rPr>
                <w:rFonts w:asciiTheme="minorHAnsi" w:hAnsiTheme="minorHAnsi"/>
                <w:color w:val="000000" w:themeColor="text1"/>
              </w:rPr>
              <w:t>Operation costs due to continuing business processes</w:t>
            </w:r>
          </w:p>
        </w:tc>
        <w:tc>
          <w:tcPr>
            <w:tcW w:w="4918" w:type="dxa"/>
          </w:tcPr>
          <w:p w14:paraId="083A0F41" w14:textId="77777777" w:rsidR="001334A9" w:rsidRPr="00725336" w:rsidRDefault="0040323D" w:rsidP="00E51B24">
            <w:pPr>
              <w:spacing w:line="360" w:lineRule="auto"/>
              <w:jc w:val="center"/>
              <w:rPr>
                <w:rFonts w:asciiTheme="minorHAnsi" w:hAnsiTheme="minorHAnsi"/>
                <w:color w:val="000000" w:themeColor="text1"/>
                <w:sz w:val="24"/>
                <w:szCs w:val="24"/>
              </w:rPr>
            </w:pPr>
            <w:r w:rsidRPr="00725336">
              <w:rPr>
                <w:rFonts w:asciiTheme="minorHAnsi" w:hAnsiTheme="minorHAnsi"/>
                <w:color w:val="000000" w:themeColor="text1"/>
                <w:sz w:val="24"/>
                <w:szCs w:val="24"/>
              </w:rPr>
              <w:t>750,000</w:t>
            </w:r>
          </w:p>
        </w:tc>
      </w:tr>
      <w:tr w:rsidR="00B97C60" w:rsidRPr="00725336" w14:paraId="5A2C8BAE" w14:textId="77777777" w:rsidTr="00E51B24">
        <w:trPr>
          <w:trHeight w:val="605"/>
        </w:trPr>
        <w:tc>
          <w:tcPr>
            <w:tcW w:w="4918" w:type="dxa"/>
          </w:tcPr>
          <w:p w14:paraId="49F6BFEA" w14:textId="77777777" w:rsidR="00B97C60" w:rsidRPr="00725336" w:rsidRDefault="00B97C60" w:rsidP="00195B14">
            <w:pPr>
              <w:pStyle w:val="NormalWeb"/>
              <w:spacing w:line="360" w:lineRule="auto"/>
              <w:jc w:val="center"/>
              <w:rPr>
                <w:rFonts w:asciiTheme="minorHAnsi" w:hAnsiTheme="minorHAnsi"/>
                <w:b/>
                <w:color w:val="000000" w:themeColor="text1"/>
              </w:rPr>
            </w:pPr>
            <w:r w:rsidRPr="00725336">
              <w:rPr>
                <w:rFonts w:asciiTheme="minorHAnsi" w:hAnsiTheme="minorHAnsi"/>
                <w:b/>
                <w:color w:val="000000" w:themeColor="text1"/>
              </w:rPr>
              <w:t>TOTAL</w:t>
            </w:r>
          </w:p>
        </w:tc>
        <w:tc>
          <w:tcPr>
            <w:tcW w:w="4918" w:type="dxa"/>
          </w:tcPr>
          <w:p w14:paraId="1A2D629B" w14:textId="77777777" w:rsidR="00B97C60" w:rsidRPr="00725336" w:rsidRDefault="00B97C60" w:rsidP="0040323D">
            <w:pPr>
              <w:spacing w:line="360" w:lineRule="auto"/>
              <w:jc w:val="center"/>
              <w:rPr>
                <w:rFonts w:asciiTheme="minorHAnsi" w:hAnsiTheme="minorHAnsi"/>
                <w:b/>
                <w:color w:val="000000" w:themeColor="text1"/>
                <w:sz w:val="24"/>
                <w:szCs w:val="24"/>
              </w:rPr>
            </w:pPr>
            <w:r w:rsidRPr="00725336">
              <w:rPr>
                <w:rFonts w:asciiTheme="minorHAnsi" w:hAnsiTheme="minorHAnsi"/>
                <w:b/>
                <w:color w:val="000000" w:themeColor="text1"/>
                <w:sz w:val="24"/>
                <w:szCs w:val="24"/>
              </w:rPr>
              <w:t>$</w:t>
            </w:r>
            <w:r w:rsidR="0040323D" w:rsidRPr="00725336">
              <w:rPr>
                <w:rFonts w:asciiTheme="minorHAnsi" w:hAnsiTheme="minorHAnsi"/>
                <w:b/>
                <w:color w:val="000000" w:themeColor="text1"/>
                <w:sz w:val="24"/>
                <w:szCs w:val="24"/>
              </w:rPr>
              <w:t>1,360,000</w:t>
            </w:r>
          </w:p>
        </w:tc>
      </w:tr>
    </w:tbl>
    <w:p w14:paraId="79F774F7" w14:textId="77777777" w:rsidR="00617B15" w:rsidRPr="00725336" w:rsidRDefault="00617B15" w:rsidP="00E51B24">
      <w:pPr>
        <w:spacing w:line="360" w:lineRule="auto"/>
        <w:jc w:val="both"/>
        <w:rPr>
          <w:rFonts w:asciiTheme="minorHAnsi" w:hAnsiTheme="minorHAnsi"/>
          <w:sz w:val="24"/>
          <w:szCs w:val="24"/>
        </w:rPr>
      </w:pPr>
    </w:p>
    <w:p w14:paraId="254F1102" w14:textId="77777777" w:rsidR="00E51B24" w:rsidRPr="00725336" w:rsidRDefault="00E51B24" w:rsidP="00E51B24">
      <w:pPr>
        <w:spacing w:line="360" w:lineRule="auto"/>
        <w:jc w:val="both"/>
        <w:rPr>
          <w:rFonts w:asciiTheme="minorHAnsi" w:hAnsiTheme="minorHAnsi"/>
          <w:sz w:val="24"/>
          <w:szCs w:val="24"/>
        </w:rPr>
      </w:pPr>
    </w:p>
    <w:p w14:paraId="0B687246" w14:textId="77777777" w:rsidR="001F6213" w:rsidRDefault="001F6213" w:rsidP="00E51B24">
      <w:pPr>
        <w:spacing w:before="20" w:line="360" w:lineRule="auto"/>
        <w:ind w:left="108"/>
        <w:jc w:val="both"/>
        <w:rPr>
          <w:rFonts w:asciiTheme="minorHAnsi" w:eastAsia="Arial" w:hAnsiTheme="minorHAnsi"/>
          <w:b/>
          <w:spacing w:val="-2"/>
          <w:sz w:val="24"/>
          <w:szCs w:val="24"/>
        </w:rPr>
      </w:pPr>
    </w:p>
    <w:p w14:paraId="40F49716" w14:textId="77777777" w:rsidR="001F6213" w:rsidRDefault="001F6213" w:rsidP="00E51B24">
      <w:pPr>
        <w:spacing w:before="20" w:line="360" w:lineRule="auto"/>
        <w:ind w:left="108"/>
        <w:jc w:val="both"/>
        <w:rPr>
          <w:rFonts w:asciiTheme="minorHAnsi" w:eastAsia="Arial" w:hAnsiTheme="minorHAnsi"/>
          <w:b/>
          <w:spacing w:val="-2"/>
          <w:sz w:val="24"/>
          <w:szCs w:val="24"/>
        </w:rPr>
      </w:pPr>
    </w:p>
    <w:p w14:paraId="0254EE8E" w14:textId="77777777" w:rsidR="001F6213" w:rsidRDefault="001F6213" w:rsidP="00E51B24">
      <w:pPr>
        <w:spacing w:before="20" w:line="360" w:lineRule="auto"/>
        <w:ind w:left="108"/>
        <w:jc w:val="both"/>
        <w:rPr>
          <w:rFonts w:asciiTheme="minorHAnsi" w:eastAsia="Arial" w:hAnsiTheme="minorHAnsi"/>
          <w:b/>
          <w:spacing w:val="-2"/>
          <w:sz w:val="24"/>
          <w:szCs w:val="24"/>
        </w:rPr>
      </w:pPr>
    </w:p>
    <w:p w14:paraId="0F505C9C" w14:textId="77777777" w:rsidR="001F6213" w:rsidRDefault="001F6213" w:rsidP="00E51B24">
      <w:pPr>
        <w:spacing w:before="20" w:line="360" w:lineRule="auto"/>
        <w:ind w:left="108"/>
        <w:jc w:val="both"/>
        <w:rPr>
          <w:rFonts w:asciiTheme="minorHAnsi" w:eastAsia="Arial" w:hAnsiTheme="minorHAnsi"/>
          <w:b/>
          <w:spacing w:val="-2"/>
          <w:sz w:val="24"/>
          <w:szCs w:val="24"/>
        </w:rPr>
      </w:pPr>
    </w:p>
    <w:p w14:paraId="18FD87CC" w14:textId="77777777" w:rsidR="001F6213" w:rsidRDefault="001F6213" w:rsidP="00E51B24">
      <w:pPr>
        <w:spacing w:before="20" w:line="360" w:lineRule="auto"/>
        <w:ind w:left="108"/>
        <w:jc w:val="both"/>
        <w:rPr>
          <w:rFonts w:asciiTheme="minorHAnsi" w:eastAsia="Arial" w:hAnsiTheme="minorHAnsi"/>
          <w:b/>
          <w:spacing w:val="-2"/>
          <w:sz w:val="24"/>
          <w:szCs w:val="24"/>
        </w:rPr>
      </w:pPr>
    </w:p>
    <w:p w14:paraId="654C3525" w14:textId="4E2E401B" w:rsidR="00617B15" w:rsidRPr="00725336" w:rsidRDefault="00446D53" w:rsidP="003741AB">
      <w:pPr>
        <w:spacing w:before="20" w:line="360" w:lineRule="auto"/>
        <w:ind w:firstLine="720"/>
        <w:jc w:val="both"/>
        <w:rPr>
          <w:rFonts w:asciiTheme="minorHAnsi" w:eastAsia="Arial" w:hAnsiTheme="minorHAnsi"/>
          <w:sz w:val="24"/>
          <w:szCs w:val="24"/>
        </w:rPr>
      </w:pPr>
      <w:r w:rsidRPr="00725336">
        <w:rPr>
          <w:rFonts w:asciiTheme="minorHAnsi" w:eastAsia="Arial" w:hAnsiTheme="minorHAnsi"/>
          <w:b/>
          <w:spacing w:val="-2"/>
          <w:sz w:val="24"/>
          <w:szCs w:val="24"/>
        </w:rPr>
        <w:lastRenderedPageBreak/>
        <w:t>Pr</w:t>
      </w:r>
      <w:r w:rsidRPr="00725336">
        <w:rPr>
          <w:rFonts w:asciiTheme="minorHAnsi" w:eastAsia="Arial" w:hAnsiTheme="minorHAnsi"/>
          <w:b/>
          <w:spacing w:val="2"/>
          <w:sz w:val="24"/>
          <w:szCs w:val="24"/>
        </w:rPr>
        <w:t>o</w:t>
      </w:r>
      <w:r w:rsidRPr="00725336">
        <w:rPr>
          <w:rFonts w:asciiTheme="minorHAnsi" w:eastAsia="Arial" w:hAnsiTheme="minorHAnsi"/>
          <w:b/>
          <w:sz w:val="24"/>
          <w:szCs w:val="24"/>
        </w:rPr>
        <w:t>j</w:t>
      </w:r>
      <w:r w:rsidRPr="00725336">
        <w:rPr>
          <w:rFonts w:asciiTheme="minorHAnsi" w:eastAsia="Arial" w:hAnsiTheme="minorHAnsi"/>
          <w:b/>
          <w:spacing w:val="1"/>
          <w:sz w:val="24"/>
          <w:szCs w:val="24"/>
        </w:rPr>
        <w:t>ec</w:t>
      </w:r>
      <w:r w:rsidRPr="00725336">
        <w:rPr>
          <w:rFonts w:asciiTheme="minorHAnsi" w:eastAsia="Arial" w:hAnsiTheme="minorHAnsi"/>
          <w:b/>
          <w:sz w:val="24"/>
          <w:szCs w:val="24"/>
        </w:rPr>
        <w:t>t</w:t>
      </w:r>
      <w:r w:rsidRPr="00725336">
        <w:rPr>
          <w:rFonts w:asciiTheme="minorHAnsi" w:eastAsia="Arial" w:hAnsiTheme="minorHAnsi"/>
          <w:b/>
          <w:spacing w:val="2"/>
          <w:sz w:val="24"/>
          <w:szCs w:val="24"/>
        </w:rPr>
        <w:t xml:space="preserve"> </w:t>
      </w:r>
      <w:r w:rsidRPr="00725336">
        <w:rPr>
          <w:rFonts w:asciiTheme="minorHAnsi" w:eastAsia="Arial" w:hAnsiTheme="minorHAnsi"/>
          <w:b/>
          <w:spacing w:val="-3"/>
          <w:sz w:val="24"/>
          <w:szCs w:val="24"/>
        </w:rPr>
        <w:t>M</w:t>
      </w:r>
      <w:r w:rsidRPr="00725336">
        <w:rPr>
          <w:rFonts w:asciiTheme="minorHAnsi" w:eastAsia="Arial" w:hAnsiTheme="minorHAnsi"/>
          <w:b/>
          <w:spacing w:val="1"/>
          <w:sz w:val="24"/>
          <w:szCs w:val="24"/>
        </w:rPr>
        <w:t>a</w:t>
      </w:r>
      <w:r w:rsidRPr="00725336">
        <w:rPr>
          <w:rFonts w:asciiTheme="minorHAnsi" w:eastAsia="Arial" w:hAnsiTheme="minorHAnsi"/>
          <w:b/>
          <w:spacing w:val="-3"/>
          <w:sz w:val="24"/>
          <w:szCs w:val="24"/>
        </w:rPr>
        <w:t>n</w:t>
      </w:r>
      <w:r w:rsidRPr="00725336">
        <w:rPr>
          <w:rFonts w:asciiTheme="minorHAnsi" w:eastAsia="Arial" w:hAnsiTheme="minorHAnsi"/>
          <w:b/>
          <w:spacing w:val="1"/>
          <w:sz w:val="24"/>
          <w:szCs w:val="24"/>
        </w:rPr>
        <w:t>a</w:t>
      </w:r>
      <w:r w:rsidRPr="00725336">
        <w:rPr>
          <w:rFonts w:asciiTheme="minorHAnsi" w:eastAsia="Arial" w:hAnsiTheme="minorHAnsi"/>
          <w:b/>
          <w:spacing w:val="2"/>
          <w:sz w:val="24"/>
          <w:szCs w:val="24"/>
        </w:rPr>
        <w:t>g</w:t>
      </w:r>
      <w:r w:rsidRPr="00725336">
        <w:rPr>
          <w:rFonts w:asciiTheme="minorHAnsi" w:eastAsia="Arial" w:hAnsiTheme="minorHAnsi"/>
          <w:b/>
          <w:spacing w:val="1"/>
          <w:sz w:val="24"/>
          <w:szCs w:val="24"/>
        </w:rPr>
        <w:t>e</w:t>
      </w:r>
      <w:r w:rsidRPr="00725336">
        <w:rPr>
          <w:rFonts w:asciiTheme="minorHAnsi" w:eastAsia="Arial" w:hAnsiTheme="minorHAnsi"/>
          <w:b/>
          <w:sz w:val="24"/>
          <w:szCs w:val="24"/>
        </w:rPr>
        <w:t>r</w:t>
      </w:r>
      <w:r w:rsidRPr="00725336">
        <w:rPr>
          <w:rFonts w:asciiTheme="minorHAnsi" w:eastAsia="Arial" w:hAnsiTheme="minorHAnsi"/>
          <w:b/>
          <w:spacing w:val="-1"/>
          <w:sz w:val="24"/>
          <w:szCs w:val="24"/>
        </w:rPr>
        <w:t xml:space="preserve"> </w:t>
      </w:r>
      <w:r w:rsidRPr="00725336">
        <w:rPr>
          <w:rFonts w:asciiTheme="minorHAnsi" w:eastAsia="Arial" w:hAnsiTheme="minorHAnsi"/>
          <w:b/>
          <w:spacing w:val="-5"/>
          <w:sz w:val="24"/>
          <w:szCs w:val="24"/>
        </w:rPr>
        <w:t>A</w:t>
      </w:r>
      <w:r w:rsidRPr="00725336">
        <w:rPr>
          <w:rFonts w:asciiTheme="minorHAnsi" w:eastAsia="Arial" w:hAnsiTheme="minorHAnsi"/>
          <w:b/>
          <w:spacing w:val="-3"/>
          <w:sz w:val="24"/>
          <w:szCs w:val="24"/>
        </w:rPr>
        <w:t>u</w:t>
      </w:r>
      <w:r w:rsidRPr="00725336">
        <w:rPr>
          <w:rFonts w:asciiTheme="minorHAnsi" w:eastAsia="Arial" w:hAnsiTheme="minorHAnsi"/>
          <w:b/>
          <w:spacing w:val="6"/>
          <w:sz w:val="24"/>
          <w:szCs w:val="24"/>
        </w:rPr>
        <w:t>t</w:t>
      </w:r>
      <w:r w:rsidRPr="00725336">
        <w:rPr>
          <w:rFonts w:asciiTheme="minorHAnsi" w:eastAsia="Arial" w:hAnsiTheme="minorHAnsi"/>
          <w:b/>
          <w:spacing w:val="-3"/>
          <w:sz w:val="24"/>
          <w:szCs w:val="24"/>
        </w:rPr>
        <w:t>h</w:t>
      </w:r>
      <w:r w:rsidRPr="00725336">
        <w:rPr>
          <w:rFonts w:asciiTheme="minorHAnsi" w:eastAsia="Arial" w:hAnsiTheme="minorHAnsi"/>
          <w:b/>
          <w:spacing w:val="2"/>
          <w:sz w:val="24"/>
          <w:szCs w:val="24"/>
        </w:rPr>
        <w:t>o</w:t>
      </w:r>
      <w:r w:rsidRPr="00725336">
        <w:rPr>
          <w:rFonts w:asciiTheme="minorHAnsi" w:eastAsia="Arial" w:hAnsiTheme="minorHAnsi"/>
          <w:b/>
          <w:spacing w:val="-2"/>
          <w:sz w:val="24"/>
          <w:szCs w:val="24"/>
        </w:rPr>
        <w:t>r</w:t>
      </w:r>
      <w:r w:rsidRPr="00725336">
        <w:rPr>
          <w:rFonts w:asciiTheme="minorHAnsi" w:eastAsia="Arial" w:hAnsiTheme="minorHAnsi"/>
          <w:b/>
          <w:sz w:val="24"/>
          <w:szCs w:val="24"/>
        </w:rPr>
        <w:t>i</w:t>
      </w:r>
      <w:r w:rsidRPr="00725336">
        <w:rPr>
          <w:rFonts w:asciiTheme="minorHAnsi" w:eastAsia="Arial" w:hAnsiTheme="minorHAnsi"/>
          <w:b/>
          <w:spacing w:val="2"/>
          <w:sz w:val="24"/>
          <w:szCs w:val="24"/>
        </w:rPr>
        <w:t>t</w:t>
      </w:r>
      <w:r w:rsidRPr="00725336">
        <w:rPr>
          <w:rFonts w:asciiTheme="minorHAnsi" w:eastAsia="Arial" w:hAnsiTheme="minorHAnsi"/>
          <w:b/>
          <w:sz w:val="24"/>
          <w:szCs w:val="24"/>
        </w:rPr>
        <w:t>y</w:t>
      </w:r>
      <w:r w:rsidRPr="00725336">
        <w:rPr>
          <w:rFonts w:asciiTheme="minorHAnsi" w:eastAsia="Arial" w:hAnsiTheme="minorHAnsi"/>
          <w:b/>
          <w:spacing w:val="-3"/>
          <w:sz w:val="24"/>
          <w:szCs w:val="24"/>
        </w:rPr>
        <w:t xml:space="preserve"> </w:t>
      </w:r>
      <w:r w:rsidRPr="00725336">
        <w:rPr>
          <w:rFonts w:asciiTheme="minorHAnsi" w:eastAsia="Arial" w:hAnsiTheme="minorHAnsi"/>
          <w:b/>
          <w:spacing w:val="2"/>
          <w:sz w:val="24"/>
          <w:szCs w:val="24"/>
        </w:rPr>
        <w:t>L</w:t>
      </w:r>
      <w:r w:rsidRPr="00725336">
        <w:rPr>
          <w:rFonts w:asciiTheme="minorHAnsi" w:eastAsia="Arial" w:hAnsiTheme="minorHAnsi"/>
          <w:b/>
          <w:spacing w:val="1"/>
          <w:sz w:val="24"/>
          <w:szCs w:val="24"/>
        </w:rPr>
        <w:t>e</w:t>
      </w:r>
      <w:r w:rsidRPr="00725336">
        <w:rPr>
          <w:rFonts w:asciiTheme="minorHAnsi" w:eastAsia="Arial" w:hAnsiTheme="minorHAnsi"/>
          <w:b/>
          <w:spacing w:val="-4"/>
          <w:sz w:val="24"/>
          <w:szCs w:val="24"/>
        </w:rPr>
        <w:t>v</w:t>
      </w:r>
      <w:r w:rsidRPr="00725336">
        <w:rPr>
          <w:rFonts w:asciiTheme="minorHAnsi" w:eastAsia="Arial" w:hAnsiTheme="minorHAnsi"/>
          <w:b/>
          <w:spacing w:val="1"/>
          <w:sz w:val="24"/>
          <w:szCs w:val="24"/>
        </w:rPr>
        <w:t>e</w:t>
      </w:r>
      <w:r w:rsidRPr="00725336">
        <w:rPr>
          <w:rFonts w:asciiTheme="minorHAnsi" w:eastAsia="Arial" w:hAnsiTheme="minorHAnsi"/>
          <w:b/>
          <w:sz w:val="24"/>
          <w:szCs w:val="24"/>
        </w:rPr>
        <w:t>l</w:t>
      </w:r>
      <w:r w:rsidR="003741AB">
        <w:rPr>
          <w:rFonts w:asciiTheme="minorHAnsi" w:eastAsia="Arial" w:hAnsiTheme="minorHAnsi"/>
          <w:b/>
          <w:sz w:val="24"/>
          <w:szCs w:val="24"/>
        </w:rPr>
        <w:t>:</w:t>
      </w:r>
    </w:p>
    <w:p w14:paraId="379FA7DB" w14:textId="77777777" w:rsidR="00617B15" w:rsidRPr="00725336" w:rsidRDefault="00617B15" w:rsidP="00E51B24">
      <w:pPr>
        <w:spacing w:before="4" w:line="360" w:lineRule="auto"/>
        <w:jc w:val="both"/>
        <w:rPr>
          <w:rFonts w:asciiTheme="minorHAnsi" w:hAnsiTheme="minorHAnsi"/>
          <w:sz w:val="24"/>
          <w:szCs w:val="24"/>
        </w:rPr>
      </w:pPr>
    </w:p>
    <w:p w14:paraId="02F7471E" w14:textId="77777777" w:rsidR="00617B15" w:rsidRPr="00725336" w:rsidRDefault="00446D53" w:rsidP="003741AB">
      <w:pPr>
        <w:spacing w:line="360" w:lineRule="auto"/>
        <w:ind w:left="108" w:firstLine="612"/>
        <w:jc w:val="both"/>
        <w:rPr>
          <w:rFonts w:asciiTheme="minorHAnsi" w:eastAsia="Arial" w:hAnsiTheme="minorHAnsi"/>
          <w:sz w:val="24"/>
          <w:szCs w:val="24"/>
        </w:rPr>
      </w:pPr>
      <w:r w:rsidRPr="00725336">
        <w:rPr>
          <w:rFonts w:asciiTheme="minorHAnsi" w:eastAsia="Arial" w:hAnsiTheme="minorHAnsi"/>
          <w:b/>
          <w:spacing w:val="2"/>
          <w:sz w:val="24"/>
          <w:szCs w:val="24"/>
        </w:rPr>
        <w:t>S</w:t>
      </w:r>
      <w:r w:rsidRPr="00725336">
        <w:rPr>
          <w:rFonts w:asciiTheme="minorHAnsi" w:eastAsia="Arial" w:hAnsiTheme="minorHAnsi"/>
          <w:b/>
          <w:spacing w:val="-2"/>
          <w:sz w:val="24"/>
          <w:szCs w:val="24"/>
        </w:rPr>
        <w:t>t</w:t>
      </w:r>
      <w:r w:rsidRPr="00725336">
        <w:rPr>
          <w:rFonts w:asciiTheme="minorHAnsi" w:eastAsia="Arial" w:hAnsiTheme="minorHAnsi"/>
          <w:b/>
          <w:spacing w:val="2"/>
          <w:sz w:val="24"/>
          <w:szCs w:val="24"/>
        </w:rPr>
        <w:t>a</w:t>
      </w:r>
      <w:r w:rsidRPr="00725336">
        <w:rPr>
          <w:rFonts w:asciiTheme="minorHAnsi" w:eastAsia="Arial" w:hAnsiTheme="minorHAnsi"/>
          <w:b/>
          <w:spacing w:val="-2"/>
          <w:sz w:val="24"/>
          <w:szCs w:val="24"/>
        </w:rPr>
        <w:t>ff</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n</w:t>
      </w:r>
      <w:r w:rsidRPr="00725336">
        <w:rPr>
          <w:rFonts w:asciiTheme="minorHAnsi" w:eastAsia="Arial" w:hAnsiTheme="minorHAnsi"/>
          <w:b/>
          <w:sz w:val="24"/>
          <w:szCs w:val="24"/>
        </w:rPr>
        <w:t>g</w:t>
      </w:r>
      <w:r w:rsidRPr="00725336">
        <w:rPr>
          <w:rFonts w:asciiTheme="minorHAnsi" w:eastAsia="Arial" w:hAnsiTheme="minorHAnsi"/>
          <w:b/>
          <w:spacing w:val="1"/>
          <w:sz w:val="24"/>
          <w:szCs w:val="24"/>
        </w:rPr>
        <w:t xml:space="preserve"> </w:t>
      </w:r>
      <w:r w:rsidRPr="00725336">
        <w:rPr>
          <w:rFonts w:asciiTheme="minorHAnsi" w:eastAsia="Arial" w:hAnsiTheme="minorHAnsi"/>
          <w:b/>
          <w:spacing w:val="-1"/>
          <w:sz w:val="24"/>
          <w:szCs w:val="24"/>
        </w:rPr>
        <w:t>D</w:t>
      </w:r>
      <w:r w:rsidRPr="00725336">
        <w:rPr>
          <w:rFonts w:asciiTheme="minorHAnsi" w:eastAsia="Arial" w:hAnsiTheme="minorHAnsi"/>
          <w:b/>
          <w:spacing w:val="2"/>
          <w:sz w:val="24"/>
          <w:szCs w:val="24"/>
        </w:rPr>
        <w:t>ec</w:t>
      </w:r>
      <w:r w:rsidRPr="00725336">
        <w:rPr>
          <w:rFonts w:asciiTheme="minorHAnsi" w:eastAsia="Arial" w:hAnsiTheme="minorHAnsi"/>
          <w:b/>
          <w:spacing w:val="-4"/>
          <w:sz w:val="24"/>
          <w:szCs w:val="24"/>
        </w:rPr>
        <w:t>i</w:t>
      </w:r>
      <w:r w:rsidRPr="00725336">
        <w:rPr>
          <w:rFonts w:asciiTheme="minorHAnsi" w:eastAsia="Arial" w:hAnsiTheme="minorHAnsi"/>
          <w:b/>
          <w:spacing w:val="-3"/>
          <w:sz w:val="24"/>
          <w:szCs w:val="24"/>
        </w:rPr>
        <w:t>s</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o</w:t>
      </w:r>
      <w:r w:rsidRPr="00725336">
        <w:rPr>
          <w:rFonts w:asciiTheme="minorHAnsi" w:eastAsia="Arial" w:hAnsiTheme="minorHAnsi"/>
          <w:b/>
          <w:spacing w:val="4"/>
          <w:sz w:val="24"/>
          <w:szCs w:val="24"/>
        </w:rPr>
        <w:t>n</w:t>
      </w:r>
      <w:r w:rsidRPr="00725336">
        <w:rPr>
          <w:rFonts w:asciiTheme="minorHAnsi" w:eastAsia="Arial" w:hAnsiTheme="minorHAnsi"/>
          <w:b/>
          <w:spacing w:val="-3"/>
          <w:sz w:val="24"/>
          <w:szCs w:val="24"/>
        </w:rPr>
        <w:t>s</w:t>
      </w:r>
      <w:r w:rsidRPr="00725336">
        <w:rPr>
          <w:rFonts w:asciiTheme="minorHAnsi" w:eastAsia="Arial" w:hAnsiTheme="minorHAnsi"/>
          <w:b/>
          <w:sz w:val="24"/>
          <w:szCs w:val="24"/>
        </w:rPr>
        <w:t>:</w:t>
      </w:r>
    </w:p>
    <w:p w14:paraId="6C11851A" w14:textId="346E6D6B" w:rsidR="0040323D" w:rsidRPr="001F6213" w:rsidRDefault="001334A9" w:rsidP="001F6213">
      <w:pPr>
        <w:spacing w:line="360" w:lineRule="auto"/>
        <w:jc w:val="both"/>
        <w:rPr>
          <w:rFonts w:asciiTheme="minorHAnsi" w:hAnsiTheme="minorHAnsi"/>
          <w:sz w:val="24"/>
          <w:szCs w:val="24"/>
        </w:rPr>
      </w:pPr>
      <w:r w:rsidRPr="00725336">
        <w:rPr>
          <w:rFonts w:asciiTheme="minorHAnsi" w:hAnsiTheme="minorHAnsi"/>
          <w:sz w:val="24"/>
          <w:szCs w:val="24"/>
        </w:rPr>
        <w:tab/>
        <w:t xml:space="preserve">The Project Manager of the client has full authority to employ the no. of staff he </w:t>
      </w:r>
      <w:r w:rsidR="00BF7CE3" w:rsidRPr="00725336">
        <w:rPr>
          <w:rFonts w:asciiTheme="minorHAnsi" w:hAnsiTheme="minorHAnsi"/>
          <w:sz w:val="24"/>
          <w:szCs w:val="24"/>
        </w:rPr>
        <w:t>requires on the project. Cloud Aggies</w:t>
      </w:r>
      <w:r w:rsidRPr="00725336">
        <w:rPr>
          <w:rFonts w:asciiTheme="minorHAnsi" w:hAnsiTheme="minorHAnsi"/>
          <w:sz w:val="24"/>
          <w:szCs w:val="24"/>
        </w:rPr>
        <w:t xml:space="preserve"> recommends a maximum of 20 employees be trained on the cloud platform to troubleshoot and fix basic technical issues. </w:t>
      </w:r>
      <w:r w:rsidR="00921713" w:rsidRPr="00725336">
        <w:rPr>
          <w:rFonts w:asciiTheme="minorHAnsi" w:hAnsiTheme="minorHAnsi"/>
          <w:sz w:val="24"/>
          <w:szCs w:val="24"/>
        </w:rPr>
        <w:t xml:space="preserve">Since the migration to cloud from the data centers is managed by the vendor, technical training is sufficient for a minimum no. of employees. </w:t>
      </w:r>
    </w:p>
    <w:p w14:paraId="772C26AF" w14:textId="77777777" w:rsidR="00E51B24" w:rsidRPr="00725336" w:rsidRDefault="00446D53" w:rsidP="003741AB">
      <w:pPr>
        <w:spacing w:before="24" w:line="360" w:lineRule="auto"/>
        <w:ind w:left="108" w:firstLine="612"/>
        <w:jc w:val="both"/>
        <w:rPr>
          <w:rFonts w:asciiTheme="minorHAnsi" w:eastAsia="Arial" w:hAnsiTheme="minorHAnsi"/>
          <w:sz w:val="24"/>
          <w:szCs w:val="24"/>
        </w:rPr>
      </w:pPr>
      <w:r w:rsidRPr="00725336">
        <w:rPr>
          <w:rFonts w:asciiTheme="minorHAnsi" w:eastAsia="Arial" w:hAnsiTheme="minorHAnsi"/>
          <w:b/>
          <w:spacing w:val="-1"/>
          <w:sz w:val="24"/>
          <w:szCs w:val="24"/>
        </w:rPr>
        <w:t>Budg</w:t>
      </w:r>
      <w:r w:rsidRPr="00725336">
        <w:rPr>
          <w:rFonts w:asciiTheme="minorHAnsi" w:eastAsia="Arial" w:hAnsiTheme="minorHAnsi"/>
          <w:b/>
          <w:spacing w:val="2"/>
          <w:sz w:val="24"/>
          <w:szCs w:val="24"/>
        </w:rPr>
        <w:t>e</w:t>
      </w:r>
      <w:r w:rsidRPr="00725336">
        <w:rPr>
          <w:rFonts w:asciiTheme="minorHAnsi" w:eastAsia="Arial" w:hAnsiTheme="minorHAnsi"/>
          <w:b/>
          <w:sz w:val="24"/>
          <w:szCs w:val="24"/>
        </w:rPr>
        <w:t xml:space="preserve">t </w:t>
      </w:r>
      <w:r w:rsidRPr="00725336">
        <w:rPr>
          <w:rFonts w:asciiTheme="minorHAnsi" w:eastAsia="Arial" w:hAnsiTheme="minorHAnsi"/>
          <w:b/>
          <w:spacing w:val="-6"/>
          <w:sz w:val="24"/>
          <w:szCs w:val="24"/>
        </w:rPr>
        <w:t>M</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n</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g</w:t>
      </w:r>
      <w:r w:rsidRPr="00725336">
        <w:rPr>
          <w:rFonts w:asciiTheme="minorHAnsi" w:eastAsia="Arial" w:hAnsiTheme="minorHAnsi"/>
          <w:b/>
          <w:spacing w:val="2"/>
          <w:sz w:val="24"/>
          <w:szCs w:val="24"/>
        </w:rPr>
        <w:t>e</w:t>
      </w:r>
      <w:r w:rsidRPr="00725336">
        <w:rPr>
          <w:rFonts w:asciiTheme="minorHAnsi" w:eastAsia="Arial" w:hAnsiTheme="minorHAnsi"/>
          <w:b/>
          <w:spacing w:val="-4"/>
          <w:sz w:val="24"/>
          <w:szCs w:val="24"/>
        </w:rPr>
        <w:t>m</w:t>
      </w:r>
      <w:r w:rsidRPr="00725336">
        <w:rPr>
          <w:rFonts w:asciiTheme="minorHAnsi" w:eastAsia="Arial" w:hAnsiTheme="minorHAnsi"/>
          <w:b/>
          <w:spacing w:val="2"/>
          <w:sz w:val="24"/>
          <w:szCs w:val="24"/>
        </w:rPr>
        <w:t>e</w:t>
      </w:r>
      <w:r w:rsidRPr="00725336">
        <w:rPr>
          <w:rFonts w:asciiTheme="minorHAnsi" w:eastAsia="Arial" w:hAnsiTheme="minorHAnsi"/>
          <w:b/>
          <w:spacing w:val="-1"/>
          <w:sz w:val="24"/>
          <w:szCs w:val="24"/>
        </w:rPr>
        <w:t>n</w:t>
      </w:r>
      <w:r w:rsidRPr="00725336">
        <w:rPr>
          <w:rFonts w:asciiTheme="minorHAnsi" w:eastAsia="Arial" w:hAnsiTheme="minorHAnsi"/>
          <w:b/>
          <w:sz w:val="24"/>
          <w:szCs w:val="24"/>
        </w:rPr>
        <w:t xml:space="preserve">t </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n</w:t>
      </w:r>
      <w:r w:rsidRPr="00725336">
        <w:rPr>
          <w:rFonts w:asciiTheme="minorHAnsi" w:eastAsia="Arial" w:hAnsiTheme="minorHAnsi"/>
          <w:b/>
          <w:sz w:val="24"/>
          <w:szCs w:val="24"/>
        </w:rPr>
        <w:t>d</w:t>
      </w:r>
      <w:r w:rsidRPr="00725336">
        <w:rPr>
          <w:rFonts w:asciiTheme="minorHAnsi" w:eastAsia="Arial" w:hAnsiTheme="minorHAnsi"/>
          <w:b/>
          <w:spacing w:val="-4"/>
          <w:sz w:val="24"/>
          <w:szCs w:val="24"/>
        </w:rPr>
        <w:t xml:space="preserve"> </w:t>
      </w:r>
      <w:r w:rsidRPr="00725336">
        <w:rPr>
          <w:rFonts w:asciiTheme="minorHAnsi" w:eastAsia="Arial" w:hAnsiTheme="minorHAnsi"/>
          <w:b/>
          <w:spacing w:val="2"/>
          <w:sz w:val="24"/>
          <w:szCs w:val="24"/>
        </w:rPr>
        <w:t>V</w:t>
      </w:r>
      <w:r w:rsidRPr="00725336">
        <w:rPr>
          <w:rFonts w:asciiTheme="minorHAnsi" w:eastAsia="Arial" w:hAnsiTheme="minorHAnsi"/>
          <w:b/>
          <w:spacing w:val="-3"/>
          <w:sz w:val="24"/>
          <w:szCs w:val="24"/>
        </w:rPr>
        <w:t>a</w:t>
      </w:r>
      <w:r w:rsidRPr="00725336">
        <w:rPr>
          <w:rFonts w:asciiTheme="minorHAnsi" w:eastAsia="Arial" w:hAnsiTheme="minorHAnsi"/>
          <w:b/>
          <w:spacing w:val="1"/>
          <w:sz w:val="24"/>
          <w:szCs w:val="24"/>
        </w:rPr>
        <w:t>r</w:t>
      </w:r>
      <w:r w:rsidRPr="00725336">
        <w:rPr>
          <w:rFonts w:asciiTheme="minorHAnsi" w:eastAsia="Arial" w:hAnsiTheme="minorHAnsi"/>
          <w:b/>
          <w:spacing w:val="-4"/>
          <w:sz w:val="24"/>
          <w:szCs w:val="24"/>
        </w:rPr>
        <w:t>i</w:t>
      </w:r>
      <w:r w:rsidRPr="00725336">
        <w:rPr>
          <w:rFonts w:asciiTheme="minorHAnsi" w:eastAsia="Arial" w:hAnsiTheme="minorHAnsi"/>
          <w:b/>
          <w:spacing w:val="2"/>
          <w:sz w:val="24"/>
          <w:szCs w:val="24"/>
        </w:rPr>
        <w:t>a</w:t>
      </w:r>
      <w:r w:rsidRPr="00725336">
        <w:rPr>
          <w:rFonts w:asciiTheme="minorHAnsi" w:eastAsia="Arial" w:hAnsiTheme="minorHAnsi"/>
          <w:b/>
          <w:spacing w:val="-1"/>
          <w:sz w:val="24"/>
          <w:szCs w:val="24"/>
        </w:rPr>
        <w:t>n</w:t>
      </w:r>
      <w:r w:rsidRPr="00725336">
        <w:rPr>
          <w:rFonts w:asciiTheme="minorHAnsi" w:eastAsia="Arial" w:hAnsiTheme="minorHAnsi"/>
          <w:b/>
          <w:spacing w:val="2"/>
          <w:sz w:val="24"/>
          <w:szCs w:val="24"/>
        </w:rPr>
        <w:t>c</w:t>
      </w:r>
      <w:r w:rsidRPr="00725336">
        <w:rPr>
          <w:rFonts w:asciiTheme="minorHAnsi" w:eastAsia="Arial" w:hAnsiTheme="minorHAnsi"/>
          <w:b/>
          <w:spacing w:val="-3"/>
          <w:sz w:val="24"/>
          <w:szCs w:val="24"/>
        </w:rPr>
        <w:t>e</w:t>
      </w:r>
      <w:r w:rsidRPr="00725336">
        <w:rPr>
          <w:rFonts w:asciiTheme="minorHAnsi" w:eastAsia="Arial" w:hAnsiTheme="minorHAnsi"/>
          <w:b/>
          <w:sz w:val="24"/>
          <w:szCs w:val="24"/>
        </w:rPr>
        <w:t>:</w:t>
      </w:r>
    </w:p>
    <w:p w14:paraId="73D50BAC" w14:textId="4263EA5D" w:rsidR="00617B15" w:rsidRPr="00725336" w:rsidRDefault="00BF7CE3" w:rsidP="003741AB">
      <w:pPr>
        <w:spacing w:line="360" w:lineRule="auto"/>
        <w:ind w:firstLine="720"/>
        <w:jc w:val="both"/>
        <w:rPr>
          <w:rFonts w:asciiTheme="minorHAnsi" w:hAnsiTheme="minorHAnsi"/>
          <w:sz w:val="24"/>
          <w:szCs w:val="24"/>
        </w:rPr>
      </w:pPr>
      <w:r w:rsidRPr="00725336">
        <w:rPr>
          <w:rFonts w:asciiTheme="minorHAnsi" w:hAnsiTheme="minorHAnsi"/>
          <w:sz w:val="24"/>
          <w:szCs w:val="24"/>
        </w:rPr>
        <w:t>Cloud Aggies</w:t>
      </w:r>
      <w:r w:rsidR="00921713" w:rsidRPr="00725336">
        <w:rPr>
          <w:rFonts w:asciiTheme="minorHAnsi" w:hAnsiTheme="minorHAnsi"/>
          <w:sz w:val="24"/>
          <w:szCs w:val="24"/>
        </w:rPr>
        <w:t xml:space="preserve"> proposes the above mentioned budget which includes buffer as well. The estimated budget includes </w:t>
      </w:r>
      <w:r w:rsidR="00E51B24" w:rsidRPr="00725336">
        <w:rPr>
          <w:rFonts w:asciiTheme="minorHAnsi" w:hAnsiTheme="minorHAnsi"/>
          <w:sz w:val="24"/>
          <w:szCs w:val="24"/>
        </w:rPr>
        <w:t xml:space="preserve">evaluation of the best vendor for implementing a hybrid cloud and other costs such as change management, staff training and licensing. </w:t>
      </w:r>
      <w:r w:rsidRPr="00725336">
        <w:rPr>
          <w:rFonts w:asciiTheme="minorHAnsi" w:hAnsiTheme="minorHAnsi"/>
          <w:sz w:val="24"/>
          <w:szCs w:val="24"/>
        </w:rPr>
        <w:t>Cloud Aggies</w:t>
      </w:r>
      <w:r w:rsidR="00E51B24" w:rsidRPr="00725336">
        <w:rPr>
          <w:rFonts w:asciiTheme="minorHAnsi" w:hAnsiTheme="minorHAnsi"/>
          <w:sz w:val="24"/>
          <w:szCs w:val="24"/>
        </w:rPr>
        <w:t xml:space="preserve"> recommends adherence to the budget mentioned above as we don’t foresee any additional costs which has not already been covered in the buffer.</w:t>
      </w:r>
      <w:r w:rsidR="00AB23EA" w:rsidRPr="00725336">
        <w:rPr>
          <w:rFonts w:asciiTheme="minorHAnsi" w:hAnsiTheme="minorHAnsi"/>
          <w:sz w:val="24"/>
          <w:szCs w:val="24"/>
        </w:rPr>
        <w:t xml:space="preserve"> Any additional requirement can be met as long as it doesn’t exceed the estimated budget, after approval by the appropriate manager and the need for change has been justified formally.</w:t>
      </w:r>
    </w:p>
    <w:p w14:paraId="4F2DA850" w14:textId="77777777" w:rsidR="00AB23EA" w:rsidRPr="00725336" w:rsidRDefault="00AB23EA" w:rsidP="00AB23EA">
      <w:pPr>
        <w:spacing w:before="24" w:line="360" w:lineRule="auto"/>
        <w:ind w:left="108"/>
        <w:jc w:val="both"/>
        <w:rPr>
          <w:rFonts w:asciiTheme="minorHAnsi" w:eastAsia="Arial" w:hAnsiTheme="minorHAnsi"/>
          <w:b/>
          <w:spacing w:val="-1"/>
          <w:sz w:val="24"/>
          <w:szCs w:val="24"/>
        </w:rPr>
      </w:pPr>
    </w:p>
    <w:p w14:paraId="259EF562" w14:textId="77777777" w:rsidR="00AB23EA" w:rsidRPr="00725336" w:rsidRDefault="00446D53" w:rsidP="003741AB">
      <w:pPr>
        <w:spacing w:before="24" w:line="360" w:lineRule="auto"/>
        <w:ind w:left="828"/>
        <w:jc w:val="both"/>
        <w:rPr>
          <w:rFonts w:asciiTheme="minorHAnsi" w:eastAsia="Arial" w:hAnsiTheme="minorHAnsi"/>
          <w:b/>
          <w:sz w:val="24"/>
          <w:szCs w:val="24"/>
        </w:rPr>
      </w:pPr>
      <w:r w:rsidRPr="00725336">
        <w:rPr>
          <w:rFonts w:asciiTheme="minorHAnsi" w:eastAsia="Arial" w:hAnsiTheme="minorHAnsi"/>
          <w:b/>
          <w:spacing w:val="-1"/>
          <w:sz w:val="24"/>
          <w:szCs w:val="24"/>
        </w:rPr>
        <w:t>T</w:t>
      </w:r>
      <w:r w:rsidRPr="00725336">
        <w:rPr>
          <w:rFonts w:asciiTheme="minorHAnsi" w:eastAsia="Arial" w:hAnsiTheme="minorHAnsi"/>
          <w:b/>
          <w:spacing w:val="2"/>
          <w:sz w:val="24"/>
          <w:szCs w:val="24"/>
        </w:rPr>
        <w:t>ec</w:t>
      </w:r>
      <w:r w:rsidRPr="00725336">
        <w:rPr>
          <w:rFonts w:asciiTheme="minorHAnsi" w:eastAsia="Arial" w:hAnsiTheme="minorHAnsi"/>
          <w:b/>
          <w:spacing w:val="-1"/>
          <w:sz w:val="24"/>
          <w:szCs w:val="24"/>
        </w:rPr>
        <w:t>hn</w:t>
      </w:r>
      <w:r w:rsidRPr="00725336">
        <w:rPr>
          <w:rFonts w:asciiTheme="minorHAnsi" w:eastAsia="Arial" w:hAnsiTheme="minorHAnsi"/>
          <w:b/>
          <w:spacing w:val="-4"/>
          <w:sz w:val="24"/>
          <w:szCs w:val="24"/>
        </w:rPr>
        <w:t>i</w:t>
      </w:r>
      <w:r w:rsidRPr="00725336">
        <w:rPr>
          <w:rFonts w:asciiTheme="minorHAnsi" w:eastAsia="Arial" w:hAnsiTheme="minorHAnsi"/>
          <w:b/>
          <w:spacing w:val="2"/>
          <w:sz w:val="24"/>
          <w:szCs w:val="24"/>
        </w:rPr>
        <w:t>ca</w:t>
      </w:r>
      <w:r w:rsidRPr="00725336">
        <w:rPr>
          <w:rFonts w:asciiTheme="minorHAnsi" w:eastAsia="Arial" w:hAnsiTheme="minorHAnsi"/>
          <w:b/>
          <w:sz w:val="24"/>
          <w:szCs w:val="24"/>
        </w:rPr>
        <w:t>l</w:t>
      </w:r>
      <w:r w:rsidRPr="00725336">
        <w:rPr>
          <w:rFonts w:asciiTheme="minorHAnsi" w:eastAsia="Arial" w:hAnsiTheme="minorHAnsi"/>
          <w:b/>
          <w:spacing w:val="-2"/>
          <w:sz w:val="24"/>
          <w:szCs w:val="24"/>
        </w:rPr>
        <w:t xml:space="preserve"> </w:t>
      </w:r>
      <w:r w:rsidRPr="00725336">
        <w:rPr>
          <w:rFonts w:asciiTheme="minorHAnsi" w:eastAsia="Arial" w:hAnsiTheme="minorHAnsi"/>
          <w:b/>
          <w:spacing w:val="-1"/>
          <w:sz w:val="24"/>
          <w:szCs w:val="24"/>
        </w:rPr>
        <w:t>D</w:t>
      </w:r>
      <w:r w:rsidRPr="00725336">
        <w:rPr>
          <w:rFonts w:asciiTheme="minorHAnsi" w:eastAsia="Arial" w:hAnsiTheme="minorHAnsi"/>
          <w:b/>
          <w:spacing w:val="-3"/>
          <w:sz w:val="24"/>
          <w:szCs w:val="24"/>
        </w:rPr>
        <w:t>e</w:t>
      </w:r>
      <w:r w:rsidRPr="00725336">
        <w:rPr>
          <w:rFonts w:asciiTheme="minorHAnsi" w:eastAsia="Arial" w:hAnsiTheme="minorHAnsi"/>
          <w:b/>
          <w:spacing w:val="2"/>
          <w:sz w:val="24"/>
          <w:szCs w:val="24"/>
        </w:rPr>
        <w:t>c</w:t>
      </w:r>
      <w:r w:rsidRPr="00725336">
        <w:rPr>
          <w:rFonts w:asciiTheme="minorHAnsi" w:eastAsia="Arial" w:hAnsiTheme="minorHAnsi"/>
          <w:b/>
          <w:spacing w:val="-4"/>
          <w:sz w:val="24"/>
          <w:szCs w:val="24"/>
        </w:rPr>
        <w:t>i</w:t>
      </w:r>
      <w:r w:rsidRPr="00725336">
        <w:rPr>
          <w:rFonts w:asciiTheme="minorHAnsi" w:eastAsia="Arial" w:hAnsiTheme="minorHAnsi"/>
          <w:b/>
          <w:spacing w:val="-3"/>
          <w:sz w:val="24"/>
          <w:szCs w:val="24"/>
        </w:rPr>
        <w:t>s</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o</w:t>
      </w:r>
      <w:r w:rsidRPr="00725336">
        <w:rPr>
          <w:rFonts w:asciiTheme="minorHAnsi" w:eastAsia="Arial" w:hAnsiTheme="minorHAnsi"/>
          <w:b/>
          <w:spacing w:val="4"/>
          <w:sz w:val="24"/>
          <w:szCs w:val="24"/>
        </w:rPr>
        <w:t>n</w:t>
      </w:r>
      <w:r w:rsidRPr="00725336">
        <w:rPr>
          <w:rFonts w:asciiTheme="minorHAnsi" w:eastAsia="Arial" w:hAnsiTheme="minorHAnsi"/>
          <w:b/>
          <w:spacing w:val="-3"/>
          <w:sz w:val="24"/>
          <w:szCs w:val="24"/>
        </w:rPr>
        <w:t>s</w:t>
      </w:r>
      <w:r w:rsidRPr="00725336">
        <w:rPr>
          <w:rFonts w:asciiTheme="minorHAnsi" w:eastAsia="Arial" w:hAnsiTheme="minorHAnsi"/>
          <w:b/>
          <w:sz w:val="24"/>
          <w:szCs w:val="24"/>
        </w:rPr>
        <w:t>:</w:t>
      </w:r>
    </w:p>
    <w:p w14:paraId="5E386ECA" w14:textId="00000476" w:rsidR="00617B15" w:rsidRPr="00725336" w:rsidRDefault="00E51B24" w:rsidP="00E51B24">
      <w:pPr>
        <w:spacing w:line="360" w:lineRule="auto"/>
        <w:jc w:val="both"/>
        <w:rPr>
          <w:rFonts w:asciiTheme="minorHAnsi" w:hAnsiTheme="minorHAnsi"/>
          <w:sz w:val="24"/>
          <w:szCs w:val="24"/>
        </w:rPr>
      </w:pPr>
      <w:r w:rsidRPr="00725336">
        <w:rPr>
          <w:rFonts w:asciiTheme="minorHAnsi" w:hAnsiTheme="minorHAnsi"/>
          <w:sz w:val="24"/>
          <w:szCs w:val="24"/>
        </w:rPr>
        <w:tab/>
        <w:t xml:space="preserve">Technical decisions with respect to cloud migration will be taken by the Project Manager in collaboration with </w:t>
      </w:r>
      <w:r w:rsidR="00BF7CE3" w:rsidRPr="00725336">
        <w:rPr>
          <w:rFonts w:asciiTheme="minorHAnsi" w:hAnsiTheme="minorHAnsi"/>
          <w:sz w:val="24"/>
          <w:szCs w:val="24"/>
        </w:rPr>
        <w:t>Cloud Aggies</w:t>
      </w:r>
      <w:r w:rsidRPr="00725336">
        <w:rPr>
          <w:rFonts w:asciiTheme="minorHAnsi" w:hAnsiTheme="minorHAnsi"/>
          <w:sz w:val="24"/>
          <w:szCs w:val="24"/>
        </w:rPr>
        <w:t xml:space="preserve">. As the technical consultants of </w:t>
      </w:r>
      <w:r w:rsidR="00AB23EA" w:rsidRPr="00725336">
        <w:rPr>
          <w:rFonts w:asciiTheme="minorHAnsi" w:hAnsiTheme="minorHAnsi"/>
          <w:sz w:val="24"/>
          <w:szCs w:val="24"/>
        </w:rPr>
        <w:t xml:space="preserve">Great Benefits, </w:t>
      </w:r>
      <w:r w:rsidR="00BF7CE3" w:rsidRPr="00725336">
        <w:rPr>
          <w:rFonts w:asciiTheme="minorHAnsi" w:hAnsiTheme="minorHAnsi"/>
          <w:sz w:val="24"/>
          <w:szCs w:val="24"/>
        </w:rPr>
        <w:t>Cloud Aggies</w:t>
      </w:r>
      <w:r w:rsidR="00AB23EA" w:rsidRPr="00725336">
        <w:rPr>
          <w:rFonts w:asciiTheme="minorHAnsi" w:hAnsiTheme="minorHAnsi"/>
          <w:sz w:val="24"/>
          <w:szCs w:val="24"/>
        </w:rPr>
        <w:t xml:space="preserve"> has analyzed and identified all possible technical scenarios with the Project Manager. Any technical modifications would have to be notified to </w:t>
      </w:r>
      <w:r w:rsidR="00BF7CE3" w:rsidRPr="00725336">
        <w:rPr>
          <w:rFonts w:asciiTheme="minorHAnsi" w:hAnsiTheme="minorHAnsi"/>
          <w:sz w:val="24"/>
          <w:szCs w:val="24"/>
        </w:rPr>
        <w:t>Cloud Aggies</w:t>
      </w:r>
      <w:r w:rsidR="00AB23EA" w:rsidRPr="00725336">
        <w:rPr>
          <w:rFonts w:asciiTheme="minorHAnsi" w:hAnsiTheme="minorHAnsi"/>
          <w:sz w:val="24"/>
          <w:szCs w:val="24"/>
        </w:rPr>
        <w:t xml:space="preserve">, who will discuss the feasibility of the approach with the cloud provider and suggest the best approach. </w:t>
      </w:r>
    </w:p>
    <w:p w14:paraId="35FF3272" w14:textId="77777777" w:rsidR="00617B15" w:rsidRPr="00725336" w:rsidRDefault="00617B15" w:rsidP="00E51B24">
      <w:pPr>
        <w:spacing w:line="360" w:lineRule="auto"/>
        <w:jc w:val="both"/>
        <w:rPr>
          <w:rFonts w:asciiTheme="minorHAnsi" w:hAnsiTheme="minorHAnsi"/>
          <w:sz w:val="24"/>
          <w:szCs w:val="24"/>
        </w:rPr>
      </w:pPr>
    </w:p>
    <w:p w14:paraId="5A6F8A01" w14:textId="77777777" w:rsidR="00664705" w:rsidRDefault="00664705" w:rsidP="00E51B24">
      <w:pPr>
        <w:spacing w:before="24" w:line="360" w:lineRule="auto"/>
        <w:ind w:left="108"/>
        <w:jc w:val="both"/>
        <w:rPr>
          <w:rFonts w:asciiTheme="minorHAnsi" w:eastAsia="Arial" w:hAnsiTheme="minorHAnsi"/>
          <w:b/>
          <w:spacing w:val="-1"/>
          <w:sz w:val="24"/>
          <w:szCs w:val="24"/>
        </w:rPr>
      </w:pPr>
    </w:p>
    <w:p w14:paraId="1A3F0AF2" w14:textId="3C5DE5E1" w:rsidR="00617B15" w:rsidRPr="00725336" w:rsidRDefault="00446D53" w:rsidP="003741AB">
      <w:pPr>
        <w:spacing w:before="24" w:line="360" w:lineRule="auto"/>
        <w:ind w:firstLine="720"/>
        <w:jc w:val="both"/>
        <w:rPr>
          <w:rFonts w:asciiTheme="minorHAnsi" w:eastAsia="Arial" w:hAnsiTheme="minorHAnsi"/>
          <w:sz w:val="24"/>
          <w:szCs w:val="24"/>
        </w:rPr>
      </w:pPr>
      <w:r w:rsidRPr="00725336">
        <w:rPr>
          <w:rFonts w:asciiTheme="minorHAnsi" w:eastAsia="Arial" w:hAnsiTheme="minorHAnsi"/>
          <w:b/>
          <w:spacing w:val="-1"/>
          <w:sz w:val="24"/>
          <w:szCs w:val="24"/>
        </w:rPr>
        <w:lastRenderedPageBreak/>
        <w:t>Con</w:t>
      </w:r>
      <w:r w:rsidRPr="00725336">
        <w:rPr>
          <w:rFonts w:asciiTheme="minorHAnsi" w:eastAsia="Arial" w:hAnsiTheme="minorHAnsi"/>
          <w:b/>
          <w:spacing w:val="-2"/>
          <w:sz w:val="24"/>
          <w:szCs w:val="24"/>
        </w:rPr>
        <w:t>f</w:t>
      </w:r>
      <w:r w:rsidRPr="00725336">
        <w:rPr>
          <w:rFonts w:asciiTheme="minorHAnsi" w:eastAsia="Arial" w:hAnsiTheme="minorHAnsi"/>
          <w:b/>
          <w:spacing w:val="1"/>
          <w:sz w:val="24"/>
          <w:szCs w:val="24"/>
        </w:rPr>
        <w:t>l</w:t>
      </w:r>
      <w:r w:rsidRPr="00725336">
        <w:rPr>
          <w:rFonts w:asciiTheme="minorHAnsi" w:eastAsia="Arial" w:hAnsiTheme="minorHAnsi"/>
          <w:b/>
          <w:spacing w:val="-4"/>
          <w:sz w:val="24"/>
          <w:szCs w:val="24"/>
        </w:rPr>
        <w:t>i</w:t>
      </w:r>
      <w:r w:rsidRPr="00725336">
        <w:rPr>
          <w:rFonts w:asciiTheme="minorHAnsi" w:eastAsia="Arial" w:hAnsiTheme="minorHAnsi"/>
          <w:b/>
          <w:spacing w:val="2"/>
          <w:sz w:val="24"/>
          <w:szCs w:val="24"/>
        </w:rPr>
        <w:t>c</w:t>
      </w:r>
      <w:r w:rsidRPr="00725336">
        <w:rPr>
          <w:rFonts w:asciiTheme="minorHAnsi" w:eastAsia="Arial" w:hAnsiTheme="minorHAnsi"/>
          <w:b/>
          <w:sz w:val="24"/>
          <w:szCs w:val="24"/>
        </w:rPr>
        <w:t xml:space="preserve">t </w:t>
      </w:r>
      <w:r w:rsidRPr="00725336">
        <w:rPr>
          <w:rFonts w:asciiTheme="minorHAnsi" w:eastAsia="Arial" w:hAnsiTheme="minorHAnsi"/>
          <w:b/>
          <w:spacing w:val="-1"/>
          <w:sz w:val="24"/>
          <w:szCs w:val="24"/>
        </w:rPr>
        <w:t>R</w:t>
      </w:r>
      <w:r w:rsidRPr="00725336">
        <w:rPr>
          <w:rFonts w:asciiTheme="minorHAnsi" w:eastAsia="Arial" w:hAnsiTheme="minorHAnsi"/>
          <w:b/>
          <w:spacing w:val="2"/>
          <w:sz w:val="24"/>
          <w:szCs w:val="24"/>
        </w:rPr>
        <w:t>e</w:t>
      </w:r>
      <w:r w:rsidRPr="00725336">
        <w:rPr>
          <w:rFonts w:asciiTheme="minorHAnsi" w:eastAsia="Arial" w:hAnsiTheme="minorHAnsi"/>
          <w:b/>
          <w:spacing w:val="-3"/>
          <w:sz w:val="24"/>
          <w:szCs w:val="24"/>
        </w:rPr>
        <w:t>s</w:t>
      </w:r>
      <w:r w:rsidRPr="00725336">
        <w:rPr>
          <w:rFonts w:asciiTheme="minorHAnsi" w:eastAsia="Arial" w:hAnsiTheme="minorHAnsi"/>
          <w:b/>
          <w:spacing w:val="-1"/>
          <w:sz w:val="24"/>
          <w:szCs w:val="24"/>
        </w:rPr>
        <w:t>o</w:t>
      </w:r>
      <w:r w:rsidRPr="00725336">
        <w:rPr>
          <w:rFonts w:asciiTheme="minorHAnsi" w:eastAsia="Arial" w:hAnsiTheme="minorHAnsi"/>
          <w:b/>
          <w:spacing w:val="-4"/>
          <w:sz w:val="24"/>
          <w:szCs w:val="24"/>
        </w:rPr>
        <w:t>l</w:t>
      </w:r>
      <w:r w:rsidRPr="00725336">
        <w:rPr>
          <w:rFonts w:asciiTheme="minorHAnsi" w:eastAsia="Arial" w:hAnsiTheme="minorHAnsi"/>
          <w:b/>
          <w:spacing w:val="-1"/>
          <w:sz w:val="24"/>
          <w:szCs w:val="24"/>
        </w:rPr>
        <w:t>u</w:t>
      </w:r>
      <w:r w:rsidRPr="00725336">
        <w:rPr>
          <w:rFonts w:asciiTheme="minorHAnsi" w:eastAsia="Arial" w:hAnsiTheme="minorHAnsi"/>
          <w:b/>
          <w:spacing w:val="3"/>
          <w:sz w:val="24"/>
          <w:szCs w:val="24"/>
        </w:rPr>
        <w:t>t</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on</w:t>
      </w:r>
      <w:r w:rsidRPr="00725336">
        <w:rPr>
          <w:rFonts w:asciiTheme="minorHAnsi" w:eastAsia="Arial" w:hAnsiTheme="minorHAnsi"/>
          <w:b/>
          <w:sz w:val="24"/>
          <w:szCs w:val="24"/>
        </w:rPr>
        <w:t>:</w:t>
      </w:r>
    </w:p>
    <w:p w14:paraId="7F939CFC" w14:textId="72C6A003" w:rsidR="00617B15" w:rsidRPr="00725336" w:rsidRDefault="00E74E26" w:rsidP="00534201">
      <w:pPr>
        <w:spacing w:line="360" w:lineRule="auto"/>
        <w:ind w:firstLine="720"/>
        <w:jc w:val="both"/>
        <w:rPr>
          <w:rFonts w:asciiTheme="minorHAnsi" w:hAnsiTheme="minorHAnsi"/>
          <w:sz w:val="24"/>
          <w:szCs w:val="24"/>
        </w:rPr>
      </w:pPr>
      <w:r w:rsidRPr="00725336">
        <w:rPr>
          <w:rFonts w:asciiTheme="minorHAnsi" w:hAnsiTheme="minorHAnsi"/>
          <w:sz w:val="24"/>
          <w:szCs w:val="24"/>
        </w:rPr>
        <w:t xml:space="preserve">Any conflict between Great Benefits and </w:t>
      </w:r>
      <w:r w:rsidR="005639CC" w:rsidRPr="00725336">
        <w:rPr>
          <w:rFonts w:asciiTheme="minorHAnsi" w:hAnsiTheme="minorHAnsi"/>
          <w:sz w:val="24"/>
          <w:szCs w:val="24"/>
        </w:rPr>
        <w:t>Cloud Aggies</w:t>
      </w:r>
      <w:r w:rsidRPr="00725336">
        <w:rPr>
          <w:rFonts w:asciiTheme="minorHAnsi" w:hAnsiTheme="minorHAnsi"/>
          <w:sz w:val="24"/>
          <w:szCs w:val="24"/>
        </w:rPr>
        <w:t xml:space="preserve"> would have to be formally communicated through e-mail. No phone calls would be entertained. </w:t>
      </w:r>
      <w:r w:rsidR="005639CC" w:rsidRPr="00725336">
        <w:rPr>
          <w:rFonts w:asciiTheme="minorHAnsi" w:hAnsiTheme="minorHAnsi"/>
          <w:sz w:val="24"/>
          <w:szCs w:val="24"/>
        </w:rPr>
        <w:t>Cloud Aggies’</w:t>
      </w:r>
      <w:r w:rsidRPr="00725336">
        <w:rPr>
          <w:rFonts w:asciiTheme="minorHAnsi" w:hAnsiTheme="minorHAnsi"/>
          <w:sz w:val="24"/>
          <w:szCs w:val="24"/>
        </w:rPr>
        <w:t xml:space="preserve"> consultants, who are working with Great Benefits, would try and resolve the conflict to the best of their abilities. If there is a conflict with the consultants, it is recommended that Great Benefit’s Project Manager meet with </w:t>
      </w:r>
      <w:r w:rsidR="00E072DD" w:rsidRPr="00725336">
        <w:rPr>
          <w:rFonts w:asciiTheme="minorHAnsi" w:hAnsiTheme="minorHAnsi"/>
          <w:sz w:val="24"/>
          <w:szCs w:val="24"/>
        </w:rPr>
        <w:t>Cloud Aggies’</w:t>
      </w:r>
      <w:r w:rsidRPr="00725336">
        <w:rPr>
          <w:rFonts w:asciiTheme="minorHAnsi" w:hAnsiTheme="minorHAnsi"/>
          <w:sz w:val="24"/>
          <w:szCs w:val="24"/>
        </w:rPr>
        <w:t xml:space="preserve"> manager to discuss the issue.</w:t>
      </w:r>
    </w:p>
    <w:p w14:paraId="5CFA5CCA" w14:textId="77777777" w:rsidR="00617B15" w:rsidRPr="00725336" w:rsidRDefault="00617B15" w:rsidP="00E51B24">
      <w:pPr>
        <w:spacing w:before="3" w:line="360" w:lineRule="auto"/>
        <w:jc w:val="both"/>
        <w:rPr>
          <w:rFonts w:asciiTheme="minorHAnsi" w:hAnsiTheme="minorHAnsi"/>
          <w:sz w:val="24"/>
          <w:szCs w:val="24"/>
        </w:rPr>
      </w:pPr>
    </w:p>
    <w:p w14:paraId="0BC6AB4B" w14:textId="77777777" w:rsidR="00617B15" w:rsidRPr="00725336" w:rsidRDefault="00446D53" w:rsidP="003741AB">
      <w:pPr>
        <w:spacing w:before="24" w:line="360" w:lineRule="auto"/>
        <w:ind w:firstLine="720"/>
        <w:jc w:val="both"/>
        <w:rPr>
          <w:rFonts w:asciiTheme="minorHAnsi" w:eastAsia="Arial" w:hAnsiTheme="minorHAnsi"/>
          <w:sz w:val="24"/>
          <w:szCs w:val="24"/>
        </w:rPr>
      </w:pPr>
      <w:r w:rsidRPr="00725336">
        <w:rPr>
          <w:rFonts w:asciiTheme="minorHAnsi" w:eastAsia="Arial" w:hAnsiTheme="minorHAnsi"/>
          <w:b/>
          <w:spacing w:val="2"/>
          <w:sz w:val="24"/>
          <w:szCs w:val="24"/>
        </w:rPr>
        <w:t>E</w:t>
      </w:r>
      <w:r w:rsidRPr="00725336">
        <w:rPr>
          <w:rFonts w:asciiTheme="minorHAnsi" w:eastAsia="Arial" w:hAnsiTheme="minorHAnsi"/>
          <w:b/>
          <w:spacing w:val="-3"/>
          <w:sz w:val="24"/>
          <w:szCs w:val="24"/>
        </w:rPr>
        <w:t>s</w:t>
      </w:r>
      <w:r w:rsidRPr="00725336">
        <w:rPr>
          <w:rFonts w:asciiTheme="minorHAnsi" w:eastAsia="Arial" w:hAnsiTheme="minorHAnsi"/>
          <w:b/>
          <w:spacing w:val="2"/>
          <w:sz w:val="24"/>
          <w:szCs w:val="24"/>
        </w:rPr>
        <w:t>ca</w:t>
      </w:r>
      <w:r w:rsidRPr="00725336">
        <w:rPr>
          <w:rFonts w:asciiTheme="minorHAnsi" w:eastAsia="Arial" w:hAnsiTheme="minorHAnsi"/>
          <w:b/>
          <w:spacing w:val="-4"/>
          <w:sz w:val="24"/>
          <w:szCs w:val="24"/>
        </w:rPr>
        <w:t>l</w:t>
      </w:r>
      <w:r w:rsidRPr="00725336">
        <w:rPr>
          <w:rFonts w:asciiTheme="minorHAnsi" w:eastAsia="Arial" w:hAnsiTheme="minorHAnsi"/>
          <w:b/>
          <w:spacing w:val="2"/>
          <w:sz w:val="24"/>
          <w:szCs w:val="24"/>
        </w:rPr>
        <w:t>a</w:t>
      </w:r>
      <w:r w:rsidRPr="00725336">
        <w:rPr>
          <w:rFonts w:asciiTheme="minorHAnsi" w:eastAsia="Arial" w:hAnsiTheme="minorHAnsi"/>
          <w:b/>
          <w:spacing w:val="-2"/>
          <w:sz w:val="24"/>
          <w:szCs w:val="24"/>
        </w:rPr>
        <w:t>t</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o</w:t>
      </w:r>
      <w:r w:rsidRPr="00725336">
        <w:rPr>
          <w:rFonts w:asciiTheme="minorHAnsi" w:eastAsia="Arial" w:hAnsiTheme="minorHAnsi"/>
          <w:b/>
          <w:sz w:val="24"/>
          <w:szCs w:val="24"/>
        </w:rPr>
        <w:t>n</w:t>
      </w:r>
      <w:r w:rsidRPr="00725336">
        <w:rPr>
          <w:rFonts w:asciiTheme="minorHAnsi" w:eastAsia="Arial" w:hAnsiTheme="minorHAnsi"/>
          <w:b/>
          <w:spacing w:val="1"/>
          <w:sz w:val="24"/>
          <w:szCs w:val="24"/>
        </w:rPr>
        <w:t xml:space="preserve"> </w:t>
      </w:r>
      <w:r w:rsidRPr="00725336">
        <w:rPr>
          <w:rFonts w:asciiTheme="minorHAnsi" w:eastAsia="Arial" w:hAnsiTheme="minorHAnsi"/>
          <w:b/>
          <w:spacing w:val="2"/>
          <w:sz w:val="24"/>
          <w:szCs w:val="24"/>
        </w:rPr>
        <w:t>Pa</w:t>
      </w:r>
      <w:r w:rsidRPr="00725336">
        <w:rPr>
          <w:rFonts w:asciiTheme="minorHAnsi" w:eastAsia="Arial" w:hAnsiTheme="minorHAnsi"/>
          <w:b/>
          <w:spacing w:val="-2"/>
          <w:sz w:val="24"/>
          <w:szCs w:val="24"/>
        </w:rPr>
        <w:t>t</w:t>
      </w:r>
      <w:r w:rsidRPr="00725336">
        <w:rPr>
          <w:rFonts w:asciiTheme="minorHAnsi" w:eastAsia="Arial" w:hAnsiTheme="minorHAnsi"/>
          <w:b/>
          <w:sz w:val="24"/>
          <w:szCs w:val="24"/>
        </w:rPr>
        <w:t>h</w:t>
      </w:r>
      <w:r w:rsidRPr="00725336">
        <w:rPr>
          <w:rFonts w:asciiTheme="minorHAnsi" w:eastAsia="Arial" w:hAnsiTheme="minorHAnsi"/>
          <w:b/>
          <w:spacing w:val="1"/>
          <w:sz w:val="24"/>
          <w:szCs w:val="24"/>
        </w:rPr>
        <w:t xml:space="preserve"> </w:t>
      </w:r>
      <w:r w:rsidRPr="00725336">
        <w:rPr>
          <w:rFonts w:asciiTheme="minorHAnsi" w:eastAsia="Arial" w:hAnsiTheme="minorHAnsi"/>
          <w:b/>
          <w:spacing w:val="-2"/>
          <w:sz w:val="24"/>
          <w:szCs w:val="24"/>
        </w:rPr>
        <w:t>f</w:t>
      </w:r>
      <w:r w:rsidRPr="00725336">
        <w:rPr>
          <w:rFonts w:asciiTheme="minorHAnsi" w:eastAsia="Arial" w:hAnsiTheme="minorHAnsi"/>
          <w:b/>
          <w:spacing w:val="-1"/>
          <w:sz w:val="24"/>
          <w:szCs w:val="24"/>
        </w:rPr>
        <w:t>o</w:t>
      </w:r>
      <w:r w:rsidRPr="00725336">
        <w:rPr>
          <w:rFonts w:asciiTheme="minorHAnsi" w:eastAsia="Arial" w:hAnsiTheme="minorHAnsi"/>
          <w:b/>
          <w:sz w:val="24"/>
          <w:szCs w:val="24"/>
        </w:rPr>
        <w:t>r</w:t>
      </w:r>
      <w:r w:rsidRPr="00725336">
        <w:rPr>
          <w:rFonts w:asciiTheme="minorHAnsi" w:eastAsia="Arial" w:hAnsiTheme="minorHAnsi"/>
          <w:b/>
          <w:spacing w:val="2"/>
          <w:sz w:val="24"/>
          <w:szCs w:val="24"/>
        </w:rPr>
        <w:t xml:space="preserve"> </w:t>
      </w:r>
      <w:r w:rsidRPr="00725336">
        <w:rPr>
          <w:rFonts w:asciiTheme="minorHAnsi" w:eastAsia="Arial" w:hAnsiTheme="minorHAnsi"/>
          <w:b/>
          <w:spacing w:val="-11"/>
          <w:sz w:val="24"/>
          <w:szCs w:val="24"/>
        </w:rPr>
        <w:t>A</w:t>
      </w:r>
      <w:r w:rsidRPr="00725336">
        <w:rPr>
          <w:rFonts w:asciiTheme="minorHAnsi" w:eastAsia="Arial" w:hAnsiTheme="minorHAnsi"/>
          <w:b/>
          <w:spacing w:val="-1"/>
          <w:sz w:val="24"/>
          <w:szCs w:val="24"/>
        </w:rPr>
        <w:t>u</w:t>
      </w:r>
      <w:r w:rsidRPr="00725336">
        <w:rPr>
          <w:rFonts w:asciiTheme="minorHAnsi" w:eastAsia="Arial" w:hAnsiTheme="minorHAnsi"/>
          <w:b/>
          <w:spacing w:val="-2"/>
          <w:sz w:val="24"/>
          <w:szCs w:val="24"/>
        </w:rPr>
        <w:t>t</w:t>
      </w:r>
      <w:r w:rsidRPr="00725336">
        <w:rPr>
          <w:rFonts w:asciiTheme="minorHAnsi" w:eastAsia="Arial" w:hAnsiTheme="minorHAnsi"/>
          <w:b/>
          <w:spacing w:val="-1"/>
          <w:sz w:val="24"/>
          <w:szCs w:val="24"/>
        </w:rPr>
        <w:t>ho</w:t>
      </w:r>
      <w:r w:rsidRPr="00725336">
        <w:rPr>
          <w:rFonts w:asciiTheme="minorHAnsi" w:eastAsia="Arial" w:hAnsiTheme="minorHAnsi"/>
          <w:b/>
          <w:spacing w:val="5"/>
          <w:sz w:val="24"/>
          <w:szCs w:val="24"/>
        </w:rPr>
        <w:t>r</w:t>
      </w:r>
      <w:r w:rsidRPr="00725336">
        <w:rPr>
          <w:rFonts w:asciiTheme="minorHAnsi" w:eastAsia="Arial" w:hAnsiTheme="minorHAnsi"/>
          <w:b/>
          <w:spacing w:val="-4"/>
          <w:sz w:val="24"/>
          <w:szCs w:val="24"/>
        </w:rPr>
        <w:t>i</w:t>
      </w:r>
      <w:r w:rsidRPr="00725336">
        <w:rPr>
          <w:rFonts w:asciiTheme="minorHAnsi" w:eastAsia="Arial" w:hAnsiTheme="minorHAnsi"/>
          <w:b/>
          <w:spacing w:val="-2"/>
          <w:sz w:val="24"/>
          <w:szCs w:val="24"/>
        </w:rPr>
        <w:t>t</w:t>
      </w:r>
      <w:r w:rsidRPr="00725336">
        <w:rPr>
          <w:rFonts w:asciiTheme="minorHAnsi" w:eastAsia="Arial" w:hAnsiTheme="minorHAnsi"/>
          <w:b/>
          <w:sz w:val="24"/>
          <w:szCs w:val="24"/>
        </w:rPr>
        <w:t>y</w:t>
      </w:r>
      <w:r w:rsidRPr="00725336">
        <w:rPr>
          <w:rFonts w:asciiTheme="minorHAnsi" w:eastAsia="Arial" w:hAnsiTheme="minorHAnsi"/>
          <w:b/>
          <w:spacing w:val="-1"/>
          <w:sz w:val="24"/>
          <w:szCs w:val="24"/>
        </w:rPr>
        <w:t xml:space="preserve"> </w:t>
      </w:r>
      <w:r w:rsidRPr="00725336">
        <w:rPr>
          <w:rFonts w:asciiTheme="minorHAnsi" w:eastAsia="Arial" w:hAnsiTheme="minorHAnsi"/>
          <w:b/>
          <w:spacing w:val="4"/>
          <w:sz w:val="24"/>
          <w:szCs w:val="24"/>
        </w:rPr>
        <w:t>L</w:t>
      </w:r>
      <w:r w:rsidRPr="00725336">
        <w:rPr>
          <w:rFonts w:asciiTheme="minorHAnsi" w:eastAsia="Arial" w:hAnsiTheme="minorHAnsi"/>
          <w:b/>
          <w:spacing w:val="1"/>
          <w:sz w:val="24"/>
          <w:szCs w:val="24"/>
        </w:rPr>
        <w:t>i</w:t>
      </w:r>
      <w:r w:rsidRPr="00725336">
        <w:rPr>
          <w:rFonts w:asciiTheme="minorHAnsi" w:eastAsia="Arial" w:hAnsiTheme="minorHAnsi"/>
          <w:b/>
          <w:spacing w:val="-4"/>
          <w:sz w:val="24"/>
          <w:szCs w:val="24"/>
        </w:rPr>
        <w:t>m</w:t>
      </w:r>
      <w:r w:rsidRPr="00725336">
        <w:rPr>
          <w:rFonts w:asciiTheme="minorHAnsi" w:eastAsia="Arial" w:hAnsiTheme="minorHAnsi"/>
          <w:b/>
          <w:spacing w:val="1"/>
          <w:sz w:val="24"/>
          <w:szCs w:val="24"/>
        </w:rPr>
        <w:t>i</w:t>
      </w:r>
      <w:r w:rsidRPr="00725336">
        <w:rPr>
          <w:rFonts w:asciiTheme="minorHAnsi" w:eastAsia="Arial" w:hAnsiTheme="minorHAnsi"/>
          <w:b/>
          <w:spacing w:val="-2"/>
          <w:sz w:val="24"/>
          <w:szCs w:val="24"/>
        </w:rPr>
        <w:t>t</w:t>
      </w:r>
      <w:r w:rsidRPr="00725336">
        <w:rPr>
          <w:rFonts w:asciiTheme="minorHAnsi" w:eastAsia="Arial" w:hAnsiTheme="minorHAnsi"/>
          <w:b/>
          <w:spacing w:val="2"/>
          <w:sz w:val="24"/>
          <w:szCs w:val="24"/>
        </w:rPr>
        <w:t>a</w:t>
      </w:r>
      <w:r w:rsidRPr="00725336">
        <w:rPr>
          <w:rFonts w:asciiTheme="minorHAnsi" w:eastAsia="Arial" w:hAnsiTheme="minorHAnsi"/>
          <w:b/>
          <w:spacing w:val="-2"/>
          <w:sz w:val="24"/>
          <w:szCs w:val="24"/>
        </w:rPr>
        <w:t>t</w:t>
      </w:r>
      <w:r w:rsidRPr="00725336">
        <w:rPr>
          <w:rFonts w:asciiTheme="minorHAnsi" w:eastAsia="Arial" w:hAnsiTheme="minorHAnsi"/>
          <w:b/>
          <w:spacing w:val="-4"/>
          <w:sz w:val="24"/>
          <w:szCs w:val="24"/>
        </w:rPr>
        <w:t>i</w:t>
      </w:r>
      <w:r w:rsidRPr="00725336">
        <w:rPr>
          <w:rFonts w:asciiTheme="minorHAnsi" w:eastAsia="Arial" w:hAnsiTheme="minorHAnsi"/>
          <w:b/>
          <w:spacing w:val="-1"/>
          <w:sz w:val="24"/>
          <w:szCs w:val="24"/>
        </w:rPr>
        <w:t>o</w:t>
      </w:r>
      <w:r w:rsidRPr="00725336">
        <w:rPr>
          <w:rFonts w:asciiTheme="minorHAnsi" w:eastAsia="Arial" w:hAnsiTheme="minorHAnsi"/>
          <w:b/>
          <w:spacing w:val="4"/>
          <w:sz w:val="24"/>
          <w:szCs w:val="24"/>
        </w:rPr>
        <w:t>n</w:t>
      </w:r>
      <w:r w:rsidRPr="00725336">
        <w:rPr>
          <w:rFonts w:asciiTheme="minorHAnsi" w:eastAsia="Arial" w:hAnsiTheme="minorHAnsi"/>
          <w:b/>
          <w:spacing w:val="-3"/>
          <w:sz w:val="24"/>
          <w:szCs w:val="24"/>
        </w:rPr>
        <w:t>s</w:t>
      </w:r>
      <w:r w:rsidRPr="00725336">
        <w:rPr>
          <w:rFonts w:asciiTheme="minorHAnsi" w:eastAsia="Arial" w:hAnsiTheme="minorHAnsi"/>
          <w:b/>
          <w:sz w:val="24"/>
          <w:szCs w:val="24"/>
        </w:rPr>
        <w:t>:</w:t>
      </w:r>
    </w:p>
    <w:p w14:paraId="5FA62407" w14:textId="6C6F65CD" w:rsidR="00617B15" w:rsidRPr="00725336" w:rsidRDefault="00E74E26" w:rsidP="000C0B50">
      <w:pPr>
        <w:spacing w:line="360" w:lineRule="auto"/>
        <w:ind w:firstLine="720"/>
        <w:jc w:val="both"/>
        <w:rPr>
          <w:rFonts w:asciiTheme="minorHAnsi" w:hAnsiTheme="minorHAnsi"/>
          <w:sz w:val="24"/>
          <w:szCs w:val="24"/>
        </w:rPr>
      </w:pPr>
      <w:r w:rsidRPr="00725336">
        <w:rPr>
          <w:rFonts w:asciiTheme="minorHAnsi" w:hAnsiTheme="minorHAnsi"/>
          <w:sz w:val="24"/>
          <w:szCs w:val="24"/>
        </w:rPr>
        <w:t xml:space="preserve">The first point of contact for escalation are the consultants from </w:t>
      </w:r>
      <w:r w:rsidR="00616A2F" w:rsidRPr="00725336">
        <w:rPr>
          <w:rFonts w:asciiTheme="minorHAnsi" w:hAnsiTheme="minorHAnsi"/>
          <w:sz w:val="24"/>
          <w:szCs w:val="24"/>
        </w:rPr>
        <w:t xml:space="preserve">Cloud Aggies </w:t>
      </w:r>
      <w:r w:rsidRPr="00725336">
        <w:rPr>
          <w:rFonts w:asciiTheme="minorHAnsi" w:hAnsiTheme="minorHAnsi"/>
          <w:sz w:val="24"/>
          <w:szCs w:val="24"/>
        </w:rPr>
        <w:t>who are working with Great Benefits. The secondary point of cont</w:t>
      </w:r>
      <w:r w:rsidR="00616A2F" w:rsidRPr="00725336">
        <w:rPr>
          <w:rFonts w:asciiTheme="minorHAnsi" w:hAnsiTheme="minorHAnsi"/>
          <w:sz w:val="24"/>
          <w:szCs w:val="24"/>
        </w:rPr>
        <w:t>act is the manager from Cloud Aggies</w:t>
      </w:r>
      <w:r w:rsidRPr="00725336">
        <w:rPr>
          <w:rFonts w:asciiTheme="minorHAnsi" w:hAnsiTheme="minorHAnsi"/>
          <w:sz w:val="24"/>
          <w:szCs w:val="24"/>
        </w:rPr>
        <w:t>. Any further escalations can be taken up with the Vice President and then the General Manager. All escalations have to be properly and formally documented and follow the above mentioned hierarchy.</w:t>
      </w:r>
    </w:p>
    <w:p w14:paraId="03C0FAD6" w14:textId="77777777" w:rsidR="00617B15" w:rsidRPr="00725336" w:rsidRDefault="00617B15" w:rsidP="00E51B24">
      <w:pPr>
        <w:spacing w:before="3" w:line="360" w:lineRule="auto"/>
        <w:jc w:val="both"/>
        <w:rPr>
          <w:rFonts w:asciiTheme="minorHAnsi" w:hAnsiTheme="minorHAnsi"/>
          <w:sz w:val="24"/>
          <w:szCs w:val="24"/>
        </w:rPr>
      </w:pPr>
    </w:p>
    <w:p w14:paraId="1D639280" w14:textId="77777777" w:rsidR="00617B15" w:rsidRPr="00725336" w:rsidRDefault="00446D53" w:rsidP="003741AB">
      <w:pPr>
        <w:spacing w:before="24" w:line="360" w:lineRule="auto"/>
        <w:ind w:left="108" w:firstLine="612"/>
        <w:jc w:val="both"/>
        <w:rPr>
          <w:rFonts w:asciiTheme="minorHAnsi" w:eastAsia="Arial" w:hAnsiTheme="minorHAnsi"/>
          <w:sz w:val="24"/>
          <w:szCs w:val="24"/>
        </w:rPr>
      </w:pPr>
      <w:r w:rsidRPr="00725336">
        <w:rPr>
          <w:rFonts w:asciiTheme="minorHAnsi" w:eastAsia="Arial" w:hAnsiTheme="minorHAnsi"/>
          <w:b/>
          <w:spacing w:val="-6"/>
          <w:sz w:val="24"/>
          <w:szCs w:val="24"/>
        </w:rPr>
        <w:t>A</w:t>
      </w:r>
      <w:r w:rsidRPr="00725336">
        <w:rPr>
          <w:rFonts w:asciiTheme="minorHAnsi" w:eastAsia="Arial" w:hAnsiTheme="minorHAnsi"/>
          <w:b/>
          <w:spacing w:val="-1"/>
          <w:sz w:val="24"/>
          <w:szCs w:val="24"/>
        </w:rPr>
        <w:t>pp</w:t>
      </w:r>
      <w:r w:rsidRPr="00725336">
        <w:rPr>
          <w:rFonts w:asciiTheme="minorHAnsi" w:eastAsia="Arial" w:hAnsiTheme="minorHAnsi"/>
          <w:b/>
          <w:spacing w:val="1"/>
          <w:sz w:val="24"/>
          <w:szCs w:val="24"/>
        </w:rPr>
        <w:t>r</w:t>
      </w:r>
      <w:r w:rsidRPr="00725336">
        <w:rPr>
          <w:rFonts w:asciiTheme="minorHAnsi" w:eastAsia="Arial" w:hAnsiTheme="minorHAnsi"/>
          <w:b/>
          <w:spacing w:val="-1"/>
          <w:sz w:val="24"/>
          <w:szCs w:val="24"/>
        </w:rPr>
        <w:t>o</w:t>
      </w:r>
      <w:r w:rsidRPr="00725336">
        <w:rPr>
          <w:rFonts w:asciiTheme="minorHAnsi" w:eastAsia="Arial" w:hAnsiTheme="minorHAnsi"/>
          <w:b/>
          <w:spacing w:val="-3"/>
          <w:sz w:val="24"/>
          <w:szCs w:val="24"/>
        </w:rPr>
        <w:t>v</w:t>
      </w:r>
      <w:r w:rsidRPr="00725336">
        <w:rPr>
          <w:rFonts w:asciiTheme="minorHAnsi" w:eastAsia="Arial" w:hAnsiTheme="minorHAnsi"/>
          <w:b/>
          <w:spacing w:val="7"/>
          <w:sz w:val="24"/>
          <w:szCs w:val="24"/>
        </w:rPr>
        <w:t>a</w:t>
      </w:r>
      <w:r w:rsidRPr="00725336">
        <w:rPr>
          <w:rFonts w:asciiTheme="minorHAnsi" w:eastAsia="Arial" w:hAnsiTheme="minorHAnsi"/>
          <w:b/>
          <w:spacing w:val="-4"/>
          <w:sz w:val="24"/>
          <w:szCs w:val="24"/>
        </w:rPr>
        <w:t>l</w:t>
      </w:r>
      <w:r w:rsidRPr="00725336">
        <w:rPr>
          <w:rFonts w:asciiTheme="minorHAnsi" w:eastAsia="Arial" w:hAnsiTheme="minorHAnsi"/>
          <w:b/>
          <w:spacing w:val="-3"/>
          <w:sz w:val="24"/>
          <w:szCs w:val="24"/>
        </w:rPr>
        <w:t>s</w:t>
      </w:r>
      <w:r w:rsidRPr="00725336">
        <w:rPr>
          <w:rFonts w:asciiTheme="minorHAnsi" w:eastAsia="Arial" w:hAnsiTheme="minorHAnsi"/>
          <w:b/>
          <w:sz w:val="24"/>
          <w:szCs w:val="24"/>
        </w:rPr>
        <w:t>:</w:t>
      </w:r>
    </w:p>
    <w:p w14:paraId="0FF7F92B" w14:textId="77777777" w:rsidR="00617B15" w:rsidRPr="00725336" w:rsidRDefault="00617B15" w:rsidP="00E51B24">
      <w:pPr>
        <w:spacing w:line="360" w:lineRule="auto"/>
        <w:jc w:val="both"/>
        <w:rPr>
          <w:rFonts w:asciiTheme="minorHAnsi" w:hAnsiTheme="minorHAnsi"/>
          <w:sz w:val="24"/>
          <w:szCs w:val="24"/>
        </w:rPr>
      </w:pPr>
    </w:p>
    <w:p w14:paraId="371E90BB" w14:textId="20452B64" w:rsidR="00E74E26" w:rsidRPr="00C1131A" w:rsidRDefault="00E74E26" w:rsidP="00E74E26">
      <w:pPr>
        <w:spacing w:before="11"/>
        <w:jc w:val="both"/>
        <w:rPr>
          <w:rFonts w:asciiTheme="minorHAnsi" w:eastAsia="Arial" w:hAnsiTheme="minorHAnsi"/>
          <w:sz w:val="24"/>
          <w:szCs w:val="24"/>
        </w:rPr>
      </w:pPr>
      <w:r w:rsidRPr="0031591D">
        <w:rPr>
          <w:rFonts w:asciiTheme="minorHAnsi" w:hAnsiTheme="minorHAnsi"/>
          <w:sz w:val="24"/>
          <w:szCs w:val="24"/>
          <w:u w:val="single"/>
        </w:rPr>
        <w:t xml:space="preserve">    </w:t>
      </w:r>
      <w:r w:rsidR="007C2EFD" w:rsidRPr="0031591D">
        <w:rPr>
          <w:rFonts w:asciiTheme="minorHAnsi" w:hAnsiTheme="minorHAnsi"/>
          <w:sz w:val="24"/>
          <w:szCs w:val="24"/>
          <w:u w:val="single"/>
        </w:rPr>
        <w:tab/>
      </w:r>
      <w:r w:rsidRPr="0031591D">
        <w:rPr>
          <w:rFonts w:asciiTheme="minorHAnsi" w:hAnsiTheme="minorHAnsi"/>
          <w:sz w:val="24"/>
          <w:szCs w:val="24"/>
          <w:u w:val="single"/>
        </w:rPr>
        <w:t xml:space="preserve"> </w:t>
      </w:r>
      <w:r w:rsidRPr="0031591D">
        <w:rPr>
          <w:rFonts w:ascii="Bradley Hand ITC" w:hAnsi="Bradley Hand ITC"/>
          <w:u w:val="single"/>
        </w:rPr>
        <w:t>Alex Grant</w:t>
      </w:r>
      <w:r w:rsidR="00B97C60" w:rsidRPr="0031591D">
        <w:rPr>
          <w:rFonts w:asciiTheme="minorHAnsi" w:hAnsiTheme="minorHAnsi"/>
          <w:sz w:val="16"/>
          <w:szCs w:val="16"/>
          <w:u w:val="single"/>
        </w:rPr>
        <w:t xml:space="preserve">                              </w:t>
      </w:r>
      <w:r w:rsidR="00B97C60" w:rsidRPr="00725336">
        <w:rPr>
          <w:rFonts w:asciiTheme="minorHAnsi" w:hAnsiTheme="minorHAnsi"/>
          <w:sz w:val="16"/>
          <w:szCs w:val="16"/>
        </w:rPr>
        <w:t xml:space="preserve">                             </w:t>
      </w:r>
      <w:r w:rsidR="007C2EFD">
        <w:rPr>
          <w:rFonts w:asciiTheme="minorHAnsi" w:hAnsiTheme="minorHAnsi"/>
          <w:sz w:val="16"/>
          <w:szCs w:val="16"/>
        </w:rPr>
        <w:tab/>
      </w:r>
      <w:r w:rsidR="007C2EFD">
        <w:rPr>
          <w:rFonts w:asciiTheme="minorHAnsi" w:hAnsiTheme="minorHAnsi"/>
          <w:sz w:val="16"/>
          <w:szCs w:val="16"/>
        </w:rPr>
        <w:tab/>
      </w:r>
      <w:r w:rsidR="007C2EFD">
        <w:rPr>
          <w:rFonts w:asciiTheme="minorHAnsi" w:hAnsiTheme="minorHAnsi"/>
          <w:sz w:val="16"/>
          <w:szCs w:val="16"/>
        </w:rPr>
        <w:tab/>
      </w:r>
      <w:r w:rsidR="007C2EFD" w:rsidRPr="00C1131A">
        <w:rPr>
          <w:rFonts w:asciiTheme="minorHAnsi" w:hAnsiTheme="minorHAnsi"/>
          <w:sz w:val="16"/>
          <w:szCs w:val="16"/>
          <w:u w:val="single"/>
        </w:rPr>
        <w:tab/>
      </w:r>
      <w:r w:rsidR="00B97C60" w:rsidRPr="00C1131A">
        <w:rPr>
          <w:rFonts w:ascii="Segoe Script" w:hAnsi="Segoe Script"/>
          <w:u w:val="single"/>
        </w:rPr>
        <w:t>Tim Williams</w:t>
      </w:r>
      <w:r w:rsidR="00C1131A" w:rsidRPr="00C1131A">
        <w:rPr>
          <w:rFonts w:ascii="Segoe Script" w:hAnsi="Segoe Script"/>
          <w:u w:val="single"/>
        </w:rPr>
        <w:t xml:space="preserve">  </w:t>
      </w:r>
      <w:r w:rsidR="00C1131A" w:rsidRPr="00C1131A">
        <w:rPr>
          <w:rFonts w:asciiTheme="minorHAnsi" w:eastAsia="Arial" w:hAnsiTheme="minorHAnsi"/>
          <w:sz w:val="24"/>
          <w:szCs w:val="24"/>
          <w:u w:val="single"/>
        </w:rPr>
        <w:t xml:space="preserve">       </w:t>
      </w:r>
      <w:r w:rsidR="0031591D">
        <w:rPr>
          <w:rFonts w:asciiTheme="minorHAnsi" w:eastAsia="Arial" w:hAnsiTheme="minorHAnsi"/>
          <w:sz w:val="24"/>
          <w:szCs w:val="24"/>
          <w:u w:val="single"/>
        </w:rPr>
        <w:t xml:space="preserve">              </w:t>
      </w:r>
      <w:r w:rsidR="00C1131A" w:rsidRPr="00C1131A">
        <w:rPr>
          <w:rFonts w:asciiTheme="minorHAnsi" w:eastAsia="Arial" w:hAnsiTheme="minorHAnsi"/>
          <w:sz w:val="24"/>
          <w:szCs w:val="24"/>
          <w:u w:val="single"/>
        </w:rPr>
        <w:t>.</w:t>
      </w:r>
    </w:p>
    <w:p w14:paraId="51E54B2B" w14:textId="0C0B68F8" w:rsidR="00617B15" w:rsidRDefault="00446D53" w:rsidP="00766410">
      <w:pPr>
        <w:spacing w:before="11"/>
        <w:jc w:val="both"/>
        <w:rPr>
          <w:rFonts w:asciiTheme="minorHAnsi" w:hAnsiTheme="minorHAnsi"/>
        </w:rPr>
      </w:pPr>
      <w:r w:rsidRPr="00725336">
        <w:rPr>
          <w:rFonts w:asciiTheme="minorHAnsi" w:eastAsia="Arial" w:hAnsiTheme="minorHAnsi"/>
          <w:sz w:val="24"/>
          <w:szCs w:val="24"/>
        </w:rPr>
        <w:t>Pr</w:t>
      </w:r>
      <w:r w:rsidRPr="00725336">
        <w:rPr>
          <w:rFonts w:asciiTheme="minorHAnsi" w:eastAsia="Arial" w:hAnsiTheme="minorHAnsi"/>
          <w:spacing w:val="-2"/>
          <w:sz w:val="24"/>
          <w:szCs w:val="24"/>
        </w:rPr>
        <w:t>o</w:t>
      </w:r>
      <w:r w:rsidRPr="00725336">
        <w:rPr>
          <w:rFonts w:asciiTheme="minorHAnsi" w:eastAsia="Arial" w:hAnsiTheme="minorHAnsi"/>
          <w:spacing w:val="3"/>
          <w:sz w:val="24"/>
          <w:szCs w:val="24"/>
        </w:rPr>
        <w:t>j</w:t>
      </w:r>
      <w:r w:rsidRPr="00725336">
        <w:rPr>
          <w:rFonts w:asciiTheme="minorHAnsi" w:eastAsia="Arial" w:hAnsiTheme="minorHAnsi"/>
          <w:spacing w:val="-2"/>
          <w:sz w:val="24"/>
          <w:szCs w:val="24"/>
        </w:rPr>
        <w:t>e</w:t>
      </w:r>
      <w:r w:rsidRPr="00725336">
        <w:rPr>
          <w:rFonts w:asciiTheme="minorHAnsi" w:eastAsia="Arial" w:hAnsiTheme="minorHAnsi"/>
          <w:sz w:val="24"/>
          <w:szCs w:val="24"/>
        </w:rPr>
        <w:t>ct</w:t>
      </w:r>
      <w:r w:rsidRPr="00725336">
        <w:rPr>
          <w:rFonts w:asciiTheme="minorHAnsi" w:eastAsia="Arial" w:hAnsiTheme="minorHAnsi"/>
          <w:spacing w:val="-1"/>
          <w:sz w:val="24"/>
          <w:szCs w:val="24"/>
        </w:rPr>
        <w:t xml:space="preserve"> </w:t>
      </w:r>
      <w:r w:rsidRPr="00725336">
        <w:rPr>
          <w:rFonts w:asciiTheme="minorHAnsi" w:eastAsia="Arial" w:hAnsiTheme="minorHAnsi"/>
          <w:sz w:val="24"/>
          <w:szCs w:val="24"/>
        </w:rPr>
        <w:t>M</w:t>
      </w:r>
      <w:r w:rsidRPr="00725336">
        <w:rPr>
          <w:rFonts w:asciiTheme="minorHAnsi" w:eastAsia="Arial" w:hAnsiTheme="minorHAnsi"/>
          <w:spacing w:val="-2"/>
          <w:sz w:val="24"/>
          <w:szCs w:val="24"/>
        </w:rPr>
        <w:t>anage</w:t>
      </w:r>
      <w:r w:rsidRPr="00725336">
        <w:rPr>
          <w:rFonts w:asciiTheme="minorHAnsi" w:eastAsia="Arial" w:hAnsiTheme="minorHAnsi"/>
          <w:sz w:val="24"/>
          <w:szCs w:val="24"/>
        </w:rPr>
        <w:t>r</w:t>
      </w:r>
      <w:r w:rsidRPr="00725336">
        <w:rPr>
          <w:rFonts w:asciiTheme="minorHAnsi" w:eastAsia="Arial" w:hAnsiTheme="minorHAnsi"/>
          <w:spacing w:val="2"/>
          <w:sz w:val="24"/>
          <w:szCs w:val="24"/>
        </w:rPr>
        <w:t xml:space="preserve"> </w:t>
      </w:r>
      <w:r w:rsidRPr="00725336">
        <w:rPr>
          <w:rFonts w:asciiTheme="minorHAnsi" w:eastAsia="Arial" w:hAnsiTheme="minorHAnsi"/>
          <w:spacing w:val="-5"/>
          <w:sz w:val="24"/>
          <w:szCs w:val="24"/>
        </w:rPr>
        <w:t>S</w:t>
      </w:r>
      <w:r w:rsidRPr="00725336">
        <w:rPr>
          <w:rFonts w:asciiTheme="minorHAnsi" w:eastAsia="Arial" w:hAnsiTheme="minorHAnsi"/>
          <w:spacing w:val="3"/>
          <w:sz w:val="24"/>
          <w:szCs w:val="24"/>
        </w:rPr>
        <w:t>i</w:t>
      </w:r>
      <w:r w:rsidRPr="00725336">
        <w:rPr>
          <w:rFonts w:asciiTheme="minorHAnsi" w:eastAsia="Arial" w:hAnsiTheme="minorHAnsi"/>
          <w:spacing w:val="-2"/>
          <w:sz w:val="24"/>
          <w:szCs w:val="24"/>
        </w:rPr>
        <w:t>gna</w:t>
      </w:r>
      <w:r w:rsidRPr="00725336">
        <w:rPr>
          <w:rFonts w:asciiTheme="minorHAnsi" w:eastAsia="Arial" w:hAnsiTheme="minorHAnsi"/>
          <w:spacing w:val="2"/>
          <w:sz w:val="24"/>
          <w:szCs w:val="24"/>
        </w:rPr>
        <w:t>t</w:t>
      </w:r>
      <w:r w:rsidRPr="00725336">
        <w:rPr>
          <w:rFonts w:asciiTheme="minorHAnsi" w:eastAsia="Arial" w:hAnsiTheme="minorHAnsi"/>
          <w:spacing w:val="-2"/>
          <w:sz w:val="24"/>
          <w:szCs w:val="24"/>
        </w:rPr>
        <w:t>u</w:t>
      </w:r>
      <w:r w:rsidRPr="00725336">
        <w:rPr>
          <w:rFonts w:asciiTheme="minorHAnsi" w:eastAsia="Arial" w:hAnsiTheme="minorHAnsi"/>
          <w:sz w:val="24"/>
          <w:szCs w:val="24"/>
        </w:rPr>
        <w:t xml:space="preserve">re                                                    </w:t>
      </w:r>
      <w:r w:rsidRPr="00725336">
        <w:rPr>
          <w:rFonts w:asciiTheme="minorHAnsi" w:eastAsia="Arial" w:hAnsiTheme="minorHAnsi"/>
          <w:spacing w:val="10"/>
          <w:sz w:val="24"/>
          <w:szCs w:val="24"/>
        </w:rPr>
        <w:t xml:space="preserve"> </w:t>
      </w:r>
      <w:r w:rsidR="00B97C60" w:rsidRPr="00725336">
        <w:rPr>
          <w:rFonts w:asciiTheme="minorHAnsi" w:eastAsia="Arial" w:hAnsiTheme="minorHAnsi"/>
          <w:spacing w:val="10"/>
          <w:sz w:val="24"/>
          <w:szCs w:val="24"/>
        </w:rPr>
        <w:t xml:space="preserve">   </w:t>
      </w:r>
      <w:r w:rsidR="0031591D">
        <w:rPr>
          <w:rFonts w:asciiTheme="minorHAnsi" w:eastAsia="Arial" w:hAnsiTheme="minorHAnsi"/>
          <w:spacing w:val="10"/>
          <w:sz w:val="24"/>
          <w:szCs w:val="24"/>
        </w:rPr>
        <w:t xml:space="preserve">      </w:t>
      </w:r>
      <w:r w:rsidRPr="00725336">
        <w:rPr>
          <w:rFonts w:asciiTheme="minorHAnsi" w:eastAsia="Arial" w:hAnsiTheme="minorHAnsi"/>
          <w:sz w:val="24"/>
          <w:szCs w:val="24"/>
        </w:rPr>
        <w:t>S</w:t>
      </w:r>
      <w:r w:rsidRPr="00725336">
        <w:rPr>
          <w:rFonts w:asciiTheme="minorHAnsi" w:eastAsia="Arial" w:hAnsiTheme="minorHAnsi"/>
          <w:spacing w:val="-2"/>
          <w:sz w:val="24"/>
          <w:szCs w:val="24"/>
        </w:rPr>
        <w:t>pon</w:t>
      </w:r>
      <w:r w:rsidRPr="00725336">
        <w:rPr>
          <w:rFonts w:asciiTheme="minorHAnsi" w:eastAsia="Arial" w:hAnsiTheme="minorHAnsi"/>
          <w:spacing w:val="-5"/>
          <w:sz w:val="24"/>
          <w:szCs w:val="24"/>
        </w:rPr>
        <w:t>s</w:t>
      </w:r>
      <w:r w:rsidRPr="00725336">
        <w:rPr>
          <w:rFonts w:asciiTheme="minorHAnsi" w:eastAsia="Arial" w:hAnsiTheme="minorHAnsi"/>
          <w:spacing w:val="-2"/>
          <w:sz w:val="24"/>
          <w:szCs w:val="24"/>
        </w:rPr>
        <w:t>o</w:t>
      </w:r>
      <w:r w:rsidRPr="00725336">
        <w:rPr>
          <w:rFonts w:asciiTheme="minorHAnsi" w:eastAsia="Arial" w:hAnsiTheme="minorHAnsi"/>
          <w:sz w:val="24"/>
          <w:szCs w:val="24"/>
        </w:rPr>
        <w:t>r</w:t>
      </w:r>
      <w:r w:rsidRPr="00725336">
        <w:rPr>
          <w:rFonts w:asciiTheme="minorHAnsi" w:eastAsia="Arial" w:hAnsiTheme="minorHAnsi"/>
          <w:spacing w:val="2"/>
          <w:sz w:val="24"/>
          <w:szCs w:val="24"/>
        </w:rPr>
        <w:t xml:space="preserve"> </w:t>
      </w:r>
      <w:r w:rsidRPr="00725336">
        <w:rPr>
          <w:rFonts w:asciiTheme="minorHAnsi" w:eastAsia="Arial" w:hAnsiTheme="minorHAnsi"/>
          <w:spacing w:val="-2"/>
          <w:sz w:val="24"/>
          <w:szCs w:val="24"/>
        </w:rPr>
        <w:t>o</w:t>
      </w:r>
      <w:r w:rsidRPr="00725336">
        <w:rPr>
          <w:rFonts w:asciiTheme="minorHAnsi" w:eastAsia="Arial" w:hAnsiTheme="minorHAnsi"/>
          <w:sz w:val="24"/>
          <w:szCs w:val="24"/>
        </w:rPr>
        <w:t>r</w:t>
      </w:r>
      <w:r w:rsidRPr="00725336">
        <w:rPr>
          <w:rFonts w:asciiTheme="minorHAnsi" w:eastAsia="Arial" w:hAnsiTheme="minorHAnsi"/>
          <w:spacing w:val="2"/>
          <w:sz w:val="24"/>
          <w:szCs w:val="24"/>
        </w:rPr>
        <w:t xml:space="preserve"> O</w:t>
      </w:r>
      <w:r w:rsidRPr="00725336">
        <w:rPr>
          <w:rFonts w:asciiTheme="minorHAnsi" w:eastAsia="Arial" w:hAnsiTheme="minorHAnsi"/>
          <w:sz w:val="24"/>
          <w:szCs w:val="24"/>
        </w:rPr>
        <w:t>r</w:t>
      </w:r>
      <w:r w:rsidRPr="00725336">
        <w:rPr>
          <w:rFonts w:asciiTheme="minorHAnsi" w:eastAsia="Arial" w:hAnsiTheme="minorHAnsi"/>
          <w:spacing w:val="3"/>
          <w:sz w:val="24"/>
          <w:szCs w:val="24"/>
        </w:rPr>
        <w:t>i</w:t>
      </w:r>
      <w:r w:rsidRPr="00725336">
        <w:rPr>
          <w:rFonts w:asciiTheme="minorHAnsi" w:eastAsia="Arial" w:hAnsiTheme="minorHAnsi"/>
          <w:spacing w:val="-6"/>
          <w:sz w:val="24"/>
          <w:szCs w:val="24"/>
        </w:rPr>
        <w:t>g</w:t>
      </w:r>
      <w:r w:rsidRPr="00725336">
        <w:rPr>
          <w:rFonts w:asciiTheme="minorHAnsi" w:eastAsia="Arial" w:hAnsiTheme="minorHAnsi"/>
          <w:spacing w:val="3"/>
          <w:sz w:val="24"/>
          <w:szCs w:val="24"/>
        </w:rPr>
        <w:t>i</w:t>
      </w:r>
      <w:r w:rsidRPr="00725336">
        <w:rPr>
          <w:rFonts w:asciiTheme="minorHAnsi" w:eastAsia="Arial" w:hAnsiTheme="minorHAnsi"/>
          <w:spacing w:val="-2"/>
          <w:sz w:val="24"/>
          <w:szCs w:val="24"/>
        </w:rPr>
        <w:t>na</w:t>
      </w:r>
      <w:r w:rsidRPr="00725336">
        <w:rPr>
          <w:rFonts w:asciiTheme="minorHAnsi" w:eastAsia="Arial" w:hAnsiTheme="minorHAnsi"/>
          <w:spacing w:val="2"/>
          <w:sz w:val="24"/>
          <w:szCs w:val="24"/>
        </w:rPr>
        <w:t>t</w:t>
      </w:r>
      <w:r w:rsidRPr="00725336">
        <w:rPr>
          <w:rFonts w:asciiTheme="minorHAnsi" w:eastAsia="Arial" w:hAnsiTheme="minorHAnsi"/>
          <w:spacing w:val="-2"/>
          <w:sz w:val="24"/>
          <w:szCs w:val="24"/>
        </w:rPr>
        <w:t>o</w:t>
      </w:r>
      <w:r w:rsidRPr="00725336">
        <w:rPr>
          <w:rFonts w:asciiTheme="minorHAnsi" w:eastAsia="Arial" w:hAnsiTheme="minorHAnsi"/>
          <w:sz w:val="24"/>
          <w:szCs w:val="24"/>
        </w:rPr>
        <w:t>r</w:t>
      </w:r>
      <w:r w:rsidRPr="00725336">
        <w:rPr>
          <w:rFonts w:asciiTheme="minorHAnsi" w:eastAsia="Arial" w:hAnsiTheme="minorHAnsi"/>
          <w:spacing w:val="3"/>
          <w:sz w:val="24"/>
          <w:szCs w:val="24"/>
        </w:rPr>
        <w:t xml:space="preserve"> </w:t>
      </w:r>
      <w:r w:rsidRPr="00725336">
        <w:rPr>
          <w:rFonts w:asciiTheme="minorHAnsi" w:eastAsia="Arial" w:hAnsiTheme="minorHAnsi"/>
          <w:spacing w:val="-5"/>
          <w:sz w:val="24"/>
          <w:szCs w:val="24"/>
        </w:rPr>
        <w:t>S</w:t>
      </w:r>
      <w:r w:rsidRPr="00725336">
        <w:rPr>
          <w:rFonts w:asciiTheme="minorHAnsi" w:eastAsia="Arial" w:hAnsiTheme="minorHAnsi"/>
          <w:spacing w:val="3"/>
          <w:sz w:val="24"/>
          <w:szCs w:val="24"/>
        </w:rPr>
        <w:t>i</w:t>
      </w:r>
      <w:r w:rsidRPr="00725336">
        <w:rPr>
          <w:rFonts w:asciiTheme="minorHAnsi" w:eastAsia="Arial" w:hAnsiTheme="minorHAnsi"/>
          <w:spacing w:val="-2"/>
          <w:sz w:val="24"/>
          <w:szCs w:val="24"/>
        </w:rPr>
        <w:t>gna</w:t>
      </w:r>
      <w:r w:rsidRPr="00725336">
        <w:rPr>
          <w:rFonts w:asciiTheme="minorHAnsi" w:eastAsia="Arial" w:hAnsiTheme="minorHAnsi"/>
          <w:spacing w:val="2"/>
          <w:w w:val="101"/>
          <w:sz w:val="24"/>
          <w:szCs w:val="24"/>
        </w:rPr>
        <w:t>t</w:t>
      </w:r>
      <w:r w:rsidRPr="00725336">
        <w:rPr>
          <w:rFonts w:asciiTheme="minorHAnsi" w:eastAsia="Arial" w:hAnsiTheme="minorHAnsi"/>
          <w:spacing w:val="-2"/>
          <w:sz w:val="24"/>
          <w:szCs w:val="24"/>
        </w:rPr>
        <w:t>u</w:t>
      </w:r>
      <w:r w:rsidRPr="00725336">
        <w:rPr>
          <w:rFonts w:asciiTheme="minorHAnsi" w:eastAsia="Arial" w:hAnsiTheme="minorHAnsi"/>
          <w:sz w:val="24"/>
          <w:szCs w:val="24"/>
        </w:rPr>
        <w:t>re</w:t>
      </w:r>
    </w:p>
    <w:p w14:paraId="585C866D" w14:textId="77777777" w:rsidR="00766410" w:rsidRPr="00766410" w:rsidRDefault="00766410" w:rsidP="00766410">
      <w:pPr>
        <w:spacing w:before="11"/>
        <w:jc w:val="both"/>
        <w:rPr>
          <w:rFonts w:asciiTheme="minorHAnsi" w:hAnsiTheme="minorHAnsi"/>
        </w:rPr>
      </w:pPr>
    </w:p>
    <w:p w14:paraId="64819CBE" w14:textId="189E4D62" w:rsidR="00617B15" w:rsidRPr="00725336" w:rsidRDefault="00E74E26" w:rsidP="00E74E26">
      <w:pPr>
        <w:spacing w:line="360" w:lineRule="auto"/>
        <w:jc w:val="both"/>
        <w:rPr>
          <w:rFonts w:asciiTheme="minorHAnsi" w:hAnsiTheme="minorHAnsi"/>
          <w:sz w:val="24"/>
          <w:szCs w:val="24"/>
        </w:rPr>
      </w:pPr>
      <w:r w:rsidRPr="00725336">
        <w:rPr>
          <w:rFonts w:asciiTheme="minorHAnsi" w:hAnsiTheme="minorHAnsi"/>
          <w:sz w:val="24"/>
          <w:szCs w:val="24"/>
          <w:u w:val="single"/>
        </w:rPr>
        <w:t xml:space="preserve">      </w:t>
      </w:r>
      <w:r w:rsidR="0031591D">
        <w:rPr>
          <w:rFonts w:asciiTheme="minorHAnsi" w:hAnsiTheme="minorHAnsi"/>
          <w:sz w:val="24"/>
          <w:szCs w:val="24"/>
          <w:u w:val="single"/>
        </w:rPr>
        <w:t xml:space="preserve"> </w:t>
      </w:r>
      <w:r w:rsidRPr="00725336">
        <w:rPr>
          <w:rFonts w:asciiTheme="minorHAnsi" w:hAnsiTheme="minorHAnsi"/>
          <w:sz w:val="24"/>
          <w:szCs w:val="24"/>
          <w:u w:val="single"/>
        </w:rPr>
        <w:t>Alex Grant</w:t>
      </w:r>
      <w:r w:rsidR="00B97C60" w:rsidRPr="00725336">
        <w:rPr>
          <w:rFonts w:asciiTheme="minorHAnsi" w:hAnsiTheme="minorHAnsi"/>
          <w:sz w:val="24"/>
          <w:szCs w:val="24"/>
          <w:u w:val="single"/>
        </w:rPr>
        <w:tab/>
      </w:r>
      <w:r w:rsidR="00B97C60" w:rsidRPr="0031591D">
        <w:rPr>
          <w:rFonts w:asciiTheme="minorHAnsi" w:hAnsiTheme="minorHAnsi"/>
          <w:sz w:val="24"/>
          <w:szCs w:val="24"/>
          <w:u w:val="single"/>
        </w:rPr>
        <w:t xml:space="preserve">                         </w:t>
      </w:r>
      <w:r w:rsidR="00B97C60" w:rsidRPr="00725336">
        <w:rPr>
          <w:rFonts w:asciiTheme="minorHAnsi" w:hAnsiTheme="minorHAnsi"/>
          <w:sz w:val="24"/>
          <w:szCs w:val="24"/>
        </w:rPr>
        <w:t xml:space="preserve">                                                  </w:t>
      </w:r>
      <w:r w:rsidR="0031591D">
        <w:rPr>
          <w:rFonts w:asciiTheme="minorHAnsi" w:hAnsiTheme="minorHAnsi"/>
          <w:sz w:val="24"/>
          <w:szCs w:val="24"/>
        </w:rPr>
        <w:t xml:space="preserve">     </w:t>
      </w:r>
      <w:r w:rsidR="00B97C60" w:rsidRPr="00725336">
        <w:rPr>
          <w:rFonts w:asciiTheme="minorHAnsi" w:hAnsiTheme="minorHAnsi"/>
          <w:sz w:val="24"/>
          <w:szCs w:val="24"/>
          <w:u w:val="single"/>
        </w:rPr>
        <w:t>Tim Williams (for Great Benefits)</w:t>
      </w:r>
      <w:r w:rsidR="00B97C60" w:rsidRPr="00725336">
        <w:rPr>
          <w:rFonts w:asciiTheme="minorHAnsi" w:hAnsiTheme="minorHAnsi"/>
          <w:sz w:val="24"/>
          <w:szCs w:val="24"/>
          <w:u w:val="single"/>
        </w:rPr>
        <w:tab/>
      </w:r>
    </w:p>
    <w:p w14:paraId="19EA4ED9" w14:textId="5BF5C1C5" w:rsidR="00B97C60" w:rsidRPr="00766410" w:rsidRDefault="00446D53" w:rsidP="0060510A">
      <w:pPr>
        <w:spacing w:before="28" w:line="360" w:lineRule="auto"/>
        <w:ind w:left="108"/>
        <w:jc w:val="both"/>
        <w:rPr>
          <w:rFonts w:asciiTheme="minorHAnsi" w:eastAsia="Arial" w:hAnsiTheme="minorHAnsi"/>
          <w:sz w:val="24"/>
          <w:szCs w:val="24"/>
        </w:rPr>
      </w:pPr>
      <w:r w:rsidRPr="00725336">
        <w:rPr>
          <w:rFonts w:asciiTheme="minorHAnsi" w:eastAsia="Arial" w:hAnsiTheme="minorHAnsi"/>
          <w:sz w:val="24"/>
          <w:szCs w:val="24"/>
        </w:rPr>
        <w:t>Pr</w:t>
      </w:r>
      <w:r w:rsidRPr="00725336">
        <w:rPr>
          <w:rFonts w:asciiTheme="minorHAnsi" w:eastAsia="Arial" w:hAnsiTheme="minorHAnsi"/>
          <w:spacing w:val="-2"/>
          <w:sz w:val="24"/>
          <w:szCs w:val="24"/>
        </w:rPr>
        <w:t>o</w:t>
      </w:r>
      <w:r w:rsidRPr="00725336">
        <w:rPr>
          <w:rFonts w:asciiTheme="minorHAnsi" w:eastAsia="Arial" w:hAnsiTheme="minorHAnsi"/>
          <w:spacing w:val="3"/>
          <w:sz w:val="24"/>
          <w:szCs w:val="24"/>
        </w:rPr>
        <w:t>j</w:t>
      </w:r>
      <w:r w:rsidRPr="00725336">
        <w:rPr>
          <w:rFonts w:asciiTheme="minorHAnsi" w:eastAsia="Arial" w:hAnsiTheme="minorHAnsi"/>
          <w:spacing w:val="-2"/>
          <w:sz w:val="24"/>
          <w:szCs w:val="24"/>
        </w:rPr>
        <w:t>e</w:t>
      </w:r>
      <w:r w:rsidRPr="00725336">
        <w:rPr>
          <w:rFonts w:asciiTheme="minorHAnsi" w:eastAsia="Arial" w:hAnsiTheme="minorHAnsi"/>
          <w:sz w:val="24"/>
          <w:szCs w:val="24"/>
        </w:rPr>
        <w:t>ct</w:t>
      </w:r>
      <w:r w:rsidRPr="00725336">
        <w:rPr>
          <w:rFonts w:asciiTheme="minorHAnsi" w:eastAsia="Arial" w:hAnsiTheme="minorHAnsi"/>
          <w:spacing w:val="-1"/>
          <w:sz w:val="24"/>
          <w:szCs w:val="24"/>
        </w:rPr>
        <w:t xml:space="preserve"> </w:t>
      </w:r>
      <w:r w:rsidRPr="00725336">
        <w:rPr>
          <w:rFonts w:asciiTheme="minorHAnsi" w:eastAsia="Arial" w:hAnsiTheme="minorHAnsi"/>
          <w:sz w:val="24"/>
          <w:szCs w:val="24"/>
        </w:rPr>
        <w:t>M</w:t>
      </w:r>
      <w:r w:rsidRPr="00725336">
        <w:rPr>
          <w:rFonts w:asciiTheme="minorHAnsi" w:eastAsia="Arial" w:hAnsiTheme="minorHAnsi"/>
          <w:spacing w:val="-2"/>
          <w:sz w:val="24"/>
          <w:szCs w:val="24"/>
        </w:rPr>
        <w:t>anage</w:t>
      </w:r>
      <w:r w:rsidRPr="00725336">
        <w:rPr>
          <w:rFonts w:asciiTheme="minorHAnsi" w:eastAsia="Arial" w:hAnsiTheme="minorHAnsi"/>
          <w:sz w:val="24"/>
          <w:szCs w:val="24"/>
        </w:rPr>
        <w:t>r</w:t>
      </w:r>
      <w:r w:rsidRPr="00725336">
        <w:rPr>
          <w:rFonts w:asciiTheme="minorHAnsi" w:eastAsia="Arial" w:hAnsiTheme="minorHAnsi"/>
          <w:spacing w:val="2"/>
          <w:sz w:val="24"/>
          <w:szCs w:val="24"/>
        </w:rPr>
        <w:t xml:space="preserve"> </w:t>
      </w:r>
      <w:r w:rsidRPr="00725336">
        <w:rPr>
          <w:rFonts w:asciiTheme="minorHAnsi" w:eastAsia="Arial" w:hAnsiTheme="minorHAnsi"/>
          <w:spacing w:val="-2"/>
          <w:sz w:val="24"/>
          <w:szCs w:val="24"/>
        </w:rPr>
        <w:t>N</w:t>
      </w:r>
      <w:r w:rsidRPr="00725336">
        <w:rPr>
          <w:rFonts w:asciiTheme="minorHAnsi" w:eastAsia="Arial" w:hAnsiTheme="minorHAnsi"/>
          <w:spacing w:val="-6"/>
          <w:sz w:val="24"/>
          <w:szCs w:val="24"/>
        </w:rPr>
        <w:t>a</w:t>
      </w:r>
      <w:r w:rsidRPr="00725336">
        <w:rPr>
          <w:rFonts w:asciiTheme="minorHAnsi" w:eastAsia="Arial" w:hAnsiTheme="minorHAnsi"/>
          <w:spacing w:val="5"/>
          <w:sz w:val="24"/>
          <w:szCs w:val="24"/>
        </w:rPr>
        <w:t>m</w:t>
      </w:r>
      <w:r w:rsidRPr="00725336">
        <w:rPr>
          <w:rFonts w:asciiTheme="minorHAnsi" w:eastAsia="Arial" w:hAnsiTheme="minorHAnsi"/>
          <w:sz w:val="24"/>
          <w:szCs w:val="24"/>
        </w:rPr>
        <w:t xml:space="preserve">e                                                         </w:t>
      </w:r>
      <w:r w:rsidRPr="00725336">
        <w:rPr>
          <w:rFonts w:asciiTheme="minorHAnsi" w:eastAsia="Arial" w:hAnsiTheme="minorHAnsi"/>
          <w:spacing w:val="54"/>
          <w:sz w:val="24"/>
          <w:szCs w:val="24"/>
        </w:rPr>
        <w:t xml:space="preserve"> </w:t>
      </w:r>
      <w:r w:rsidR="0031591D">
        <w:rPr>
          <w:rFonts w:asciiTheme="minorHAnsi" w:eastAsia="Arial" w:hAnsiTheme="minorHAnsi"/>
          <w:spacing w:val="54"/>
          <w:sz w:val="24"/>
          <w:szCs w:val="24"/>
        </w:rPr>
        <w:t xml:space="preserve">      </w:t>
      </w:r>
      <w:r w:rsidRPr="00725336">
        <w:rPr>
          <w:rFonts w:asciiTheme="minorHAnsi" w:eastAsia="Arial" w:hAnsiTheme="minorHAnsi"/>
          <w:sz w:val="24"/>
          <w:szCs w:val="24"/>
        </w:rPr>
        <w:t>S</w:t>
      </w:r>
      <w:r w:rsidRPr="00725336">
        <w:rPr>
          <w:rFonts w:asciiTheme="minorHAnsi" w:eastAsia="Arial" w:hAnsiTheme="minorHAnsi"/>
          <w:spacing w:val="-2"/>
          <w:sz w:val="24"/>
          <w:szCs w:val="24"/>
        </w:rPr>
        <w:t>pon</w:t>
      </w:r>
      <w:r w:rsidRPr="00725336">
        <w:rPr>
          <w:rFonts w:asciiTheme="minorHAnsi" w:eastAsia="Arial" w:hAnsiTheme="minorHAnsi"/>
          <w:spacing w:val="-5"/>
          <w:sz w:val="24"/>
          <w:szCs w:val="24"/>
        </w:rPr>
        <w:t>s</w:t>
      </w:r>
      <w:r w:rsidRPr="00725336">
        <w:rPr>
          <w:rFonts w:asciiTheme="minorHAnsi" w:eastAsia="Arial" w:hAnsiTheme="minorHAnsi"/>
          <w:spacing w:val="-2"/>
          <w:sz w:val="24"/>
          <w:szCs w:val="24"/>
        </w:rPr>
        <w:t>o</w:t>
      </w:r>
      <w:r w:rsidRPr="00725336">
        <w:rPr>
          <w:rFonts w:asciiTheme="minorHAnsi" w:eastAsia="Arial" w:hAnsiTheme="minorHAnsi"/>
          <w:sz w:val="24"/>
          <w:szCs w:val="24"/>
        </w:rPr>
        <w:t>r</w:t>
      </w:r>
      <w:r w:rsidRPr="00725336">
        <w:rPr>
          <w:rFonts w:asciiTheme="minorHAnsi" w:eastAsia="Arial" w:hAnsiTheme="minorHAnsi"/>
          <w:spacing w:val="2"/>
          <w:sz w:val="24"/>
          <w:szCs w:val="24"/>
        </w:rPr>
        <w:t xml:space="preserve"> </w:t>
      </w:r>
      <w:r w:rsidRPr="00725336">
        <w:rPr>
          <w:rFonts w:asciiTheme="minorHAnsi" w:eastAsia="Arial" w:hAnsiTheme="minorHAnsi"/>
          <w:spacing w:val="-2"/>
          <w:sz w:val="24"/>
          <w:szCs w:val="24"/>
        </w:rPr>
        <w:t>o</w:t>
      </w:r>
      <w:r w:rsidRPr="00725336">
        <w:rPr>
          <w:rFonts w:asciiTheme="minorHAnsi" w:eastAsia="Arial" w:hAnsiTheme="minorHAnsi"/>
          <w:sz w:val="24"/>
          <w:szCs w:val="24"/>
        </w:rPr>
        <w:t>r</w:t>
      </w:r>
      <w:r w:rsidRPr="00725336">
        <w:rPr>
          <w:rFonts w:asciiTheme="minorHAnsi" w:eastAsia="Arial" w:hAnsiTheme="minorHAnsi"/>
          <w:spacing w:val="2"/>
          <w:sz w:val="24"/>
          <w:szCs w:val="24"/>
        </w:rPr>
        <w:t xml:space="preserve"> O</w:t>
      </w:r>
      <w:r w:rsidRPr="00725336">
        <w:rPr>
          <w:rFonts w:asciiTheme="minorHAnsi" w:eastAsia="Arial" w:hAnsiTheme="minorHAnsi"/>
          <w:sz w:val="24"/>
          <w:szCs w:val="24"/>
        </w:rPr>
        <w:t>r</w:t>
      </w:r>
      <w:r w:rsidRPr="00725336">
        <w:rPr>
          <w:rFonts w:asciiTheme="minorHAnsi" w:eastAsia="Arial" w:hAnsiTheme="minorHAnsi"/>
          <w:spacing w:val="3"/>
          <w:sz w:val="24"/>
          <w:szCs w:val="24"/>
        </w:rPr>
        <w:t>i</w:t>
      </w:r>
      <w:r w:rsidRPr="00725336">
        <w:rPr>
          <w:rFonts w:asciiTheme="minorHAnsi" w:eastAsia="Arial" w:hAnsiTheme="minorHAnsi"/>
          <w:spacing w:val="-6"/>
          <w:sz w:val="24"/>
          <w:szCs w:val="24"/>
        </w:rPr>
        <w:t>g</w:t>
      </w:r>
      <w:r w:rsidRPr="00725336">
        <w:rPr>
          <w:rFonts w:asciiTheme="minorHAnsi" w:eastAsia="Arial" w:hAnsiTheme="minorHAnsi"/>
          <w:spacing w:val="3"/>
          <w:sz w:val="24"/>
          <w:szCs w:val="24"/>
        </w:rPr>
        <w:t>i</w:t>
      </w:r>
      <w:r w:rsidRPr="00725336">
        <w:rPr>
          <w:rFonts w:asciiTheme="minorHAnsi" w:eastAsia="Arial" w:hAnsiTheme="minorHAnsi"/>
          <w:spacing w:val="-2"/>
          <w:sz w:val="24"/>
          <w:szCs w:val="24"/>
        </w:rPr>
        <w:t>na</w:t>
      </w:r>
      <w:r w:rsidRPr="00725336">
        <w:rPr>
          <w:rFonts w:asciiTheme="minorHAnsi" w:eastAsia="Arial" w:hAnsiTheme="minorHAnsi"/>
          <w:spacing w:val="2"/>
          <w:sz w:val="24"/>
          <w:szCs w:val="24"/>
        </w:rPr>
        <w:t>t</w:t>
      </w:r>
      <w:r w:rsidRPr="00725336">
        <w:rPr>
          <w:rFonts w:asciiTheme="minorHAnsi" w:eastAsia="Arial" w:hAnsiTheme="minorHAnsi"/>
          <w:spacing w:val="-2"/>
          <w:sz w:val="24"/>
          <w:szCs w:val="24"/>
        </w:rPr>
        <w:t>o</w:t>
      </w:r>
      <w:r w:rsidRPr="00725336">
        <w:rPr>
          <w:rFonts w:asciiTheme="minorHAnsi" w:eastAsia="Arial" w:hAnsiTheme="minorHAnsi"/>
          <w:sz w:val="24"/>
          <w:szCs w:val="24"/>
        </w:rPr>
        <w:t>r</w:t>
      </w:r>
      <w:r w:rsidRPr="00725336">
        <w:rPr>
          <w:rFonts w:asciiTheme="minorHAnsi" w:eastAsia="Arial" w:hAnsiTheme="minorHAnsi"/>
          <w:spacing w:val="3"/>
          <w:sz w:val="24"/>
          <w:szCs w:val="24"/>
        </w:rPr>
        <w:t xml:space="preserve"> </w:t>
      </w:r>
      <w:r w:rsidRPr="00725336">
        <w:rPr>
          <w:rFonts w:asciiTheme="minorHAnsi" w:eastAsia="Arial" w:hAnsiTheme="minorHAnsi"/>
          <w:spacing w:val="-2"/>
          <w:sz w:val="24"/>
          <w:szCs w:val="24"/>
        </w:rPr>
        <w:t>N</w:t>
      </w:r>
      <w:r w:rsidRPr="00725336">
        <w:rPr>
          <w:rFonts w:asciiTheme="minorHAnsi" w:eastAsia="Arial" w:hAnsiTheme="minorHAnsi"/>
          <w:spacing w:val="-6"/>
          <w:sz w:val="24"/>
          <w:szCs w:val="24"/>
        </w:rPr>
        <w:t>a</w:t>
      </w:r>
      <w:r w:rsidRPr="00725336">
        <w:rPr>
          <w:rFonts w:asciiTheme="minorHAnsi" w:eastAsia="Arial" w:hAnsiTheme="minorHAnsi"/>
          <w:spacing w:val="5"/>
          <w:sz w:val="24"/>
          <w:szCs w:val="24"/>
        </w:rPr>
        <w:t>m</w:t>
      </w:r>
      <w:r w:rsidRPr="00725336">
        <w:rPr>
          <w:rFonts w:asciiTheme="minorHAnsi" w:eastAsia="Arial" w:hAnsiTheme="minorHAnsi"/>
          <w:sz w:val="24"/>
          <w:szCs w:val="24"/>
        </w:rPr>
        <w:t>e</w:t>
      </w:r>
    </w:p>
    <w:p w14:paraId="4CDF9161" w14:textId="15898CC9" w:rsidR="00617B15" w:rsidRPr="00725336" w:rsidRDefault="0031591D" w:rsidP="00E51B24">
      <w:pPr>
        <w:spacing w:before="17" w:line="360" w:lineRule="auto"/>
        <w:jc w:val="both"/>
        <w:rPr>
          <w:rFonts w:asciiTheme="minorHAnsi" w:hAnsiTheme="minorHAnsi"/>
          <w:sz w:val="24"/>
          <w:szCs w:val="24"/>
        </w:rPr>
      </w:pPr>
      <w:r>
        <w:rPr>
          <w:rFonts w:asciiTheme="minorHAnsi" w:hAnsiTheme="minorHAnsi"/>
          <w:sz w:val="24"/>
          <w:szCs w:val="24"/>
          <w:u w:val="single"/>
        </w:rPr>
        <w:t xml:space="preserve">   </w:t>
      </w:r>
      <w:r w:rsidR="00B97C60" w:rsidRPr="00725336">
        <w:rPr>
          <w:rFonts w:asciiTheme="minorHAnsi" w:hAnsiTheme="minorHAnsi"/>
          <w:sz w:val="24"/>
          <w:szCs w:val="24"/>
          <w:u w:val="single"/>
        </w:rPr>
        <w:t xml:space="preserve">   </w:t>
      </w:r>
      <w:r>
        <w:rPr>
          <w:rFonts w:asciiTheme="minorHAnsi" w:hAnsiTheme="minorHAnsi"/>
          <w:sz w:val="24"/>
          <w:szCs w:val="24"/>
          <w:u w:val="single"/>
        </w:rPr>
        <w:t xml:space="preserve">  </w:t>
      </w:r>
      <w:r w:rsidR="009C0B6A">
        <w:rPr>
          <w:rFonts w:asciiTheme="minorHAnsi" w:hAnsiTheme="minorHAnsi"/>
          <w:sz w:val="24"/>
          <w:szCs w:val="24"/>
          <w:u w:val="single"/>
        </w:rPr>
        <w:t xml:space="preserve"> </w:t>
      </w:r>
      <w:r w:rsidR="00B97C60" w:rsidRPr="0031591D">
        <w:rPr>
          <w:rFonts w:asciiTheme="minorHAnsi" w:hAnsiTheme="minorHAnsi"/>
          <w:sz w:val="24"/>
          <w:szCs w:val="24"/>
          <w:u w:val="single"/>
        </w:rPr>
        <w:t>2/14/2016</w:t>
      </w:r>
      <w:r w:rsidR="00B97C60" w:rsidRPr="0031591D">
        <w:rPr>
          <w:rFonts w:asciiTheme="minorHAnsi" w:hAnsiTheme="minorHAnsi"/>
          <w:sz w:val="24"/>
          <w:szCs w:val="24"/>
          <w:u w:val="single"/>
        </w:rPr>
        <w:tab/>
      </w:r>
      <w:r w:rsidR="00B97C60" w:rsidRPr="0031591D">
        <w:rPr>
          <w:rFonts w:asciiTheme="minorHAnsi" w:hAnsiTheme="minorHAnsi"/>
          <w:sz w:val="24"/>
          <w:szCs w:val="24"/>
          <w:u w:val="single"/>
        </w:rPr>
        <w:tab/>
      </w:r>
      <w:r w:rsidR="00B97C60" w:rsidRPr="00725336">
        <w:rPr>
          <w:rFonts w:asciiTheme="minorHAnsi" w:hAnsiTheme="minorHAnsi"/>
          <w:sz w:val="24"/>
          <w:szCs w:val="24"/>
        </w:rPr>
        <w:tab/>
      </w:r>
      <w:r w:rsidR="00B97C60" w:rsidRPr="00725336">
        <w:rPr>
          <w:rFonts w:asciiTheme="minorHAnsi" w:hAnsiTheme="minorHAnsi"/>
          <w:sz w:val="24"/>
          <w:szCs w:val="24"/>
        </w:rPr>
        <w:tab/>
      </w:r>
      <w:r w:rsidR="00B97C60" w:rsidRPr="00725336">
        <w:rPr>
          <w:rFonts w:asciiTheme="minorHAnsi" w:hAnsiTheme="minorHAnsi"/>
          <w:sz w:val="24"/>
          <w:szCs w:val="24"/>
        </w:rPr>
        <w:tab/>
      </w:r>
      <w:r w:rsidR="00B97C60" w:rsidRPr="00725336">
        <w:rPr>
          <w:rFonts w:asciiTheme="minorHAnsi" w:hAnsiTheme="minorHAnsi"/>
          <w:sz w:val="24"/>
          <w:szCs w:val="24"/>
        </w:rPr>
        <w:tab/>
      </w:r>
      <w:r>
        <w:rPr>
          <w:rFonts w:asciiTheme="minorHAnsi" w:hAnsiTheme="minorHAnsi"/>
          <w:sz w:val="24"/>
          <w:szCs w:val="24"/>
          <w:u w:val="single"/>
        </w:rPr>
        <w:tab/>
        <w:t xml:space="preserve">   </w:t>
      </w:r>
      <w:r w:rsidR="009C0B6A">
        <w:rPr>
          <w:rFonts w:asciiTheme="minorHAnsi" w:hAnsiTheme="minorHAnsi"/>
          <w:sz w:val="24"/>
          <w:szCs w:val="24"/>
          <w:u w:val="single"/>
        </w:rPr>
        <w:t xml:space="preserve">  </w:t>
      </w:r>
      <w:r w:rsidR="00B97C60" w:rsidRPr="0031591D">
        <w:rPr>
          <w:rFonts w:asciiTheme="minorHAnsi" w:hAnsiTheme="minorHAnsi"/>
          <w:sz w:val="24"/>
          <w:szCs w:val="24"/>
          <w:u w:val="single"/>
        </w:rPr>
        <w:t>2/14/2016</w:t>
      </w:r>
      <w:r>
        <w:rPr>
          <w:rFonts w:asciiTheme="minorHAnsi" w:hAnsiTheme="minorHAnsi"/>
          <w:sz w:val="24"/>
          <w:szCs w:val="24"/>
          <w:u w:val="single"/>
        </w:rPr>
        <w:t xml:space="preserve">             </w:t>
      </w:r>
      <w:r>
        <w:rPr>
          <w:rFonts w:asciiTheme="minorHAnsi" w:hAnsiTheme="minorHAnsi"/>
          <w:sz w:val="24"/>
          <w:szCs w:val="24"/>
          <w:u w:val="single"/>
        </w:rPr>
        <w:tab/>
      </w:r>
      <w:r>
        <w:rPr>
          <w:rFonts w:asciiTheme="minorHAnsi" w:hAnsiTheme="minorHAnsi"/>
          <w:sz w:val="24"/>
          <w:szCs w:val="24"/>
          <w:u w:val="single"/>
        </w:rPr>
        <w:tab/>
        <w:t>.</w:t>
      </w:r>
    </w:p>
    <w:p w14:paraId="37D91912" w14:textId="7A9FAD4C" w:rsidR="00617B15" w:rsidRPr="00725336" w:rsidRDefault="0031591D" w:rsidP="0060510A">
      <w:pPr>
        <w:spacing w:before="28" w:line="360" w:lineRule="auto"/>
        <w:ind w:left="108"/>
        <w:rPr>
          <w:rFonts w:asciiTheme="minorHAnsi" w:eastAsia="Arial" w:hAnsiTheme="minorHAnsi"/>
          <w:sz w:val="24"/>
          <w:szCs w:val="24"/>
        </w:rPr>
      </w:pPr>
      <w:r>
        <w:rPr>
          <w:rFonts w:asciiTheme="minorHAnsi" w:eastAsia="Arial" w:hAnsiTheme="minorHAnsi"/>
          <w:spacing w:val="-2"/>
          <w:sz w:val="24"/>
          <w:szCs w:val="24"/>
        </w:rPr>
        <w:t xml:space="preserve">        </w:t>
      </w:r>
      <w:r w:rsidR="00446D53" w:rsidRPr="00725336">
        <w:rPr>
          <w:rFonts w:asciiTheme="minorHAnsi" w:eastAsia="Arial" w:hAnsiTheme="minorHAnsi"/>
          <w:spacing w:val="-2"/>
          <w:sz w:val="24"/>
          <w:szCs w:val="24"/>
        </w:rPr>
        <w:t>Da</w:t>
      </w:r>
      <w:r w:rsidR="00446D53" w:rsidRPr="00725336">
        <w:rPr>
          <w:rFonts w:asciiTheme="minorHAnsi" w:eastAsia="Arial" w:hAnsiTheme="minorHAnsi"/>
          <w:spacing w:val="2"/>
          <w:sz w:val="24"/>
          <w:szCs w:val="24"/>
        </w:rPr>
        <w:t>t</w:t>
      </w:r>
      <w:r w:rsidR="00446D53" w:rsidRPr="00725336">
        <w:rPr>
          <w:rFonts w:asciiTheme="minorHAnsi" w:eastAsia="Arial" w:hAnsiTheme="minorHAnsi"/>
          <w:sz w:val="24"/>
          <w:szCs w:val="24"/>
        </w:rPr>
        <w:t xml:space="preserve">e                                                                                        </w:t>
      </w:r>
      <w:r w:rsidR="00446D53" w:rsidRPr="00725336">
        <w:rPr>
          <w:rFonts w:asciiTheme="minorHAnsi" w:eastAsia="Arial" w:hAnsiTheme="minorHAnsi"/>
          <w:spacing w:val="22"/>
          <w:sz w:val="24"/>
          <w:szCs w:val="24"/>
        </w:rPr>
        <w:t xml:space="preserve"> </w:t>
      </w:r>
      <w:r w:rsidR="00C1131A">
        <w:rPr>
          <w:rFonts w:asciiTheme="minorHAnsi" w:eastAsia="Arial" w:hAnsiTheme="minorHAnsi"/>
          <w:spacing w:val="22"/>
          <w:sz w:val="24"/>
          <w:szCs w:val="24"/>
        </w:rPr>
        <w:tab/>
        <w:t xml:space="preserve">       </w:t>
      </w:r>
      <w:proofErr w:type="spellStart"/>
      <w:r w:rsidR="00446D53" w:rsidRPr="00725336">
        <w:rPr>
          <w:rFonts w:asciiTheme="minorHAnsi" w:eastAsia="Arial" w:hAnsiTheme="minorHAnsi"/>
          <w:spacing w:val="-2"/>
          <w:sz w:val="24"/>
          <w:szCs w:val="24"/>
        </w:rPr>
        <w:t>Da</w:t>
      </w:r>
      <w:r w:rsidR="00446D53" w:rsidRPr="00725336">
        <w:rPr>
          <w:rFonts w:asciiTheme="minorHAnsi" w:eastAsia="Arial" w:hAnsiTheme="minorHAnsi"/>
          <w:spacing w:val="2"/>
          <w:w w:val="101"/>
          <w:sz w:val="24"/>
          <w:szCs w:val="24"/>
        </w:rPr>
        <w:t>t</w:t>
      </w:r>
      <w:r w:rsidR="00446D53" w:rsidRPr="00725336">
        <w:rPr>
          <w:rFonts w:asciiTheme="minorHAnsi" w:eastAsia="Arial" w:hAnsiTheme="minorHAnsi"/>
          <w:sz w:val="24"/>
          <w:szCs w:val="24"/>
        </w:rPr>
        <w:t>e</w:t>
      </w:r>
      <w:proofErr w:type="spellEnd"/>
    </w:p>
    <w:sectPr w:rsidR="00617B15" w:rsidRPr="00725336" w:rsidSect="00617B15">
      <w:pgSz w:w="12240" w:h="15840"/>
      <w:pgMar w:top="1140" w:right="1720" w:bottom="280" w:left="900" w:header="81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4CCA2" w14:textId="77777777" w:rsidR="00055149" w:rsidRDefault="00055149" w:rsidP="00617B15">
      <w:r>
        <w:separator/>
      </w:r>
    </w:p>
  </w:endnote>
  <w:endnote w:type="continuationSeparator" w:id="0">
    <w:p w14:paraId="02E1AFEE" w14:textId="77777777" w:rsidR="00055149" w:rsidRDefault="00055149" w:rsidP="0061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E800B" w14:textId="77777777" w:rsidR="00AB23EA" w:rsidRDefault="00AB23EA" w:rsidP="00AB23EA">
    <w:pPr>
      <w:pStyle w:val="Footer"/>
    </w:pPr>
  </w:p>
  <w:p w14:paraId="485C0E7F" w14:textId="77777777" w:rsidR="00A905BA" w:rsidRDefault="00A905BA" w:rsidP="00A905BA">
    <w:pPr>
      <w:tabs>
        <w:tab w:val="center" w:pos="4680"/>
        <w:tab w:val="right" w:pos="9360"/>
      </w:tabs>
      <w:ind w:left="990"/>
    </w:pPr>
  </w:p>
  <w:p w14:paraId="0EA5034B" w14:textId="77777777" w:rsidR="00A905BA" w:rsidRPr="005A3041" w:rsidRDefault="00A905BA" w:rsidP="00725336">
    <w:pPr>
      <w:tabs>
        <w:tab w:val="center" w:pos="4680"/>
        <w:tab w:val="right" w:pos="9360"/>
      </w:tabs>
      <w:rPr>
        <w:i/>
        <w:iCs/>
      </w:rPr>
    </w:pPr>
    <w:r w:rsidRPr="005A3041">
      <w:rPr>
        <w:i/>
        <w:iCs/>
      </w:rPr>
      <w:t xml:space="preserve">INFO 630 - 603 - Group 11 - Mohamed </w:t>
    </w:r>
    <w:proofErr w:type="spellStart"/>
    <w:r w:rsidRPr="005A3041">
      <w:rPr>
        <w:i/>
        <w:iCs/>
      </w:rPr>
      <w:t>Najeeb</w:t>
    </w:r>
    <w:proofErr w:type="spellEnd"/>
    <w:r w:rsidRPr="005A3041">
      <w:rPr>
        <w:i/>
        <w:iCs/>
      </w:rPr>
      <w:t xml:space="preserve">, Shetty, Tahir, </w:t>
    </w:r>
    <w:proofErr w:type="spellStart"/>
    <w:r w:rsidRPr="005A3041">
      <w:rPr>
        <w:i/>
        <w:iCs/>
      </w:rPr>
      <w:t>Venkatesan</w:t>
    </w:r>
    <w:proofErr w:type="spellEnd"/>
    <w:r w:rsidRPr="005A3041">
      <w:rPr>
        <w:i/>
        <w:iCs/>
      </w:rPr>
      <w:tab/>
      <w:t xml:space="preserve">   Page </w:t>
    </w:r>
    <w:r w:rsidRPr="005A3041">
      <w:rPr>
        <w:i/>
        <w:iCs/>
      </w:rPr>
      <w:fldChar w:fldCharType="begin"/>
    </w:r>
    <w:r w:rsidRPr="005A3041">
      <w:rPr>
        <w:i/>
        <w:iCs/>
      </w:rPr>
      <w:instrText>PAGE</w:instrText>
    </w:r>
    <w:r w:rsidRPr="005A3041">
      <w:rPr>
        <w:i/>
        <w:iCs/>
      </w:rPr>
      <w:fldChar w:fldCharType="separate"/>
    </w:r>
    <w:r w:rsidR="007B209E">
      <w:rPr>
        <w:i/>
        <w:iCs/>
        <w:noProof/>
      </w:rPr>
      <w:t>9</w:t>
    </w:r>
    <w:r w:rsidRPr="005A3041">
      <w:rPr>
        <w:i/>
        <w:iCs/>
      </w:rPr>
      <w:fldChar w:fldCharType="end"/>
    </w:r>
    <w:r w:rsidRPr="005A3041">
      <w:rPr>
        <w:i/>
        <w:iCs/>
      </w:rPr>
      <w:t xml:space="preserve"> of </w:t>
    </w:r>
    <w:r w:rsidRPr="005A3041">
      <w:rPr>
        <w:i/>
        <w:iCs/>
      </w:rPr>
      <w:fldChar w:fldCharType="begin"/>
    </w:r>
    <w:r w:rsidRPr="005A3041">
      <w:rPr>
        <w:i/>
        <w:iCs/>
      </w:rPr>
      <w:instrText>NUMPAGES</w:instrText>
    </w:r>
    <w:r w:rsidRPr="005A3041">
      <w:rPr>
        <w:i/>
        <w:iCs/>
      </w:rPr>
      <w:fldChar w:fldCharType="separate"/>
    </w:r>
    <w:r w:rsidR="007B209E">
      <w:rPr>
        <w:i/>
        <w:iCs/>
        <w:noProof/>
      </w:rPr>
      <w:t>9</w:t>
    </w:r>
    <w:r w:rsidRPr="005A3041">
      <w:rPr>
        <w:i/>
        <w:iCs/>
      </w:rPr>
      <w:fldChar w:fldCharType="end"/>
    </w:r>
  </w:p>
  <w:p w14:paraId="6B7C0FF6" w14:textId="472686A2" w:rsidR="00A905BA" w:rsidRPr="005A3041" w:rsidRDefault="00BF5012" w:rsidP="00725336">
    <w:pPr>
      <w:tabs>
        <w:tab w:val="center" w:pos="4680"/>
        <w:tab w:val="right" w:pos="9360"/>
      </w:tabs>
      <w:rPr>
        <w:i/>
        <w:iCs/>
      </w:rPr>
    </w:pPr>
    <w:r>
      <w:rPr>
        <w:i/>
        <w:iCs/>
      </w:rPr>
      <w:t>Project Charter</w:t>
    </w:r>
    <w:r w:rsidR="00A905BA" w:rsidRPr="005A3041">
      <w:rPr>
        <w:i/>
        <w:iCs/>
      </w:rPr>
      <w:t xml:space="preserve"> - </w:t>
    </w:r>
    <w:r w:rsidR="000B5BA2">
      <w:rPr>
        <w:i/>
        <w:iCs/>
      </w:rPr>
      <w:t>Version 1.2</w:t>
    </w:r>
    <w:r w:rsidR="00A905BA" w:rsidRPr="005A3041">
      <w:rPr>
        <w:i/>
        <w:iCs/>
      </w:rPr>
      <w:t xml:space="preserve"> - 2/15/2016</w:t>
    </w:r>
  </w:p>
  <w:p w14:paraId="117D47A8" w14:textId="77777777" w:rsidR="00A905BA" w:rsidRDefault="00A905BA" w:rsidP="00A905BA">
    <w:pPr>
      <w:tabs>
        <w:tab w:val="center" w:pos="4680"/>
        <w:tab w:val="right" w:pos="9360"/>
      </w:tabs>
      <w:spacing w:after="720"/>
      <w:jc w:val="right"/>
    </w:pPr>
  </w:p>
  <w:p w14:paraId="0E32B21B" w14:textId="77777777" w:rsidR="00A905BA" w:rsidRDefault="00A905BA" w:rsidP="00A905BA">
    <w:pPr>
      <w:tabs>
        <w:tab w:val="center" w:pos="4680"/>
        <w:tab w:val="right" w:pos="9360"/>
      </w:tabs>
      <w:spacing w:after="720"/>
    </w:pPr>
  </w:p>
  <w:p w14:paraId="292484A1" w14:textId="77777777" w:rsidR="00AB23EA" w:rsidRDefault="00AB23EA" w:rsidP="00AB23EA">
    <w:pPr>
      <w:pStyle w:val="Footer"/>
      <w:rPr>
        <w:sz w:val="24"/>
        <w:szCs w:val="24"/>
      </w:rPr>
    </w:pPr>
  </w:p>
  <w:p w14:paraId="7900EEEC" w14:textId="77777777" w:rsidR="00AB23EA" w:rsidRPr="00AB23EA" w:rsidRDefault="00AB23EA" w:rsidP="00AB23EA">
    <w:pPr>
      <w:pStyle w:val="Footer"/>
      <w:rPr>
        <w:sz w:val="24"/>
        <w:szCs w:val="24"/>
      </w:rPr>
    </w:pPr>
  </w:p>
  <w:p w14:paraId="33DADD27" w14:textId="77777777" w:rsidR="00AB23EA" w:rsidRDefault="00AB23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9EDAA" w14:textId="77777777" w:rsidR="00055149" w:rsidRDefault="00055149" w:rsidP="00617B15">
      <w:r>
        <w:separator/>
      </w:r>
    </w:p>
  </w:footnote>
  <w:footnote w:type="continuationSeparator" w:id="0">
    <w:p w14:paraId="323647DF" w14:textId="77777777" w:rsidR="00055149" w:rsidRDefault="00055149" w:rsidP="00617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6978A" w14:textId="77777777" w:rsidR="00AB23EA" w:rsidRDefault="00AB23EA">
    <w:pPr>
      <w:spacing w:line="200" w:lineRule="exact"/>
    </w:pPr>
  </w:p>
  <w:p w14:paraId="5EB5AB2A" w14:textId="77777777" w:rsidR="00423BF5" w:rsidRDefault="00423BF5">
    <w:pPr>
      <w:spacing w:line="200" w:lineRule="exact"/>
    </w:pPr>
  </w:p>
  <w:p w14:paraId="231075B5" w14:textId="323F6977" w:rsidR="00617B15" w:rsidRDefault="00A62B7C">
    <w:pPr>
      <w:spacing w:line="200" w:lineRule="exact"/>
    </w:pPr>
    <w:r>
      <w:rPr>
        <w:noProof/>
        <w:lang w:bidi="ta-IN"/>
      </w:rPr>
      <mc:AlternateContent>
        <mc:Choice Requires="wps">
          <w:drawing>
            <wp:anchor distT="0" distB="0" distL="114300" distR="114300" simplePos="0" relativeHeight="251657728" behindDoc="1" locked="0" layoutInCell="1" allowOverlap="1" wp14:anchorId="300E3C29" wp14:editId="26D0C5C2">
              <wp:simplePos x="0" y="0"/>
              <wp:positionH relativeFrom="page">
                <wp:posOffset>2456180</wp:posOffset>
              </wp:positionH>
              <wp:positionV relativeFrom="page">
                <wp:posOffset>507365</wp:posOffset>
              </wp:positionV>
              <wp:extent cx="2600960" cy="229870"/>
              <wp:effectExtent l="508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96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6C02C" w14:textId="77777777" w:rsidR="00617B15" w:rsidRDefault="00446D53">
                          <w:pPr>
                            <w:spacing w:line="360" w:lineRule="exact"/>
                            <w:ind w:left="20" w:right="-48"/>
                            <w:rPr>
                              <w:rFonts w:ascii="Arial Black" w:eastAsia="Arial Black" w:hAnsi="Arial Black" w:cs="Arial Black"/>
                              <w:sz w:val="32"/>
                              <w:szCs w:val="32"/>
                            </w:rPr>
                          </w:pPr>
                          <w:r>
                            <w:rPr>
                              <w:rFonts w:ascii="Arial Black" w:eastAsia="Arial Black" w:hAnsi="Arial Black" w:cs="Arial Black"/>
                              <w:position w:val="2"/>
                              <w:sz w:val="32"/>
                              <w:szCs w:val="32"/>
                            </w:rPr>
                            <w:t>P</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O</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J</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9"/>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H</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A</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4"/>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00E3C29" id="_x0000_t202" coordsize="21600,21600" o:spt="202" path="m0,0l0,21600,21600,21600,21600,0xe">
              <v:stroke joinstyle="miter"/>
              <v:path gradientshapeok="t" o:connecttype="rect"/>
            </v:shapetype>
            <v:shape id="Text_x0020_Box_x0020_1" o:spid="_x0000_s1026" type="#_x0000_t202" style="position:absolute;margin-left:193.4pt;margin-top:39.95pt;width:204.8pt;height:18.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" filled="f" stroked="f">
              <v:textbox inset="0,0,0,0">
                <w:txbxContent>
                  <w:p w14:paraId="2D26C02C" w14:textId="77777777" w:rsidR="00617B15" w:rsidRDefault="00446D53">
                    <w:pPr>
                      <w:spacing w:line="360" w:lineRule="exact"/>
                      <w:ind w:left="20" w:right="-48"/>
                      <w:rPr>
                        <w:rFonts w:ascii="Arial Black" w:eastAsia="Arial Black" w:hAnsi="Arial Black" w:cs="Arial Black"/>
                        <w:sz w:val="32"/>
                        <w:szCs w:val="32"/>
                      </w:rPr>
                    </w:pPr>
                    <w:r>
                      <w:rPr>
                        <w:rFonts w:ascii="Arial Black" w:eastAsia="Arial Black" w:hAnsi="Arial Black" w:cs="Arial Black"/>
                        <w:position w:val="2"/>
                        <w:sz w:val="32"/>
                        <w:szCs w:val="32"/>
                      </w:rPr>
                      <w:t>P</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O</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J</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9"/>
                        <w:position w:val="2"/>
                        <w:sz w:val="32"/>
                        <w:szCs w:val="32"/>
                      </w:rPr>
                      <w:t xml:space="preserve"> </w:t>
                    </w:r>
                    <w:r>
                      <w:rPr>
                        <w:rFonts w:ascii="Arial Black" w:eastAsia="Arial Black" w:hAnsi="Arial Black" w:cs="Arial Black"/>
                        <w:position w:val="2"/>
                        <w:sz w:val="32"/>
                        <w:szCs w:val="32"/>
                      </w:rPr>
                      <w:t>C</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H</w:t>
                    </w:r>
                    <w:r>
                      <w:rPr>
                        <w:rFonts w:ascii="Arial Black" w:eastAsia="Arial Black" w:hAnsi="Arial Black" w:cs="Arial Black"/>
                        <w:spacing w:val="-67"/>
                        <w:position w:val="2"/>
                        <w:sz w:val="32"/>
                        <w:szCs w:val="32"/>
                      </w:rPr>
                      <w:t xml:space="preserve"> </w:t>
                    </w:r>
                    <w:r>
                      <w:rPr>
                        <w:rFonts w:ascii="Arial Black" w:eastAsia="Arial Black" w:hAnsi="Arial Black" w:cs="Arial Black"/>
                        <w:position w:val="2"/>
                        <w:sz w:val="32"/>
                        <w:szCs w:val="32"/>
                      </w:rPr>
                      <w:t>A</w:t>
                    </w:r>
                    <w:r>
                      <w:rPr>
                        <w:rFonts w:ascii="Arial Black" w:eastAsia="Arial Black" w:hAnsi="Arial Black" w:cs="Arial Black"/>
                        <w:spacing w:val="-69"/>
                        <w:position w:val="2"/>
                        <w:sz w:val="32"/>
                        <w:szCs w:val="32"/>
                      </w:rPr>
                      <w:t xml:space="preserve"> </w:t>
                    </w:r>
                    <w:r>
                      <w:rPr>
                        <w:rFonts w:ascii="Arial Black" w:eastAsia="Arial Black" w:hAnsi="Arial Black" w:cs="Arial Black"/>
                        <w:position w:val="2"/>
                        <w:sz w:val="32"/>
                        <w:szCs w:val="32"/>
                      </w:rPr>
                      <w:t>R</w:t>
                    </w:r>
                    <w:r>
                      <w:rPr>
                        <w:rFonts w:ascii="Arial Black" w:eastAsia="Arial Black" w:hAnsi="Arial Black" w:cs="Arial Black"/>
                        <w:spacing w:val="-64"/>
                        <w:position w:val="2"/>
                        <w:sz w:val="32"/>
                        <w:szCs w:val="32"/>
                      </w:rPr>
                      <w:t xml:space="preserve"> </w:t>
                    </w:r>
                    <w:r>
                      <w:rPr>
                        <w:rFonts w:ascii="Arial Black" w:eastAsia="Arial Black" w:hAnsi="Arial Black" w:cs="Arial Black"/>
                        <w:position w:val="2"/>
                        <w:sz w:val="32"/>
                        <w:szCs w:val="32"/>
                      </w:rPr>
                      <w:t>T</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E</w:t>
                    </w:r>
                    <w:r>
                      <w:rPr>
                        <w:rFonts w:ascii="Arial Black" w:eastAsia="Arial Black" w:hAnsi="Arial Black" w:cs="Arial Black"/>
                        <w:spacing w:val="-70"/>
                        <w:position w:val="2"/>
                        <w:sz w:val="32"/>
                        <w:szCs w:val="32"/>
                      </w:rPr>
                      <w:t xml:space="preserve"> </w:t>
                    </w:r>
                    <w:r>
                      <w:rPr>
                        <w:rFonts w:ascii="Arial Black" w:eastAsia="Arial Black" w:hAnsi="Arial Black" w:cs="Arial Black"/>
                        <w:position w:val="2"/>
                        <w:sz w:val="32"/>
                        <w:szCs w:val="32"/>
                      </w:rPr>
                      <w:t>R</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E6C34"/>
    <w:multiLevelType w:val="hybridMultilevel"/>
    <w:tmpl w:val="A0DE1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751DC6"/>
    <w:multiLevelType w:val="multilevel"/>
    <w:tmpl w:val="6EEA8AC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2FD77EA5"/>
    <w:multiLevelType w:val="hybridMultilevel"/>
    <w:tmpl w:val="606A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9D09AE"/>
    <w:multiLevelType w:val="hybridMultilevel"/>
    <w:tmpl w:val="AB263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4517FF"/>
    <w:multiLevelType w:val="multilevel"/>
    <w:tmpl w:val="72E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15"/>
    <w:rsid w:val="00046C28"/>
    <w:rsid w:val="00055149"/>
    <w:rsid w:val="0006179D"/>
    <w:rsid w:val="00070FCA"/>
    <w:rsid w:val="000B1803"/>
    <w:rsid w:val="000B5BA2"/>
    <w:rsid w:val="000C0B50"/>
    <w:rsid w:val="00102168"/>
    <w:rsid w:val="00103E50"/>
    <w:rsid w:val="001320DB"/>
    <w:rsid w:val="001334A9"/>
    <w:rsid w:val="001B3A85"/>
    <w:rsid w:val="001F6213"/>
    <w:rsid w:val="00274AA9"/>
    <w:rsid w:val="002B1AF2"/>
    <w:rsid w:val="002D6378"/>
    <w:rsid w:val="0031591D"/>
    <w:rsid w:val="003741AB"/>
    <w:rsid w:val="003A427B"/>
    <w:rsid w:val="003D6980"/>
    <w:rsid w:val="00401BD9"/>
    <w:rsid w:val="0040323D"/>
    <w:rsid w:val="00423BF5"/>
    <w:rsid w:val="00446D53"/>
    <w:rsid w:val="00484039"/>
    <w:rsid w:val="00487AD0"/>
    <w:rsid w:val="004B6CD9"/>
    <w:rsid w:val="004F108D"/>
    <w:rsid w:val="00534201"/>
    <w:rsid w:val="00540463"/>
    <w:rsid w:val="005570B0"/>
    <w:rsid w:val="005639CC"/>
    <w:rsid w:val="005B28DF"/>
    <w:rsid w:val="0060510A"/>
    <w:rsid w:val="00616A2F"/>
    <w:rsid w:val="00617B15"/>
    <w:rsid w:val="00627CD5"/>
    <w:rsid w:val="00664705"/>
    <w:rsid w:val="00665853"/>
    <w:rsid w:val="00725336"/>
    <w:rsid w:val="0075578E"/>
    <w:rsid w:val="00766410"/>
    <w:rsid w:val="007B209E"/>
    <w:rsid w:val="007C23E7"/>
    <w:rsid w:val="007C2EFD"/>
    <w:rsid w:val="00802F2B"/>
    <w:rsid w:val="00853511"/>
    <w:rsid w:val="008D3626"/>
    <w:rsid w:val="008E1447"/>
    <w:rsid w:val="009157C6"/>
    <w:rsid w:val="00921713"/>
    <w:rsid w:val="009C0B6A"/>
    <w:rsid w:val="009F4A39"/>
    <w:rsid w:val="00A62B7C"/>
    <w:rsid w:val="00A6769A"/>
    <w:rsid w:val="00A76B6E"/>
    <w:rsid w:val="00A846E8"/>
    <w:rsid w:val="00A905BA"/>
    <w:rsid w:val="00AB23EA"/>
    <w:rsid w:val="00AB7C7A"/>
    <w:rsid w:val="00AF39F3"/>
    <w:rsid w:val="00B06ACB"/>
    <w:rsid w:val="00B24B4A"/>
    <w:rsid w:val="00B44531"/>
    <w:rsid w:val="00B86EF3"/>
    <w:rsid w:val="00B97C60"/>
    <w:rsid w:val="00BE094F"/>
    <w:rsid w:val="00BF244F"/>
    <w:rsid w:val="00BF5012"/>
    <w:rsid w:val="00BF7CE3"/>
    <w:rsid w:val="00C1131A"/>
    <w:rsid w:val="00C70864"/>
    <w:rsid w:val="00C92BDE"/>
    <w:rsid w:val="00C92DF3"/>
    <w:rsid w:val="00CC73EE"/>
    <w:rsid w:val="00D00112"/>
    <w:rsid w:val="00D66D4C"/>
    <w:rsid w:val="00D754EE"/>
    <w:rsid w:val="00D813DD"/>
    <w:rsid w:val="00DB6C82"/>
    <w:rsid w:val="00DE1CF3"/>
    <w:rsid w:val="00E072DD"/>
    <w:rsid w:val="00E11637"/>
    <w:rsid w:val="00E12627"/>
    <w:rsid w:val="00E36DF5"/>
    <w:rsid w:val="00E51B24"/>
    <w:rsid w:val="00E56A26"/>
    <w:rsid w:val="00E74E26"/>
    <w:rsid w:val="00EF2493"/>
    <w:rsid w:val="00F96FFB"/>
    <w:rsid w:val="00FA1EBA"/>
    <w:rsid w:val="00FC445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B4A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Strong">
    <w:name w:val="Strong"/>
    <w:basedOn w:val="DefaultParagraphFont"/>
    <w:uiPriority w:val="22"/>
    <w:qFormat/>
    <w:rsid w:val="002B1AF2"/>
    <w:rPr>
      <w:b/>
      <w:bCs/>
    </w:rPr>
  </w:style>
  <w:style w:type="paragraph" w:styleId="Header">
    <w:name w:val="header"/>
    <w:basedOn w:val="Normal"/>
    <w:link w:val="HeaderChar"/>
    <w:uiPriority w:val="99"/>
    <w:unhideWhenUsed/>
    <w:rsid w:val="005570B0"/>
    <w:pPr>
      <w:tabs>
        <w:tab w:val="center" w:pos="4680"/>
        <w:tab w:val="right" w:pos="9360"/>
      </w:tabs>
    </w:pPr>
  </w:style>
  <w:style w:type="character" w:customStyle="1" w:styleId="HeaderChar">
    <w:name w:val="Header Char"/>
    <w:basedOn w:val="DefaultParagraphFont"/>
    <w:link w:val="Header"/>
    <w:uiPriority w:val="99"/>
    <w:rsid w:val="005570B0"/>
  </w:style>
  <w:style w:type="paragraph" w:styleId="Footer">
    <w:name w:val="footer"/>
    <w:basedOn w:val="Normal"/>
    <w:link w:val="FooterChar"/>
    <w:uiPriority w:val="99"/>
    <w:unhideWhenUsed/>
    <w:rsid w:val="005570B0"/>
    <w:pPr>
      <w:tabs>
        <w:tab w:val="center" w:pos="4680"/>
        <w:tab w:val="right" w:pos="9360"/>
      </w:tabs>
    </w:pPr>
  </w:style>
  <w:style w:type="character" w:customStyle="1" w:styleId="FooterChar">
    <w:name w:val="Footer Char"/>
    <w:basedOn w:val="DefaultParagraphFont"/>
    <w:link w:val="Footer"/>
    <w:uiPriority w:val="99"/>
    <w:rsid w:val="005570B0"/>
  </w:style>
  <w:style w:type="paragraph" w:styleId="ListParagraph">
    <w:name w:val="List Paragraph"/>
    <w:basedOn w:val="Normal"/>
    <w:uiPriority w:val="34"/>
    <w:qFormat/>
    <w:rsid w:val="00401BD9"/>
    <w:pPr>
      <w:ind w:left="720"/>
      <w:contextualSpacing/>
    </w:pPr>
  </w:style>
  <w:style w:type="table" w:styleId="TableGrid">
    <w:name w:val="Table Grid"/>
    <w:basedOn w:val="TableNormal"/>
    <w:uiPriority w:val="59"/>
    <w:rsid w:val="00133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34A9"/>
    <w:pPr>
      <w:spacing w:before="100" w:beforeAutospacing="1" w:after="100" w:afterAutospacing="1"/>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148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Likita</dc:creator>
  <cp:lastModifiedBy>Saddam Hussain M</cp:lastModifiedBy>
  <cp:revision>58</cp:revision>
  <cp:lastPrinted>2016-02-15T17:25:00Z</cp:lastPrinted>
  <dcterms:created xsi:type="dcterms:W3CDTF">2016-02-15T05:23:00Z</dcterms:created>
  <dcterms:modified xsi:type="dcterms:W3CDTF">2016-02-15T17:25:00Z</dcterms:modified>
</cp:coreProperties>
</file>